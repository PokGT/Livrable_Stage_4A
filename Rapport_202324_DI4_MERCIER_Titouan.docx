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66E4F7D" w14:textId="77777777" w:rsidR="00C70E95" w:rsidRPr="005F54D1" w:rsidRDefault="00C70E95" w:rsidP="00C70E95">
      <w:pPr>
        <w:pStyle w:val="Sansinterligne"/>
        <w:jc w:val="center"/>
        <w:rPr>
          <w:szCs w:val="20"/>
        </w:rPr>
      </w:pPr>
      <w:bookmarkStart w:id="0" w:name="_Hlk76289159"/>
    </w:p>
    <w:p w14:paraId="3C72A952" w14:textId="77777777" w:rsidR="00C70E95" w:rsidRPr="005F54D1" w:rsidRDefault="00C70E95" w:rsidP="00C70E95">
      <w:pPr>
        <w:pStyle w:val="Sansinterligne"/>
        <w:jc w:val="center"/>
        <w:rPr>
          <w:szCs w:val="20"/>
        </w:rPr>
      </w:pPr>
    </w:p>
    <w:p w14:paraId="259F3A26" w14:textId="77777777" w:rsidR="00F9331B" w:rsidRPr="005F54D1" w:rsidRDefault="00F9331B" w:rsidP="00F9331B">
      <w:pPr>
        <w:ind w:left="426" w:right="396"/>
        <w:jc w:val="center"/>
        <w:rPr>
          <w:rFonts w:ascii="Arial" w:hAnsi="Arial" w:cs="Arial"/>
          <w:sz w:val="22"/>
          <w:lang w:eastAsia="fr-FR"/>
        </w:rPr>
      </w:pPr>
      <w:r w:rsidRPr="005F54D1">
        <w:rPr>
          <w:noProof/>
          <w:lang w:eastAsia="fr-FR"/>
        </w:rPr>
        <w:drawing>
          <wp:anchor distT="0" distB="0" distL="0" distR="0" simplePos="0" relativeHeight="251674624" behindDoc="0" locked="0" layoutInCell="1" allowOverlap="1" wp14:anchorId="7419A52E" wp14:editId="420B9A61">
            <wp:simplePos x="0" y="0"/>
            <wp:positionH relativeFrom="column">
              <wp:posOffset>3738245</wp:posOffset>
            </wp:positionH>
            <wp:positionV relativeFrom="paragraph">
              <wp:posOffset>-222250</wp:posOffset>
            </wp:positionV>
            <wp:extent cx="2483485" cy="643890"/>
            <wp:effectExtent l="0" t="0" r="0" b="3810"/>
            <wp:wrapNone/>
            <wp:docPr id="893033276" name="Image 3" descr="Une image contenant Police, Graphique, graphisme, logo&#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93033276" name="Image 3" descr="Une image contenant Police, Graphique, graphisme, logo&#10;&#10;Description générée automatiquement"/>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83485" cy="64389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sidRPr="005F54D1">
        <w:rPr>
          <w:noProof/>
          <w:lang w:eastAsia="fr-FR"/>
        </w:rPr>
        <w:drawing>
          <wp:anchor distT="0" distB="0" distL="114935" distR="114935" simplePos="0" relativeHeight="251673600" behindDoc="0" locked="0" layoutInCell="1" allowOverlap="1" wp14:anchorId="14D0FF61" wp14:editId="522E4B09">
            <wp:simplePos x="0" y="0"/>
            <wp:positionH relativeFrom="column">
              <wp:posOffset>40005</wp:posOffset>
            </wp:positionH>
            <wp:positionV relativeFrom="paragraph">
              <wp:posOffset>-313952</wp:posOffset>
            </wp:positionV>
            <wp:extent cx="2433600" cy="824400"/>
            <wp:effectExtent l="0" t="0" r="5080" b="1270"/>
            <wp:wrapNone/>
            <wp:docPr id="929698591"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9">
                      <a:extLst>
                        <a:ext uri="{28A0092B-C50C-407E-A947-70E740481C1C}">
                          <a14:useLocalDpi xmlns:a14="http://schemas.microsoft.com/office/drawing/2010/main" val="0"/>
                        </a:ext>
                      </a:extLst>
                    </a:blip>
                    <a:srcRect l="-29" t="-85" r="-29" b="-85"/>
                    <a:stretch>
                      <a:fillRect/>
                    </a:stretch>
                  </pic:blipFill>
                  <pic:spPr bwMode="auto">
                    <a:xfrm>
                      <a:off x="0" y="0"/>
                      <a:ext cx="2433600" cy="824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1DFF5EAF" w14:textId="77777777" w:rsidR="00F9331B" w:rsidRPr="005F54D1" w:rsidRDefault="00F9331B" w:rsidP="00F9331B">
      <w:pPr>
        <w:autoSpaceDE w:val="0"/>
        <w:rPr>
          <w:rFonts w:ascii="Arial" w:hAnsi="Arial" w:cs="Arial"/>
          <w:sz w:val="22"/>
        </w:rPr>
      </w:pPr>
    </w:p>
    <w:p w14:paraId="61B8256E" w14:textId="77777777" w:rsidR="00F9331B" w:rsidRPr="005F54D1" w:rsidRDefault="00F9331B" w:rsidP="00F9331B">
      <w:pPr>
        <w:autoSpaceDE w:val="0"/>
        <w:rPr>
          <w:rFonts w:ascii="Calibri" w:hAnsi="Calibri" w:cs="Arial"/>
          <w:color w:val="000000"/>
          <w:sz w:val="22"/>
        </w:rPr>
      </w:pPr>
    </w:p>
    <w:p w14:paraId="68E013A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POLYTECH TOURS</w:t>
      </w:r>
    </w:p>
    <w:p w14:paraId="775EAA5B"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64 avenue Jean Portalis</w:t>
      </w:r>
    </w:p>
    <w:p w14:paraId="05BA6A36" w14:textId="77777777" w:rsidR="00F9331B" w:rsidRPr="005F54D1" w:rsidRDefault="00F9331B" w:rsidP="00F9331B">
      <w:pPr>
        <w:autoSpaceDE w:val="0"/>
        <w:spacing w:line="240" w:lineRule="auto"/>
        <w:rPr>
          <w:rFonts w:ascii="Arial" w:hAnsi="Arial" w:cs="Arial"/>
          <w:sz w:val="20"/>
          <w:szCs w:val="20"/>
        </w:rPr>
      </w:pPr>
      <w:r w:rsidRPr="005F54D1">
        <w:rPr>
          <w:rFonts w:ascii="Arial" w:hAnsi="Arial" w:cs="Arial"/>
          <w:color w:val="000000"/>
          <w:sz w:val="20"/>
          <w:szCs w:val="20"/>
        </w:rPr>
        <w:t>37200 TOURS, FRANCE</w:t>
      </w:r>
    </w:p>
    <w:p w14:paraId="5B89448D" w14:textId="0267D40F" w:rsidR="00F9331B" w:rsidRPr="005F54D1" w:rsidRDefault="00861F3B" w:rsidP="00F9331B">
      <w:pPr>
        <w:autoSpaceDE w:val="0"/>
        <w:spacing w:line="240" w:lineRule="auto"/>
        <w:rPr>
          <w:rFonts w:ascii="Arial" w:hAnsi="Arial" w:cs="Arial"/>
          <w:sz w:val="20"/>
          <w:szCs w:val="20"/>
        </w:rPr>
      </w:pPr>
      <w:r w:rsidRPr="005F54D1">
        <w:rPr>
          <w:rFonts w:ascii="Arial" w:hAnsi="Arial" w:cs="Arial"/>
          <w:color w:val="000000"/>
          <w:sz w:val="20"/>
          <w:szCs w:val="20"/>
        </w:rPr>
        <w:t>Tél +</w:t>
      </w:r>
      <w:r w:rsidR="00F9331B" w:rsidRPr="005F54D1">
        <w:rPr>
          <w:rFonts w:ascii="Arial" w:hAnsi="Arial" w:cs="Arial"/>
          <w:color w:val="000000"/>
          <w:sz w:val="20"/>
          <w:szCs w:val="20"/>
        </w:rPr>
        <w:t>33 (0)2 47 36 14 14</w:t>
      </w:r>
    </w:p>
    <w:p w14:paraId="028088A4" w14:textId="55018344" w:rsidR="00C70E95" w:rsidRPr="005F54D1" w:rsidRDefault="00000000" w:rsidP="00F9331B">
      <w:pPr>
        <w:autoSpaceDE w:val="0"/>
        <w:spacing w:line="240" w:lineRule="auto"/>
        <w:rPr>
          <w:rFonts w:ascii="Arial" w:hAnsi="Arial" w:cs="Arial"/>
          <w:color w:val="0000FF"/>
          <w:sz w:val="20"/>
          <w:szCs w:val="20"/>
        </w:rPr>
      </w:pPr>
      <w:hyperlink r:id="rId10" w:history="1">
        <w:r w:rsidR="00F9331B" w:rsidRPr="005F54D1">
          <w:rPr>
            <w:rStyle w:val="Lienhypertexte"/>
            <w:rFonts w:ascii="Arial" w:hAnsi="Arial" w:cs="Arial"/>
            <w:sz w:val="20"/>
            <w:szCs w:val="20"/>
          </w:rPr>
          <w:t>www.polytech.univ-tours.fr</w:t>
        </w:r>
      </w:hyperlink>
      <w:r w:rsidR="00F9331B" w:rsidRPr="005F54D1">
        <w:rPr>
          <w:rFonts w:ascii="Arial" w:hAnsi="Arial" w:cs="Arial"/>
          <w:color w:val="0000FF"/>
          <w:sz w:val="20"/>
          <w:szCs w:val="20"/>
        </w:rPr>
        <w:t xml:space="preserve"> </w:t>
      </w:r>
    </w:p>
    <w:p w14:paraId="05DE61FE" w14:textId="77777777" w:rsidR="00C70E95" w:rsidRPr="005F54D1" w:rsidRDefault="00C70E95" w:rsidP="003B23E3">
      <w:pPr>
        <w:pStyle w:val="Sansinterligne"/>
        <w:rPr>
          <w:rFonts w:cs="Arial"/>
          <w:szCs w:val="20"/>
        </w:rPr>
      </w:pPr>
    </w:p>
    <w:p w14:paraId="1C1AA531" w14:textId="77777777" w:rsidR="00C70E95" w:rsidRPr="005F54D1" w:rsidRDefault="00C70E95" w:rsidP="00C70E95">
      <w:pPr>
        <w:pStyle w:val="Sansinterligne"/>
        <w:jc w:val="center"/>
        <w:rPr>
          <w:rFonts w:cs="Arial"/>
          <w:szCs w:val="20"/>
        </w:rPr>
      </w:pPr>
    </w:p>
    <w:p w14:paraId="6A44BD69" w14:textId="77777777" w:rsidR="00F9331B" w:rsidRPr="005F54D1" w:rsidRDefault="00F9331B" w:rsidP="00F9331B">
      <w:pPr>
        <w:pStyle w:val="Sansinterligne"/>
        <w:rPr>
          <w:rFonts w:cs="Arial"/>
          <w:szCs w:val="20"/>
        </w:rPr>
      </w:pPr>
    </w:p>
    <w:p w14:paraId="749A8847" w14:textId="4F90B20B" w:rsidR="00C70E95" w:rsidRPr="005F54D1" w:rsidRDefault="00652B64" w:rsidP="00C70E95">
      <w:pPr>
        <w:pStyle w:val="Sansinterligne"/>
        <w:jc w:val="center"/>
        <w:rPr>
          <w:rFonts w:cs="Arial"/>
          <w:sz w:val="36"/>
          <w:szCs w:val="36"/>
        </w:rPr>
      </w:pPr>
      <w:r w:rsidRPr="005F54D1">
        <w:rPr>
          <w:rFonts w:ascii="Calibri" w:hAnsi="Calibri" w:cs="Arial"/>
          <w:sz w:val="36"/>
          <w:szCs w:val="36"/>
        </w:rPr>
        <w:t>Rapport de stage de 4</w:t>
      </w:r>
      <w:r w:rsidRPr="005F54D1">
        <w:rPr>
          <w:rFonts w:ascii="Calibri" w:hAnsi="Calibri" w:cs="Arial"/>
          <w:sz w:val="36"/>
          <w:szCs w:val="36"/>
          <w:vertAlign w:val="superscript"/>
        </w:rPr>
        <w:t>e</w:t>
      </w:r>
      <w:r w:rsidRPr="005F54D1">
        <w:rPr>
          <w:rFonts w:ascii="Calibri" w:hAnsi="Calibri" w:cs="Arial"/>
          <w:sz w:val="36"/>
          <w:szCs w:val="36"/>
        </w:rPr>
        <w:t xml:space="preserve"> année </w:t>
      </w:r>
      <w:r w:rsidR="003B23E3" w:rsidRPr="005F54D1">
        <w:rPr>
          <w:rFonts w:ascii="Calibri" w:hAnsi="Calibri" w:cs="Arial"/>
          <w:sz w:val="36"/>
          <w:szCs w:val="36"/>
        </w:rPr>
        <w:t>(</w:t>
      </w:r>
      <w:r w:rsidRPr="005F54D1">
        <w:rPr>
          <w:rFonts w:ascii="Calibri" w:hAnsi="Calibri" w:cs="Arial"/>
          <w:sz w:val="36"/>
          <w:szCs w:val="36"/>
        </w:rPr>
        <w:t>2023-2024</w:t>
      </w:r>
      <w:r w:rsidR="003B23E3" w:rsidRPr="005F54D1">
        <w:rPr>
          <w:rFonts w:ascii="Calibri" w:hAnsi="Calibri" w:cs="Arial"/>
          <w:sz w:val="36"/>
          <w:szCs w:val="36"/>
        </w:rPr>
        <w:t>)</w:t>
      </w:r>
    </w:p>
    <w:p w14:paraId="1E9775E1" w14:textId="6B15BD40" w:rsidR="00C70E95" w:rsidRPr="005F54D1" w:rsidRDefault="00C70E95" w:rsidP="00C70E95">
      <w:pPr>
        <w:pStyle w:val="Sansinterligne"/>
        <w:jc w:val="center"/>
        <w:rPr>
          <w:rFonts w:cs="Arial"/>
          <w:sz w:val="36"/>
          <w:szCs w:val="36"/>
        </w:rPr>
      </w:pPr>
    </w:p>
    <w:p w14:paraId="407F35A3" w14:textId="4233C096" w:rsidR="00F9331B" w:rsidRPr="00AD4803" w:rsidRDefault="00652B64" w:rsidP="00AD4803">
      <w:pPr>
        <w:pStyle w:val="Sansinterligne"/>
        <w:rPr>
          <w:rFonts w:cs="Arial"/>
          <w:sz w:val="36"/>
          <w:szCs w:val="36"/>
        </w:rPr>
      </w:pPr>
      <w:r w:rsidRPr="00AD4803">
        <w:rPr>
          <w:rFonts w:ascii="Calibri" w:hAnsi="Calibri" w:cs="Arial"/>
          <w:b/>
          <w:bCs/>
          <w:sz w:val="36"/>
          <w:szCs w:val="36"/>
        </w:rPr>
        <w:t xml:space="preserve">Exploration des </w:t>
      </w:r>
      <w:r w:rsidR="003B23E3" w:rsidRPr="00AD4803">
        <w:rPr>
          <w:rFonts w:ascii="Calibri" w:hAnsi="Calibri" w:cs="Arial"/>
          <w:b/>
          <w:bCs/>
          <w:sz w:val="36"/>
          <w:szCs w:val="36"/>
        </w:rPr>
        <w:t>grands modèles de langages</w:t>
      </w:r>
      <w:r w:rsidRPr="00AD4803">
        <w:rPr>
          <w:rFonts w:ascii="Calibri" w:hAnsi="Calibri" w:cs="Arial"/>
          <w:b/>
          <w:bCs/>
          <w:sz w:val="36"/>
          <w:szCs w:val="36"/>
        </w:rPr>
        <w:t xml:space="preserve"> pour</w:t>
      </w:r>
      <w:r w:rsidR="003B23E3" w:rsidRPr="00AD4803">
        <w:rPr>
          <w:rFonts w:ascii="Calibri" w:hAnsi="Calibri" w:cs="Arial"/>
          <w:b/>
          <w:bCs/>
          <w:sz w:val="36"/>
          <w:szCs w:val="36"/>
        </w:rPr>
        <w:t xml:space="preserve"> réaliser des</w:t>
      </w:r>
      <w:r w:rsidRPr="00AD4803">
        <w:rPr>
          <w:rFonts w:ascii="Calibri" w:hAnsi="Calibri" w:cs="Arial"/>
          <w:b/>
          <w:bCs/>
          <w:sz w:val="36"/>
          <w:szCs w:val="36"/>
        </w:rPr>
        <w:t xml:space="preserve"> prédiction</w:t>
      </w:r>
      <w:r w:rsidR="00AD4803" w:rsidRPr="00AD4803">
        <w:rPr>
          <w:rFonts w:ascii="Calibri" w:hAnsi="Calibri" w:cs="Arial"/>
          <w:b/>
          <w:bCs/>
          <w:sz w:val="36"/>
          <w:szCs w:val="36"/>
        </w:rPr>
        <w:t>s</w:t>
      </w:r>
      <w:r w:rsidRPr="00AD4803">
        <w:rPr>
          <w:rFonts w:ascii="Calibri" w:hAnsi="Calibri" w:cs="Arial"/>
          <w:b/>
          <w:bCs/>
          <w:sz w:val="36"/>
          <w:szCs w:val="36"/>
        </w:rPr>
        <w:t xml:space="preserve"> et détection</w:t>
      </w:r>
      <w:r w:rsidR="00AD4803" w:rsidRPr="00AD4803">
        <w:rPr>
          <w:rFonts w:ascii="Calibri" w:hAnsi="Calibri" w:cs="Arial"/>
          <w:b/>
          <w:bCs/>
          <w:sz w:val="36"/>
          <w:szCs w:val="36"/>
        </w:rPr>
        <w:t>s</w:t>
      </w:r>
      <w:r w:rsidRPr="00AD4803">
        <w:rPr>
          <w:rFonts w:ascii="Calibri" w:hAnsi="Calibri" w:cs="Arial"/>
          <w:b/>
          <w:bCs/>
          <w:sz w:val="36"/>
          <w:szCs w:val="36"/>
        </w:rPr>
        <w:t xml:space="preserve"> d'anomalies dans des séries temporelles</w:t>
      </w:r>
    </w:p>
    <w:p w14:paraId="37CC0CFE" w14:textId="1FCAAA7A" w:rsidR="00F9331B" w:rsidRPr="005F54D1" w:rsidRDefault="00F9331B" w:rsidP="00652B64">
      <w:pPr>
        <w:pStyle w:val="Sansinterligne"/>
        <w:jc w:val="center"/>
        <w:rPr>
          <w:rFonts w:cs="Arial"/>
          <w:szCs w:val="20"/>
        </w:rPr>
      </w:pPr>
    </w:p>
    <w:p w14:paraId="6440FB1B" w14:textId="77777777" w:rsidR="00652B64" w:rsidRPr="005F54D1" w:rsidRDefault="00652B64" w:rsidP="00652B64">
      <w:pPr>
        <w:pStyle w:val="Sansinterligne"/>
        <w:jc w:val="center"/>
        <w:rPr>
          <w:rFonts w:cs="Arial"/>
          <w:szCs w:val="20"/>
        </w:rPr>
      </w:pPr>
    </w:p>
    <w:p w14:paraId="4D2E67EE" w14:textId="258DBE7E" w:rsidR="00F9331B" w:rsidRPr="005F54D1" w:rsidRDefault="00F9331B" w:rsidP="00C70E95">
      <w:pPr>
        <w:pStyle w:val="Sansinterligne"/>
        <w:jc w:val="center"/>
        <w:rPr>
          <w:rFonts w:cs="Arial"/>
          <w:szCs w:val="20"/>
        </w:rPr>
      </w:pPr>
    </w:p>
    <w:p w14:paraId="4B1F3793" w14:textId="7AC38426" w:rsidR="00C70E95" w:rsidRPr="005F54D1" w:rsidRDefault="00C70E95" w:rsidP="00C70E95">
      <w:pPr>
        <w:pStyle w:val="Sansinterligne"/>
        <w:jc w:val="center"/>
        <w:rPr>
          <w:rFonts w:cs="Arial"/>
          <w:szCs w:val="20"/>
        </w:rPr>
      </w:pPr>
    </w:p>
    <w:p w14:paraId="190F4CBF" w14:textId="60D3D638" w:rsidR="00C70E95" w:rsidRPr="005F54D1" w:rsidRDefault="00C70E95" w:rsidP="00C70E95">
      <w:pPr>
        <w:pStyle w:val="Sansinterligne"/>
        <w:jc w:val="center"/>
        <w:rPr>
          <w:rFonts w:cs="Arial"/>
          <w:szCs w:val="20"/>
        </w:rPr>
      </w:pPr>
    </w:p>
    <w:p w14:paraId="35935119" w14:textId="77777777" w:rsidR="003B23E3" w:rsidRPr="005F54D1" w:rsidRDefault="003B23E3" w:rsidP="00C70E95">
      <w:pPr>
        <w:pStyle w:val="Sansinterligne"/>
        <w:jc w:val="center"/>
        <w:rPr>
          <w:rFonts w:cs="Arial"/>
          <w:szCs w:val="20"/>
        </w:rPr>
      </w:pPr>
    </w:p>
    <w:p w14:paraId="529C0797" w14:textId="7C927250" w:rsidR="00C70E95" w:rsidRPr="005F54D1" w:rsidRDefault="00C70E95" w:rsidP="00C70E95">
      <w:pPr>
        <w:ind w:left="426" w:right="396"/>
        <w:jc w:val="center"/>
        <w:rPr>
          <w:rFonts w:ascii="Arial" w:hAnsi="Arial" w:cs="Arial"/>
          <w:sz w:val="20"/>
          <w:szCs w:val="20"/>
        </w:rPr>
      </w:pPr>
    </w:p>
    <w:p w14:paraId="210FF0CF" w14:textId="77777777" w:rsidR="00C70E95" w:rsidRPr="005F54D1" w:rsidRDefault="00C70E95" w:rsidP="00C70E95">
      <w:pPr>
        <w:ind w:left="426" w:right="396"/>
        <w:jc w:val="center"/>
        <w:rPr>
          <w:rFonts w:ascii="Calibri" w:hAnsi="Calibri" w:cs="Arial"/>
          <w:b/>
          <w:bCs/>
          <w:sz w:val="40"/>
        </w:rPr>
        <w:sectPr w:rsidR="00C70E95" w:rsidRPr="005F54D1" w:rsidSect="00C70E95">
          <w:headerReference w:type="even" r:id="rId11"/>
          <w:headerReference w:type="default" r:id="rId12"/>
          <w:footerReference w:type="even" r:id="rId13"/>
          <w:footerReference w:type="default" r:id="rId14"/>
          <w:headerReference w:type="first" r:id="rId15"/>
          <w:footerReference w:type="first" r:id="rId16"/>
          <w:pgSz w:w="11906" w:h="16838"/>
          <w:pgMar w:top="1440" w:right="1080" w:bottom="1440" w:left="1080" w:header="709" w:footer="720" w:gutter="0"/>
          <w:cols w:space="720"/>
          <w:titlePg/>
          <w:docGrid w:linePitch="360"/>
        </w:sectPr>
      </w:pPr>
    </w:p>
    <w:p w14:paraId="7B96043F" w14:textId="5587AB14" w:rsidR="00C70E95" w:rsidRPr="005F54D1" w:rsidRDefault="00C70E95" w:rsidP="00C70E95">
      <w:pPr>
        <w:pBdr>
          <w:top w:val="single" w:sz="4" w:space="1" w:color="000000"/>
          <w:left w:val="none" w:sz="0" w:space="0" w:color="000000"/>
          <w:bottom w:val="none" w:sz="0" w:space="0" w:color="000000"/>
          <w:right w:val="none" w:sz="0" w:space="0" w:color="000000"/>
        </w:pBdr>
        <w:ind w:right="396"/>
      </w:pPr>
      <w:r w:rsidRPr="005F54D1">
        <w:rPr>
          <w:rFonts w:ascii="Arial" w:hAnsi="Arial" w:cs="Arial"/>
          <w:b/>
          <w:bCs/>
          <w:sz w:val="20"/>
          <w:szCs w:val="20"/>
          <w:u w:val="single"/>
        </w:rPr>
        <w:t xml:space="preserve">Entreprise : </w:t>
      </w:r>
    </w:p>
    <w:p w14:paraId="00AE3474" w14:textId="117095CF" w:rsidR="00C70E95" w:rsidRPr="005F54D1" w:rsidRDefault="00C70E95" w:rsidP="00C70E95">
      <w:pPr>
        <w:ind w:right="396"/>
        <w:rPr>
          <w:rFonts w:ascii="Arial" w:hAnsi="Arial" w:cs="Arial"/>
          <w:bCs/>
          <w:sz w:val="20"/>
          <w:szCs w:val="20"/>
        </w:rPr>
      </w:pPr>
      <w:r w:rsidRPr="005F54D1">
        <w:rPr>
          <w:rFonts w:ascii="Arial" w:hAnsi="Arial" w:cs="Arial"/>
          <w:bCs/>
          <w:sz w:val="20"/>
          <w:szCs w:val="20"/>
        </w:rPr>
        <w:t>EVERDYN</w:t>
      </w:r>
    </w:p>
    <w:p w14:paraId="7E31F956" w14:textId="49D1A344" w:rsidR="00C70E95" w:rsidRPr="005F54D1" w:rsidRDefault="008B05BF" w:rsidP="00F9331B">
      <w:pPr>
        <w:ind w:right="396"/>
        <w:jc w:val="left"/>
        <w:rPr>
          <w:rFonts w:ascii="Arial" w:hAnsi="Arial" w:cs="Arial"/>
          <w:sz w:val="20"/>
          <w:szCs w:val="20"/>
        </w:rPr>
      </w:pPr>
      <w:r w:rsidRPr="005F54D1">
        <w:rPr>
          <w:rFonts w:ascii="Arial" w:hAnsi="Arial" w:cs="Arial"/>
          <w:b/>
          <w:bCs/>
          <w:noProof/>
          <w:sz w:val="20"/>
          <w:szCs w:val="20"/>
        </w:rPr>
        <w:drawing>
          <wp:anchor distT="0" distB="0" distL="114300" distR="114300" simplePos="0" relativeHeight="251675648" behindDoc="0" locked="0" layoutInCell="1" allowOverlap="1" wp14:anchorId="7B4BD52F" wp14:editId="421EE91E">
            <wp:simplePos x="0" y="0"/>
            <wp:positionH relativeFrom="column">
              <wp:posOffset>31055</wp:posOffset>
            </wp:positionH>
            <wp:positionV relativeFrom="paragraph">
              <wp:posOffset>522773</wp:posOffset>
            </wp:positionV>
            <wp:extent cx="2019300" cy="472440"/>
            <wp:effectExtent l="0" t="0" r="0" b="0"/>
            <wp:wrapNone/>
            <wp:docPr id="66510984" name="Image 8" descr="Une image contenant Police, Graphique, capture d’écran, logo&#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10984" name="Image 8" descr="Une image contenant Police, Graphique, capture d’écran, logo&#10;&#10;Description générée automatiquement"/>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019300" cy="472440"/>
                    </a:xfrm>
                    <a:prstGeom prst="rect">
                      <a:avLst/>
                    </a:prstGeom>
                  </pic:spPr>
                </pic:pic>
              </a:graphicData>
            </a:graphic>
          </wp:anchor>
        </w:drawing>
      </w:r>
      <w:r w:rsidR="00C70E95" w:rsidRPr="005F54D1">
        <w:rPr>
          <w:rFonts w:ascii="Arial" w:hAnsi="Arial" w:cs="Arial"/>
          <w:sz w:val="20"/>
          <w:szCs w:val="20"/>
        </w:rPr>
        <w:t>10 Rue Aristide Briand</w:t>
      </w:r>
      <w:r w:rsidR="00C70E95" w:rsidRPr="005F54D1">
        <w:rPr>
          <w:rFonts w:ascii="Arial" w:hAnsi="Arial" w:cs="Arial"/>
          <w:sz w:val="20"/>
          <w:szCs w:val="20"/>
        </w:rPr>
        <w:br/>
        <w:t>37390 Notre Dame D’</w:t>
      </w:r>
      <w:proofErr w:type="spellStart"/>
      <w:r w:rsidR="00C70E95" w:rsidRPr="005F54D1">
        <w:rPr>
          <w:rFonts w:ascii="Arial" w:hAnsi="Arial" w:cs="Arial"/>
          <w:sz w:val="20"/>
          <w:szCs w:val="20"/>
        </w:rPr>
        <w:t>Oé</w:t>
      </w:r>
      <w:proofErr w:type="spellEnd"/>
      <w:r w:rsidR="00C70E95" w:rsidRPr="005F54D1">
        <w:rPr>
          <w:rFonts w:ascii="Arial" w:hAnsi="Arial" w:cs="Arial"/>
          <w:sz w:val="20"/>
          <w:szCs w:val="20"/>
        </w:rPr>
        <w:br/>
        <w:t>France</w:t>
      </w:r>
      <w:r w:rsidR="00C70E95" w:rsidRPr="005F54D1">
        <w:rPr>
          <w:rFonts w:ascii="Arial" w:hAnsi="Arial" w:cs="Arial"/>
          <w:bCs/>
          <w:sz w:val="20"/>
          <w:szCs w:val="20"/>
        </w:rPr>
        <w:t xml:space="preserve"> </w:t>
      </w:r>
    </w:p>
    <w:p w14:paraId="1514F823" w14:textId="375B6883" w:rsidR="00F9331B" w:rsidRPr="005F54D1" w:rsidRDefault="00F9331B" w:rsidP="00F9331B">
      <w:pPr>
        <w:ind w:right="396"/>
        <w:rPr>
          <w:rFonts w:ascii="Arial" w:hAnsi="Arial" w:cs="Arial"/>
          <w:sz w:val="20"/>
          <w:szCs w:val="20"/>
        </w:rPr>
      </w:pPr>
    </w:p>
    <w:p w14:paraId="39366B05" w14:textId="77777777" w:rsidR="008B05BF" w:rsidRPr="005F54D1" w:rsidRDefault="008B05BF" w:rsidP="00F9331B">
      <w:pPr>
        <w:ind w:right="396"/>
        <w:rPr>
          <w:rFonts w:ascii="Arial" w:hAnsi="Arial" w:cs="Arial"/>
          <w:sz w:val="20"/>
          <w:szCs w:val="20"/>
        </w:rPr>
      </w:pPr>
    </w:p>
    <w:p w14:paraId="31252A01" w14:textId="77777777" w:rsidR="00C70E95" w:rsidRPr="005F54D1" w:rsidRDefault="00C70E95" w:rsidP="00C70E95">
      <w:r w:rsidRPr="005F54D1">
        <w:rPr>
          <w:rFonts w:ascii="Arial" w:hAnsi="Arial" w:cs="Arial"/>
          <w:b/>
          <w:sz w:val="20"/>
          <w:szCs w:val="20"/>
          <w:u w:val="single"/>
        </w:rPr>
        <w:t>Tuteur Entreprise :</w:t>
      </w:r>
    </w:p>
    <w:p w14:paraId="0213FD81" w14:textId="4DB44434" w:rsidR="00C70E95" w:rsidRPr="005F54D1" w:rsidRDefault="00C70E95" w:rsidP="00C70E95">
      <w:pPr>
        <w:rPr>
          <w:rFonts w:ascii="Arial" w:hAnsi="Arial" w:cs="Arial"/>
          <w:sz w:val="20"/>
          <w:szCs w:val="20"/>
        </w:rPr>
      </w:pPr>
      <w:bookmarkStart w:id="1" w:name="_Hlk173223682"/>
      <w:r w:rsidRPr="005F54D1">
        <w:rPr>
          <w:rFonts w:ascii="Arial" w:hAnsi="Arial" w:cs="Arial"/>
          <w:sz w:val="20"/>
          <w:szCs w:val="20"/>
        </w:rPr>
        <w:t>FREMONT Thomas</w:t>
      </w:r>
    </w:p>
    <w:bookmarkEnd w:id="1"/>
    <w:p w14:paraId="0A1F5EC8" w14:textId="36AA0C40" w:rsidR="00F9331B" w:rsidRPr="005F54D1" w:rsidRDefault="00C70E95" w:rsidP="00C70E95">
      <w:pPr>
        <w:rPr>
          <w:rFonts w:ascii="Arial" w:hAnsi="Arial" w:cs="Arial"/>
          <w:bCs/>
          <w:sz w:val="20"/>
          <w:szCs w:val="20"/>
        </w:rPr>
      </w:pPr>
      <w:r w:rsidRPr="005F54D1">
        <w:rPr>
          <w:rFonts w:ascii="Arial" w:hAnsi="Arial" w:cs="Arial"/>
          <w:bCs/>
          <w:sz w:val="20"/>
          <w:szCs w:val="20"/>
        </w:rPr>
        <w:t xml:space="preserve">Responsable Agence Centre Ouest </w:t>
      </w:r>
    </w:p>
    <w:p w14:paraId="74F2B489" w14:textId="53880DDE" w:rsidR="00C70E95" w:rsidRPr="005F54D1" w:rsidRDefault="00555894" w:rsidP="00C70E95">
      <w:pPr>
        <w:pBdr>
          <w:top w:val="single" w:sz="4" w:space="1" w:color="000000"/>
          <w:left w:val="none" w:sz="0" w:space="0" w:color="000000"/>
          <w:bottom w:val="none" w:sz="0" w:space="0" w:color="000000"/>
          <w:right w:val="none" w:sz="0" w:space="0" w:color="000000"/>
        </w:pBdr>
      </w:pPr>
      <w:r w:rsidRPr="005F54D1">
        <w:rPr>
          <w:rFonts w:ascii="Arial" w:hAnsi="Arial" w:cs="Arial"/>
          <w:b/>
          <w:sz w:val="20"/>
          <w:szCs w:val="20"/>
          <w:u w:val="single"/>
        </w:rPr>
        <w:t>Étudiant</w:t>
      </w:r>
      <w:r w:rsidR="00C70E95" w:rsidRPr="005F54D1">
        <w:rPr>
          <w:rFonts w:ascii="Arial" w:hAnsi="Arial" w:cs="Arial"/>
          <w:b/>
          <w:sz w:val="20"/>
          <w:szCs w:val="20"/>
          <w:u w:val="single"/>
        </w:rPr>
        <w:t> :</w:t>
      </w:r>
    </w:p>
    <w:p w14:paraId="1E04D9EB" w14:textId="0106B4D6" w:rsidR="00C70E95" w:rsidRPr="005F54D1" w:rsidRDefault="00C70E95" w:rsidP="00C70E95">
      <w:r w:rsidRPr="005F54D1">
        <w:rPr>
          <w:rFonts w:ascii="Arial" w:hAnsi="Arial" w:cs="Arial"/>
          <w:bCs/>
          <w:sz w:val="20"/>
          <w:szCs w:val="20"/>
        </w:rPr>
        <w:t>MERCIER Titouan</w:t>
      </w:r>
    </w:p>
    <w:p w14:paraId="2A58F3E1" w14:textId="191FB2AC" w:rsidR="00F9331B" w:rsidRPr="005F54D1" w:rsidRDefault="00C70E95" w:rsidP="00C70E95">
      <w:r w:rsidRPr="005F54D1">
        <w:rPr>
          <w:rFonts w:ascii="Arial" w:hAnsi="Arial" w:cs="Arial"/>
          <w:bCs/>
          <w:sz w:val="20"/>
          <w:szCs w:val="20"/>
        </w:rPr>
        <w:t>Promo 2025</w:t>
      </w:r>
    </w:p>
    <w:p w14:paraId="34BFA8B8" w14:textId="77777777" w:rsidR="00F9331B" w:rsidRPr="005F54D1" w:rsidRDefault="00F9331B" w:rsidP="00C70E95"/>
    <w:p w14:paraId="1C3208C2" w14:textId="77777777" w:rsidR="008B05BF" w:rsidRPr="005F54D1" w:rsidRDefault="008B05BF" w:rsidP="00C70E95"/>
    <w:p w14:paraId="6ADD54D3" w14:textId="77777777" w:rsidR="00F9331B" w:rsidRPr="005F54D1" w:rsidRDefault="00F9331B" w:rsidP="00C70E95"/>
    <w:p w14:paraId="7F1115AB" w14:textId="77777777" w:rsidR="00C70E95" w:rsidRPr="005F54D1" w:rsidRDefault="00C70E95" w:rsidP="00C70E95">
      <w:r w:rsidRPr="005F54D1">
        <w:rPr>
          <w:rFonts w:ascii="Arial" w:hAnsi="Arial" w:cs="Arial"/>
          <w:b/>
          <w:sz w:val="20"/>
          <w:szCs w:val="20"/>
          <w:u w:val="single"/>
        </w:rPr>
        <w:t>Tuteur académique :</w:t>
      </w:r>
    </w:p>
    <w:p w14:paraId="53DE3D6F" w14:textId="667210E6" w:rsidR="00C70E95" w:rsidRPr="005F54D1" w:rsidRDefault="00C70E95" w:rsidP="00084CF6">
      <w:pPr>
        <w:sectPr w:rsidR="00C70E95" w:rsidRPr="005F54D1" w:rsidSect="00C70E95">
          <w:headerReference w:type="even" r:id="rId18"/>
          <w:headerReference w:type="default" r:id="rId19"/>
          <w:headerReference w:type="first" r:id="rId20"/>
          <w:type w:val="continuous"/>
          <w:pgSz w:w="11906" w:h="16838"/>
          <w:pgMar w:top="1417" w:right="1417" w:bottom="1417" w:left="1417" w:header="709" w:footer="720" w:gutter="0"/>
          <w:cols w:num="2" w:space="708"/>
          <w:titlePg/>
          <w:docGrid w:linePitch="360"/>
        </w:sectPr>
      </w:pPr>
      <w:r w:rsidRPr="005F54D1">
        <w:rPr>
          <w:rFonts w:ascii="Arial" w:hAnsi="Arial" w:cs="Arial"/>
          <w:bCs/>
          <w:sz w:val="20"/>
          <w:szCs w:val="20"/>
        </w:rPr>
        <w:t>RAGOT Nic</w:t>
      </w:r>
      <w:r w:rsidR="00841622">
        <w:rPr>
          <w:rFonts w:ascii="Arial" w:hAnsi="Arial" w:cs="Arial"/>
          <w:bCs/>
          <w:sz w:val="20"/>
          <w:szCs w:val="20"/>
        </w:rPr>
        <w:t>ola</w:t>
      </w:r>
      <w:r w:rsidR="00DF60AF">
        <w:rPr>
          <w:rFonts w:ascii="Arial" w:hAnsi="Arial" w:cs="Arial"/>
          <w:bCs/>
          <w:sz w:val="20"/>
          <w:szCs w:val="20"/>
        </w:rPr>
        <w:t>s</w:t>
      </w:r>
    </w:p>
    <w:p w14:paraId="6637492D" w14:textId="77777777" w:rsidR="007A7400" w:rsidRPr="005F54D1" w:rsidRDefault="007A7400" w:rsidP="00C70E95">
      <w:pPr>
        <w:pStyle w:val="Sansinterligne"/>
        <w:rPr>
          <w:szCs w:val="20"/>
        </w:rPr>
      </w:pPr>
    </w:p>
    <w:bookmarkStart w:id="2" w:name="_Toc81903314" w:displacedByCustomXml="next"/>
    <w:bookmarkStart w:id="3" w:name="_Toc81903284" w:displacedByCustomXml="next"/>
    <w:bookmarkStart w:id="4" w:name="_Toc81901576" w:displacedByCustomXml="next"/>
    <w:bookmarkStart w:id="5" w:name="_Toc174348261" w:displacedByCustomXml="next"/>
    <w:sdt>
      <w:sdtPr>
        <w:rPr>
          <w:rFonts w:ascii="Times New Roman" w:eastAsiaTheme="minorHAnsi" w:hAnsi="Times New Roman" w:cstheme="minorBidi"/>
          <w:color w:val="auto"/>
          <w:sz w:val="24"/>
          <w:szCs w:val="22"/>
        </w:rPr>
        <w:id w:val="265274687"/>
        <w:docPartObj>
          <w:docPartGallery w:val="Table of Contents"/>
          <w:docPartUnique/>
        </w:docPartObj>
      </w:sdtPr>
      <w:sdtEndPr>
        <w:rPr>
          <w:b/>
          <w:bCs/>
        </w:rPr>
      </w:sdtEndPr>
      <w:sdtContent>
        <w:bookmarkStart w:id="6" w:name="_Toc82339480" w:displacedByCustomXml="prev"/>
        <w:p w14:paraId="2CCBDC40" w14:textId="07CB7146" w:rsidR="00481ED3" w:rsidRPr="005F54D1" w:rsidRDefault="00704C97" w:rsidP="00481ED3">
          <w:pPr>
            <w:pStyle w:val="Titre1"/>
            <w:numPr>
              <w:ilvl w:val="0"/>
              <w:numId w:val="0"/>
            </w:numPr>
            <w:rPr>
              <w:rFonts w:eastAsiaTheme="minorHAnsi" w:cs="Arial"/>
              <w:color w:val="auto"/>
              <w:sz w:val="22"/>
              <w:szCs w:val="22"/>
            </w:rPr>
          </w:pPr>
          <w:r w:rsidRPr="005F54D1">
            <w:rPr>
              <w:rFonts w:cs="Arial"/>
              <w:sz w:val="22"/>
              <w:szCs w:val="22"/>
            </w:rPr>
            <w:t>Som</w:t>
          </w:r>
          <w:r w:rsidR="00352F9A" w:rsidRPr="005F54D1">
            <w:rPr>
              <w:rFonts w:cs="Arial"/>
              <w:sz w:val="22"/>
              <w:szCs w:val="22"/>
            </w:rPr>
            <w:t>m</w:t>
          </w:r>
          <w:r w:rsidRPr="005F54D1">
            <w:rPr>
              <w:rFonts w:cs="Arial"/>
              <w:sz w:val="22"/>
              <w:szCs w:val="22"/>
            </w:rPr>
            <w:t>air</w:t>
          </w:r>
          <w:r w:rsidR="00352F9A" w:rsidRPr="005F54D1">
            <w:rPr>
              <w:rFonts w:cs="Arial"/>
              <w:sz w:val="22"/>
              <w:szCs w:val="22"/>
            </w:rPr>
            <w:t>e</w:t>
          </w:r>
          <w:bookmarkEnd w:id="5"/>
          <w:bookmarkEnd w:id="4"/>
          <w:bookmarkEnd w:id="3"/>
          <w:bookmarkEnd w:id="2"/>
          <w:bookmarkEnd w:id="6"/>
          <w:r w:rsidR="00352F9A" w:rsidRPr="005F54D1">
            <w:rPr>
              <w:rFonts w:cs="Arial"/>
              <w:sz w:val="22"/>
              <w:szCs w:val="22"/>
            </w:rPr>
            <w:t> </w:t>
          </w:r>
        </w:p>
        <w:p w14:paraId="301E3020" w14:textId="49DC51D2" w:rsidR="00D364B4" w:rsidRDefault="005C3B16">
          <w:pPr>
            <w:pStyle w:val="TM1"/>
            <w:rPr>
              <w:rFonts w:asciiTheme="minorHAnsi" w:eastAsiaTheme="minorEastAsia" w:hAnsiTheme="minorHAnsi"/>
              <w:noProof/>
              <w:kern w:val="2"/>
              <w:szCs w:val="24"/>
              <w:lang w:eastAsia="fr-FR"/>
              <w14:ligatures w14:val="standardContextual"/>
            </w:rPr>
          </w:pPr>
          <w:r w:rsidRPr="005F54D1">
            <w:rPr>
              <w:rFonts w:ascii="Arial" w:hAnsi="Arial" w:cs="Arial"/>
              <w:sz w:val="22"/>
            </w:rPr>
            <w:fldChar w:fldCharType="begin"/>
          </w:r>
          <w:r w:rsidR="00704C97" w:rsidRPr="005F54D1">
            <w:rPr>
              <w:rFonts w:ascii="Arial" w:hAnsi="Arial" w:cs="Arial"/>
              <w:sz w:val="22"/>
            </w:rPr>
            <w:instrText xml:space="preserve"> TOC \o "1-3" \h \z \u </w:instrText>
          </w:r>
          <w:r w:rsidRPr="005F54D1">
            <w:rPr>
              <w:rFonts w:ascii="Arial" w:hAnsi="Arial" w:cs="Arial"/>
              <w:sz w:val="22"/>
            </w:rPr>
            <w:fldChar w:fldCharType="separate"/>
          </w:r>
          <w:hyperlink w:anchor="_Toc174348261" w:history="1">
            <w:r w:rsidR="00D364B4" w:rsidRPr="009A4CC5">
              <w:rPr>
                <w:rStyle w:val="Lienhypertexte"/>
                <w:rFonts w:cs="Arial"/>
                <w:noProof/>
              </w:rPr>
              <w:t>Sommaire</w:t>
            </w:r>
            <w:r w:rsidR="00D364B4">
              <w:rPr>
                <w:noProof/>
                <w:webHidden/>
              </w:rPr>
              <w:tab/>
            </w:r>
            <w:r w:rsidR="00D364B4">
              <w:rPr>
                <w:noProof/>
                <w:webHidden/>
              </w:rPr>
              <w:fldChar w:fldCharType="begin"/>
            </w:r>
            <w:r w:rsidR="00D364B4">
              <w:rPr>
                <w:noProof/>
                <w:webHidden/>
              </w:rPr>
              <w:instrText xml:space="preserve"> PAGEREF _Toc174348261 \h </w:instrText>
            </w:r>
            <w:r w:rsidR="00D364B4">
              <w:rPr>
                <w:noProof/>
                <w:webHidden/>
              </w:rPr>
            </w:r>
            <w:r w:rsidR="00D364B4">
              <w:rPr>
                <w:noProof/>
                <w:webHidden/>
              </w:rPr>
              <w:fldChar w:fldCharType="separate"/>
            </w:r>
            <w:r w:rsidR="00D364B4">
              <w:rPr>
                <w:noProof/>
                <w:webHidden/>
              </w:rPr>
              <w:t>1</w:t>
            </w:r>
            <w:r w:rsidR="00D364B4">
              <w:rPr>
                <w:noProof/>
                <w:webHidden/>
              </w:rPr>
              <w:fldChar w:fldCharType="end"/>
            </w:r>
          </w:hyperlink>
        </w:p>
        <w:p w14:paraId="1128FEB0" w14:textId="1F6BF872" w:rsidR="00D364B4" w:rsidRDefault="00000000">
          <w:pPr>
            <w:pStyle w:val="TM1"/>
            <w:rPr>
              <w:rFonts w:asciiTheme="minorHAnsi" w:eastAsiaTheme="minorEastAsia" w:hAnsiTheme="minorHAnsi"/>
              <w:noProof/>
              <w:kern w:val="2"/>
              <w:szCs w:val="24"/>
              <w:lang w:eastAsia="fr-FR"/>
              <w14:ligatures w14:val="standardContextual"/>
            </w:rPr>
          </w:pPr>
          <w:hyperlink w:anchor="_Toc174348262" w:history="1">
            <w:r w:rsidR="00D364B4" w:rsidRPr="009A4CC5">
              <w:rPr>
                <w:rStyle w:val="Lienhypertexte"/>
                <w:rFonts w:cs="Arial"/>
                <w:noProof/>
              </w:rPr>
              <w:t>Table des illustrations</w:t>
            </w:r>
            <w:r w:rsidR="00D364B4">
              <w:rPr>
                <w:noProof/>
                <w:webHidden/>
              </w:rPr>
              <w:tab/>
            </w:r>
            <w:r w:rsidR="00D364B4">
              <w:rPr>
                <w:noProof/>
                <w:webHidden/>
              </w:rPr>
              <w:fldChar w:fldCharType="begin"/>
            </w:r>
            <w:r w:rsidR="00D364B4">
              <w:rPr>
                <w:noProof/>
                <w:webHidden/>
              </w:rPr>
              <w:instrText xml:space="preserve"> PAGEREF _Toc174348262 \h </w:instrText>
            </w:r>
            <w:r w:rsidR="00D364B4">
              <w:rPr>
                <w:noProof/>
                <w:webHidden/>
              </w:rPr>
            </w:r>
            <w:r w:rsidR="00D364B4">
              <w:rPr>
                <w:noProof/>
                <w:webHidden/>
              </w:rPr>
              <w:fldChar w:fldCharType="separate"/>
            </w:r>
            <w:r w:rsidR="00D364B4">
              <w:rPr>
                <w:noProof/>
                <w:webHidden/>
              </w:rPr>
              <w:t>1</w:t>
            </w:r>
            <w:r w:rsidR="00D364B4">
              <w:rPr>
                <w:noProof/>
                <w:webHidden/>
              </w:rPr>
              <w:fldChar w:fldCharType="end"/>
            </w:r>
          </w:hyperlink>
        </w:p>
        <w:p w14:paraId="6CBF6F37" w14:textId="79A14B20" w:rsidR="00D364B4" w:rsidRDefault="00000000">
          <w:pPr>
            <w:pStyle w:val="TM1"/>
            <w:rPr>
              <w:rFonts w:asciiTheme="minorHAnsi" w:eastAsiaTheme="minorEastAsia" w:hAnsiTheme="minorHAnsi"/>
              <w:noProof/>
              <w:kern w:val="2"/>
              <w:szCs w:val="24"/>
              <w:lang w:eastAsia="fr-FR"/>
              <w14:ligatures w14:val="standardContextual"/>
            </w:rPr>
          </w:pPr>
          <w:hyperlink w:anchor="_Toc174348263" w:history="1">
            <w:r w:rsidR="00D364B4" w:rsidRPr="009A4CC5">
              <w:rPr>
                <w:rStyle w:val="Lienhypertexte"/>
                <w:noProof/>
              </w:rPr>
              <w:t>Introduction</w:t>
            </w:r>
            <w:r w:rsidR="00D364B4">
              <w:rPr>
                <w:noProof/>
                <w:webHidden/>
              </w:rPr>
              <w:tab/>
            </w:r>
            <w:r w:rsidR="00D364B4">
              <w:rPr>
                <w:noProof/>
                <w:webHidden/>
              </w:rPr>
              <w:fldChar w:fldCharType="begin"/>
            </w:r>
            <w:r w:rsidR="00D364B4">
              <w:rPr>
                <w:noProof/>
                <w:webHidden/>
              </w:rPr>
              <w:instrText xml:space="preserve"> PAGEREF _Toc174348263 \h </w:instrText>
            </w:r>
            <w:r w:rsidR="00D364B4">
              <w:rPr>
                <w:noProof/>
                <w:webHidden/>
              </w:rPr>
            </w:r>
            <w:r w:rsidR="00D364B4">
              <w:rPr>
                <w:noProof/>
                <w:webHidden/>
              </w:rPr>
              <w:fldChar w:fldCharType="separate"/>
            </w:r>
            <w:r w:rsidR="00D364B4">
              <w:rPr>
                <w:noProof/>
                <w:webHidden/>
              </w:rPr>
              <w:t>2</w:t>
            </w:r>
            <w:r w:rsidR="00D364B4">
              <w:rPr>
                <w:noProof/>
                <w:webHidden/>
              </w:rPr>
              <w:fldChar w:fldCharType="end"/>
            </w:r>
          </w:hyperlink>
        </w:p>
        <w:p w14:paraId="071A838D" w14:textId="1769C053" w:rsidR="00D364B4" w:rsidRDefault="00000000">
          <w:pPr>
            <w:pStyle w:val="TM1"/>
            <w:rPr>
              <w:rFonts w:asciiTheme="minorHAnsi" w:eastAsiaTheme="minorEastAsia" w:hAnsiTheme="minorHAnsi"/>
              <w:noProof/>
              <w:kern w:val="2"/>
              <w:szCs w:val="24"/>
              <w:lang w:eastAsia="fr-FR"/>
              <w14:ligatures w14:val="standardContextual"/>
            </w:rPr>
          </w:pPr>
          <w:hyperlink w:anchor="_Toc174348264" w:history="1">
            <w:r w:rsidR="00D364B4" w:rsidRPr="009A4CC5">
              <w:rPr>
                <w:rStyle w:val="Lienhypertexte"/>
                <w:noProof/>
              </w:rPr>
              <w:t>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Environnement</w:t>
            </w:r>
            <w:r w:rsidR="00D364B4">
              <w:rPr>
                <w:noProof/>
                <w:webHidden/>
              </w:rPr>
              <w:tab/>
            </w:r>
            <w:r w:rsidR="00D364B4">
              <w:rPr>
                <w:noProof/>
                <w:webHidden/>
              </w:rPr>
              <w:fldChar w:fldCharType="begin"/>
            </w:r>
            <w:r w:rsidR="00D364B4">
              <w:rPr>
                <w:noProof/>
                <w:webHidden/>
              </w:rPr>
              <w:instrText xml:space="preserve"> PAGEREF _Toc174348264 \h </w:instrText>
            </w:r>
            <w:r w:rsidR="00D364B4">
              <w:rPr>
                <w:noProof/>
                <w:webHidden/>
              </w:rPr>
            </w:r>
            <w:r w:rsidR="00D364B4">
              <w:rPr>
                <w:noProof/>
                <w:webHidden/>
              </w:rPr>
              <w:fldChar w:fldCharType="separate"/>
            </w:r>
            <w:r w:rsidR="00D364B4">
              <w:rPr>
                <w:noProof/>
                <w:webHidden/>
              </w:rPr>
              <w:t>3</w:t>
            </w:r>
            <w:r w:rsidR="00D364B4">
              <w:rPr>
                <w:noProof/>
                <w:webHidden/>
              </w:rPr>
              <w:fldChar w:fldCharType="end"/>
            </w:r>
          </w:hyperlink>
        </w:p>
        <w:p w14:paraId="1F35615C" w14:textId="0B2099E5"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65" w:history="1">
            <w:r w:rsidR="00D364B4" w:rsidRPr="009A4CC5">
              <w:rPr>
                <w:rStyle w:val="Lienhypertexte"/>
                <w:noProof/>
              </w:rPr>
              <w:t>1.1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Structurel</w:t>
            </w:r>
            <w:r w:rsidR="00D364B4">
              <w:rPr>
                <w:noProof/>
                <w:webHidden/>
              </w:rPr>
              <w:tab/>
            </w:r>
            <w:r w:rsidR="00D364B4">
              <w:rPr>
                <w:noProof/>
                <w:webHidden/>
              </w:rPr>
              <w:fldChar w:fldCharType="begin"/>
            </w:r>
            <w:r w:rsidR="00D364B4">
              <w:rPr>
                <w:noProof/>
                <w:webHidden/>
              </w:rPr>
              <w:instrText xml:space="preserve"> PAGEREF _Toc174348265 \h </w:instrText>
            </w:r>
            <w:r w:rsidR="00D364B4">
              <w:rPr>
                <w:noProof/>
                <w:webHidden/>
              </w:rPr>
            </w:r>
            <w:r w:rsidR="00D364B4">
              <w:rPr>
                <w:noProof/>
                <w:webHidden/>
              </w:rPr>
              <w:fldChar w:fldCharType="separate"/>
            </w:r>
            <w:r w:rsidR="00D364B4">
              <w:rPr>
                <w:noProof/>
                <w:webHidden/>
              </w:rPr>
              <w:t>3</w:t>
            </w:r>
            <w:r w:rsidR="00D364B4">
              <w:rPr>
                <w:noProof/>
                <w:webHidden/>
              </w:rPr>
              <w:fldChar w:fldCharType="end"/>
            </w:r>
          </w:hyperlink>
        </w:p>
        <w:p w14:paraId="5DE4D58B" w14:textId="302B4F22"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66" w:history="1">
            <w:r w:rsidR="00D364B4" w:rsidRPr="009A4CC5">
              <w:rPr>
                <w:rStyle w:val="Lienhypertexte"/>
                <w:noProof/>
              </w:rPr>
              <w:t>1.2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Relationnel</w:t>
            </w:r>
            <w:r w:rsidR="00D364B4">
              <w:rPr>
                <w:noProof/>
                <w:webHidden/>
              </w:rPr>
              <w:tab/>
            </w:r>
            <w:r w:rsidR="00D364B4">
              <w:rPr>
                <w:noProof/>
                <w:webHidden/>
              </w:rPr>
              <w:fldChar w:fldCharType="begin"/>
            </w:r>
            <w:r w:rsidR="00D364B4">
              <w:rPr>
                <w:noProof/>
                <w:webHidden/>
              </w:rPr>
              <w:instrText xml:space="preserve"> PAGEREF _Toc174348266 \h </w:instrText>
            </w:r>
            <w:r w:rsidR="00D364B4">
              <w:rPr>
                <w:noProof/>
                <w:webHidden/>
              </w:rPr>
            </w:r>
            <w:r w:rsidR="00D364B4">
              <w:rPr>
                <w:noProof/>
                <w:webHidden/>
              </w:rPr>
              <w:fldChar w:fldCharType="separate"/>
            </w:r>
            <w:r w:rsidR="00D364B4">
              <w:rPr>
                <w:noProof/>
                <w:webHidden/>
              </w:rPr>
              <w:t>4</w:t>
            </w:r>
            <w:r w:rsidR="00D364B4">
              <w:rPr>
                <w:noProof/>
                <w:webHidden/>
              </w:rPr>
              <w:fldChar w:fldCharType="end"/>
            </w:r>
          </w:hyperlink>
        </w:p>
        <w:p w14:paraId="2EE12E82" w14:textId="18ED13BE"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67" w:history="1">
            <w:r w:rsidR="00D364B4" w:rsidRPr="009A4CC5">
              <w:rPr>
                <w:rStyle w:val="Lienhypertexte"/>
                <w:noProof/>
              </w:rPr>
              <w:t>1.3</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Contextuel</w:t>
            </w:r>
            <w:r w:rsidR="00D364B4">
              <w:rPr>
                <w:noProof/>
                <w:webHidden/>
              </w:rPr>
              <w:tab/>
            </w:r>
            <w:r w:rsidR="00D364B4">
              <w:rPr>
                <w:noProof/>
                <w:webHidden/>
              </w:rPr>
              <w:fldChar w:fldCharType="begin"/>
            </w:r>
            <w:r w:rsidR="00D364B4">
              <w:rPr>
                <w:noProof/>
                <w:webHidden/>
              </w:rPr>
              <w:instrText xml:space="preserve"> PAGEREF _Toc174348267 \h </w:instrText>
            </w:r>
            <w:r w:rsidR="00D364B4">
              <w:rPr>
                <w:noProof/>
                <w:webHidden/>
              </w:rPr>
            </w:r>
            <w:r w:rsidR="00D364B4">
              <w:rPr>
                <w:noProof/>
                <w:webHidden/>
              </w:rPr>
              <w:fldChar w:fldCharType="separate"/>
            </w:r>
            <w:r w:rsidR="00D364B4">
              <w:rPr>
                <w:noProof/>
                <w:webHidden/>
              </w:rPr>
              <w:t>5</w:t>
            </w:r>
            <w:r w:rsidR="00D364B4">
              <w:rPr>
                <w:noProof/>
                <w:webHidden/>
              </w:rPr>
              <w:fldChar w:fldCharType="end"/>
            </w:r>
          </w:hyperlink>
        </w:p>
        <w:p w14:paraId="0FC1F21E" w14:textId="6DBC7F47" w:rsidR="00D364B4" w:rsidRDefault="00000000">
          <w:pPr>
            <w:pStyle w:val="TM1"/>
            <w:rPr>
              <w:rFonts w:asciiTheme="minorHAnsi" w:eastAsiaTheme="minorEastAsia" w:hAnsiTheme="minorHAnsi"/>
              <w:noProof/>
              <w:kern w:val="2"/>
              <w:szCs w:val="24"/>
              <w:lang w:eastAsia="fr-FR"/>
              <w14:ligatures w14:val="standardContextual"/>
            </w:rPr>
          </w:pPr>
          <w:hyperlink w:anchor="_Toc174348268" w:history="1">
            <w:r w:rsidR="00D364B4" w:rsidRPr="009A4CC5">
              <w:rPr>
                <w:rStyle w:val="Lienhypertexte"/>
                <w:noProof/>
              </w:rPr>
              <w:t>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Synthèse du travail effectué</w:t>
            </w:r>
            <w:r w:rsidR="00D364B4">
              <w:rPr>
                <w:noProof/>
                <w:webHidden/>
              </w:rPr>
              <w:tab/>
            </w:r>
            <w:r w:rsidR="00D364B4">
              <w:rPr>
                <w:noProof/>
                <w:webHidden/>
              </w:rPr>
              <w:fldChar w:fldCharType="begin"/>
            </w:r>
            <w:r w:rsidR="00D364B4">
              <w:rPr>
                <w:noProof/>
                <w:webHidden/>
              </w:rPr>
              <w:instrText xml:space="preserve"> PAGEREF _Toc174348268 \h </w:instrText>
            </w:r>
            <w:r w:rsidR="00D364B4">
              <w:rPr>
                <w:noProof/>
                <w:webHidden/>
              </w:rPr>
            </w:r>
            <w:r w:rsidR="00D364B4">
              <w:rPr>
                <w:noProof/>
                <w:webHidden/>
              </w:rPr>
              <w:fldChar w:fldCharType="separate"/>
            </w:r>
            <w:r w:rsidR="00D364B4">
              <w:rPr>
                <w:noProof/>
                <w:webHidden/>
              </w:rPr>
              <w:t>6</w:t>
            </w:r>
            <w:r w:rsidR="00D364B4">
              <w:rPr>
                <w:noProof/>
                <w:webHidden/>
              </w:rPr>
              <w:fldChar w:fldCharType="end"/>
            </w:r>
          </w:hyperlink>
        </w:p>
        <w:p w14:paraId="1E7227EA" w14:textId="3FC35F63"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69" w:history="1">
            <w:r w:rsidR="00D364B4" w:rsidRPr="009A4CC5">
              <w:rPr>
                <w:rStyle w:val="Lienhypertexte"/>
                <w:noProof/>
              </w:rPr>
              <w:t>2.1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Recherche sur le Domaine</w:t>
            </w:r>
            <w:r w:rsidR="00D364B4">
              <w:rPr>
                <w:noProof/>
                <w:webHidden/>
              </w:rPr>
              <w:tab/>
            </w:r>
            <w:r w:rsidR="00D364B4">
              <w:rPr>
                <w:noProof/>
                <w:webHidden/>
              </w:rPr>
              <w:fldChar w:fldCharType="begin"/>
            </w:r>
            <w:r w:rsidR="00D364B4">
              <w:rPr>
                <w:noProof/>
                <w:webHidden/>
              </w:rPr>
              <w:instrText xml:space="preserve"> PAGEREF _Toc174348269 \h </w:instrText>
            </w:r>
            <w:r w:rsidR="00D364B4">
              <w:rPr>
                <w:noProof/>
                <w:webHidden/>
              </w:rPr>
            </w:r>
            <w:r w:rsidR="00D364B4">
              <w:rPr>
                <w:noProof/>
                <w:webHidden/>
              </w:rPr>
              <w:fldChar w:fldCharType="separate"/>
            </w:r>
            <w:r w:rsidR="00D364B4">
              <w:rPr>
                <w:noProof/>
                <w:webHidden/>
              </w:rPr>
              <w:t>6</w:t>
            </w:r>
            <w:r w:rsidR="00D364B4">
              <w:rPr>
                <w:noProof/>
                <w:webHidden/>
              </w:rPr>
              <w:fldChar w:fldCharType="end"/>
            </w:r>
          </w:hyperlink>
        </w:p>
        <w:p w14:paraId="1C720CA2" w14:textId="3D3500D8"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0" w:history="1">
            <w:r w:rsidR="00D364B4" w:rsidRPr="009A4CC5">
              <w:rPr>
                <w:rStyle w:val="Lienhypertexte"/>
                <w:noProof/>
              </w:rPr>
              <w:t>2.1.1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Familiarisation avec le Domaine</w:t>
            </w:r>
            <w:r w:rsidR="00D364B4">
              <w:rPr>
                <w:noProof/>
                <w:webHidden/>
              </w:rPr>
              <w:tab/>
            </w:r>
            <w:r w:rsidR="00D364B4">
              <w:rPr>
                <w:noProof/>
                <w:webHidden/>
              </w:rPr>
              <w:fldChar w:fldCharType="begin"/>
            </w:r>
            <w:r w:rsidR="00D364B4">
              <w:rPr>
                <w:noProof/>
                <w:webHidden/>
              </w:rPr>
              <w:instrText xml:space="preserve"> PAGEREF _Toc174348270 \h </w:instrText>
            </w:r>
            <w:r w:rsidR="00D364B4">
              <w:rPr>
                <w:noProof/>
                <w:webHidden/>
              </w:rPr>
            </w:r>
            <w:r w:rsidR="00D364B4">
              <w:rPr>
                <w:noProof/>
                <w:webHidden/>
              </w:rPr>
              <w:fldChar w:fldCharType="separate"/>
            </w:r>
            <w:r w:rsidR="00D364B4">
              <w:rPr>
                <w:noProof/>
                <w:webHidden/>
              </w:rPr>
              <w:t>6</w:t>
            </w:r>
            <w:r w:rsidR="00D364B4">
              <w:rPr>
                <w:noProof/>
                <w:webHidden/>
              </w:rPr>
              <w:fldChar w:fldCharType="end"/>
            </w:r>
          </w:hyperlink>
        </w:p>
        <w:p w14:paraId="5E5B6769" w14:textId="177AEC07"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1" w:history="1">
            <w:r w:rsidR="00D364B4" w:rsidRPr="009A4CC5">
              <w:rPr>
                <w:rStyle w:val="Lienhypertexte"/>
                <w:noProof/>
              </w:rPr>
              <w:t>2.1.2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Fonctionnent des LLM</w:t>
            </w:r>
            <w:r w:rsidR="00D364B4">
              <w:rPr>
                <w:noProof/>
                <w:webHidden/>
              </w:rPr>
              <w:tab/>
            </w:r>
            <w:r w:rsidR="00D364B4">
              <w:rPr>
                <w:noProof/>
                <w:webHidden/>
              </w:rPr>
              <w:fldChar w:fldCharType="begin"/>
            </w:r>
            <w:r w:rsidR="00D364B4">
              <w:rPr>
                <w:noProof/>
                <w:webHidden/>
              </w:rPr>
              <w:instrText xml:space="preserve"> PAGEREF _Toc174348271 \h </w:instrText>
            </w:r>
            <w:r w:rsidR="00D364B4">
              <w:rPr>
                <w:noProof/>
                <w:webHidden/>
              </w:rPr>
            </w:r>
            <w:r w:rsidR="00D364B4">
              <w:rPr>
                <w:noProof/>
                <w:webHidden/>
              </w:rPr>
              <w:fldChar w:fldCharType="separate"/>
            </w:r>
            <w:r w:rsidR="00D364B4">
              <w:rPr>
                <w:noProof/>
                <w:webHidden/>
              </w:rPr>
              <w:t>7</w:t>
            </w:r>
            <w:r w:rsidR="00D364B4">
              <w:rPr>
                <w:noProof/>
                <w:webHidden/>
              </w:rPr>
              <w:fldChar w:fldCharType="end"/>
            </w:r>
          </w:hyperlink>
        </w:p>
        <w:p w14:paraId="739B08B3" w14:textId="44137761"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2" w:history="1">
            <w:r w:rsidR="00D364B4" w:rsidRPr="009A4CC5">
              <w:rPr>
                <w:rStyle w:val="Lienhypertexte"/>
                <w:noProof/>
              </w:rPr>
              <w:t>2.1.3</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Les techniques pour adapter un LLM</w:t>
            </w:r>
            <w:r w:rsidR="00D364B4">
              <w:rPr>
                <w:noProof/>
                <w:webHidden/>
              </w:rPr>
              <w:tab/>
            </w:r>
            <w:r w:rsidR="00D364B4">
              <w:rPr>
                <w:noProof/>
                <w:webHidden/>
              </w:rPr>
              <w:fldChar w:fldCharType="begin"/>
            </w:r>
            <w:r w:rsidR="00D364B4">
              <w:rPr>
                <w:noProof/>
                <w:webHidden/>
              </w:rPr>
              <w:instrText xml:space="preserve"> PAGEREF _Toc174348272 \h </w:instrText>
            </w:r>
            <w:r w:rsidR="00D364B4">
              <w:rPr>
                <w:noProof/>
                <w:webHidden/>
              </w:rPr>
            </w:r>
            <w:r w:rsidR="00D364B4">
              <w:rPr>
                <w:noProof/>
                <w:webHidden/>
              </w:rPr>
              <w:fldChar w:fldCharType="separate"/>
            </w:r>
            <w:r w:rsidR="00D364B4">
              <w:rPr>
                <w:noProof/>
                <w:webHidden/>
              </w:rPr>
              <w:t>8</w:t>
            </w:r>
            <w:r w:rsidR="00D364B4">
              <w:rPr>
                <w:noProof/>
                <w:webHidden/>
              </w:rPr>
              <w:fldChar w:fldCharType="end"/>
            </w:r>
          </w:hyperlink>
        </w:p>
        <w:p w14:paraId="1DA9A7E7" w14:textId="5803916E"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73" w:history="1">
            <w:r w:rsidR="00D364B4" w:rsidRPr="009A4CC5">
              <w:rPr>
                <w:rStyle w:val="Lienhypertexte"/>
                <w:noProof/>
              </w:rPr>
              <w:t>2.2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Réalisation</w:t>
            </w:r>
            <w:r w:rsidR="00D364B4">
              <w:rPr>
                <w:noProof/>
                <w:webHidden/>
              </w:rPr>
              <w:tab/>
            </w:r>
            <w:r w:rsidR="00D364B4">
              <w:rPr>
                <w:noProof/>
                <w:webHidden/>
              </w:rPr>
              <w:fldChar w:fldCharType="begin"/>
            </w:r>
            <w:r w:rsidR="00D364B4">
              <w:rPr>
                <w:noProof/>
                <w:webHidden/>
              </w:rPr>
              <w:instrText xml:space="preserve"> PAGEREF _Toc174348273 \h </w:instrText>
            </w:r>
            <w:r w:rsidR="00D364B4">
              <w:rPr>
                <w:noProof/>
                <w:webHidden/>
              </w:rPr>
            </w:r>
            <w:r w:rsidR="00D364B4">
              <w:rPr>
                <w:noProof/>
                <w:webHidden/>
              </w:rPr>
              <w:fldChar w:fldCharType="separate"/>
            </w:r>
            <w:r w:rsidR="00D364B4">
              <w:rPr>
                <w:noProof/>
                <w:webHidden/>
              </w:rPr>
              <w:t>9</w:t>
            </w:r>
            <w:r w:rsidR="00D364B4">
              <w:rPr>
                <w:noProof/>
                <w:webHidden/>
              </w:rPr>
              <w:fldChar w:fldCharType="end"/>
            </w:r>
          </w:hyperlink>
        </w:p>
        <w:p w14:paraId="109AF98D" w14:textId="53881A00"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4" w:history="1">
            <w:r w:rsidR="00D364B4" w:rsidRPr="009A4CC5">
              <w:rPr>
                <w:rStyle w:val="Lienhypertexte"/>
                <w:noProof/>
              </w:rPr>
              <w:t>2.2.1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Faire un apprentissage :</w:t>
            </w:r>
            <w:r w:rsidR="00D364B4">
              <w:rPr>
                <w:noProof/>
                <w:webHidden/>
              </w:rPr>
              <w:tab/>
            </w:r>
            <w:r w:rsidR="00D364B4">
              <w:rPr>
                <w:noProof/>
                <w:webHidden/>
              </w:rPr>
              <w:fldChar w:fldCharType="begin"/>
            </w:r>
            <w:r w:rsidR="00D364B4">
              <w:rPr>
                <w:noProof/>
                <w:webHidden/>
              </w:rPr>
              <w:instrText xml:space="preserve"> PAGEREF _Toc174348274 \h </w:instrText>
            </w:r>
            <w:r w:rsidR="00D364B4">
              <w:rPr>
                <w:noProof/>
                <w:webHidden/>
              </w:rPr>
            </w:r>
            <w:r w:rsidR="00D364B4">
              <w:rPr>
                <w:noProof/>
                <w:webHidden/>
              </w:rPr>
              <w:fldChar w:fldCharType="separate"/>
            </w:r>
            <w:r w:rsidR="00D364B4">
              <w:rPr>
                <w:noProof/>
                <w:webHidden/>
              </w:rPr>
              <w:t>9</w:t>
            </w:r>
            <w:r w:rsidR="00D364B4">
              <w:rPr>
                <w:noProof/>
                <w:webHidden/>
              </w:rPr>
              <w:fldChar w:fldCharType="end"/>
            </w:r>
          </w:hyperlink>
        </w:p>
        <w:p w14:paraId="24644548" w14:textId="00708482"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5" w:history="1">
            <w:r w:rsidR="00D364B4" w:rsidRPr="009A4CC5">
              <w:rPr>
                <w:rStyle w:val="Lienhypertexte"/>
                <w:noProof/>
              </w:rPr>
              <w:t>2.2.2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Création des datasheets</w:t>
            </w:r>
            <w:r w:rsidR="00D364B4">
              <w:rPr>
                <w:noProof/>
                <w:webHidden/>
              </w:rPr>
              <w:tab/>
            </w:r>
            <w:r w:rsidR="00D364B4">
              <w:rPr>
                <w:noProof/>
                <w:webHidden/>
              </w:rPr>
              <w:fldChar w:fldCharType="begin"/>
            </w:r>
            <w:r w:rsidR="00D364B4">
              <w:rPr>
                <w:noProof/>
                <w:webHidden/>
              </w:rPr>
              <w:instrText xml:space="preserve"> PAGEREF _Toc174348275 \h </w:instrText>
            </w:r>
            <w:r w:rsidR="00D364B4">
              <w:rPr>
                <w:noProof/>
                <w:webHidden/>
              </w:rPr>
            </w:r>
            <w:r w:rsidR="00D364B4">
              <w:rPr>
                <w:noProof/>
                <w:webHidden/>
              </w:rPr>
              <w:fldChar w:fldCharType="separate"/>
            </w:r>
            <w:r w:rsidR="00D364B4">
              <w:rPr>
                <w:noProof/>
                <w:webHidden/>
              </w:rPr>
              <w:t>9</w:t>
            </w:r>
            <w:r w:rsidR="00D364B4">
              <w:rPr>
                <w:noProof/>
                <w:webHidden/>
              </w:rPr>
              <w:fldChar w:fldCharType="end"/>
            </w:r>
          </w:hyperlink>
        </w:p>
        <w:p w14:paraId="35C29155" w14:textId="337782D4" w:rsidR="00D364B4" w:rsidRDefault="00000000">
          <w:pPr>
            <w:pStyle w:val="TM3"/>
            <w:tabs>
              <w:tab w:val="left" w:pos="1440"/>
              <w:tab w:val="right" w:leader="dot" w:pos="9627"/>
            </w:tabs>
            <w:rPr>
              <w:rFonts w:asciiTheme="minorHAnsi" w:eastAsiaTheme="minorEastAsia" w:hAnsiTheme="minorHAnsi"/>
              <w:noProof/>
              <w:kern w:val="2"/>
              <w:szCs w:val="24"/>
              <w:lang w:eastAsia="fr-FR"/>
              <w14:ligatures w14:val="standardContextual"/>
            </w:rPr>
          </w:pPr>
          <w:hyperlink w:anchor="_Toc174348276" w:history="1">
            <w:r w:rsidR="00D364B4" w:rsidRPr="009A4CC5">
              <w:rPr>
                <w:rStyle w:val="Lienhypertexte"/>
                <w:noProof/>
              </w:rPr>
              <w:t>2.2.3</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Évaluation des performances :</w:t>
            </w:r>
            <w:r w:rsidR="00D364B4">
              <w:rPr>
                <w:noProof/>
                <w:webHidden/>
              </w:rPr>
              <w:tab/>
            </w:r>
            <w:r w:rsidR="00D364B4">
              <w:rPr>
                <w:noProof/>
                <w:webHidden/>
              </w:rPr>
              <w:fldChar w:fldCharType="begin"/>
            </w:r>
            <w:r w:rsidR="00D364B4">
              <w:rPr>
                <w:noProof/>
                <w:webHidden/>
              </w:rPr>
              <w:instrText xml:space="preserve"> PAGEREF _Toc174348276 \h </w:instrText>
            </w:r>
            <w:r w:rsidR="00D364B4">
              <w:rPr>
                <w:noProof/>
                <w:webHidden/>
              </w:rPr>
            </w:r>
            <w:r w:rsidR="00D364B4">
              <w:rPr>
                <w:noProof/>
                <w:webHidden/>
              </w:rPr>
              <w:fldChar w:fldCharType="separate"/>
            </w:r>
            <w:r w:rsidR="00D364B4">
              <w:rPr>
                <w:noProof/>
                <w:webHidden/>
              </w:rPr>
              <w:t>9</w:t>
            </w:r>
            <w:r w:rsidR="00D364B4">
              <w:rPr>
                <w:noProof/>
                <w:webHidden/>
              </w:rPr>
              <w:fldChar w:fldCharType="end"/>
            </w:r>
          </w:hyperlink>
        </w:p>
        <w:p w14:paraId="044E29DF" w14:textId="70B3BB34" w:rsidR="00D364B4" w:rsidRDefault="00000000">
          <w:pPr>
            <w:pStyle w:val="TM1"/>
            <w:rPr>
              <w:rFonts w:asciiTheme="minorHAnsi" w:eastAsiaTheme="minorEastAsia" w:hAnsiTheme="minorHAnsi"/>
              <w:noProof/>
              <w:kern w:val="2"/>
              <w:szCs w:val="24"/>
              <w:lang w:eastAsia="fr-FR"/>
              <w14:ligatures w14:val="standardContextual"/>
            </w:rPr>
          </w:pPr>
          <w:hyperlink w:anchor="_Toc174348277" w:history="1">
            <w:r w:rsidR="00D364B4" w:rsidRPr="009A4CC5">
              <w:rPr>
                <w:rStyle w:val="Lienhypertexte"/>
                <w:noProof/>
              </w:rPr>
              <w:t>3</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Analyse réflexive de l’expérience</w:t>
            </w:r>
            <w:r w:rsidR="00D364B4">
              <w:rPr>
                <w:noProof/>
                <w:webHidden/>
              </w:rPr>
              <w:tab/>
            </w:r>
            <w:r w:rsidR="00D364B4">
              <w:rPr>
                <w:noProof/>
                <w:webHidden/>
              </w:rPr>
              <w:fldChar w:fldCharType="begin"/>
            </w:r>
            <w:r w:rsidR="00D364B4">
              <w:rPr>
                <w:noProof/>
                <w:webHidden/>
              </w:rPr>
              <w:instrText xml:space="preserve"> PAGEREF _Toc174348277 \h </w:instrText>
            </w:r>
            <w:r w:rsidR="00D364B4">
              <w:rPr>
                <w:noProof/>
                <w:webHidden/>
              </w:rPr>
            </w:r>
            <w:r w:rsidR="00D364B4">
              <w:rPr>
                <w:noProof/>
                <w:webHidden/>
              </w:rPr>
              <w:fldChar w:fldCharType="separate"/>
            </w:r>
            <w:r w:rsidR="00D364B4">
              <w:rPr>
                <w:noProof/>
                <w:webHidden/>
              </w:rPr>
              <w:t>10</w:t>
            </w:r>
            <w:r w:rsidR="00D364B4">
              <w:rPr>
                <w:noProof/>
                <w:webHidden/>
              </w:rPr>
              <w:fldChar w:fldCharType="end"/>
            </w:r>
          </w:hyperlink>
        </w:p>
        <w:p w14:paraId="45A90822" w14:textId="10F8DD80"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78" w:history="1">
            <w:r w:rsidR="00D364B4" w:rsidRPr="009A4CC5">
              <w:rPr>
                <w:rStyle w:val="Lienhypertexte"/>
                <w:noProof/>
              </w:rPr>
              <w:t>3.1</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Mon organisation</w:t>
            </w:r>
            <w:r w:rsidR="00D364B4">
              <w:rPr>
                <w:noProof/>
                <w:webHidden/>
              </w:rPr>
              <w:tab/>
            </w:r>
            <w:r w:rsidR="00D364B4">
              <w:rPr>
                <w:noProof/>
                <w:webHidden/>
              </w:rPr>
              <w:fldChar w:fldCharType="begin"/>
            </w:r>
            <w:r w:rsidR="00D364B4">
              <w:rPr>
                <w:noProof/>
                <w:webHidden/>
              </w:rPr>
              <w:instrText xml:space="preserve"> PAGEREF _Toc174348278 \h </w:instrText>
            </w:r>
            <w:r w:rsidR="00D364B4">
              <w:rPr>
                <w:noProof/>
                <w:webHidden/>
              </w:rPr>
            </w:r>
            <w:r w:rsidR="00D364B4">
              <w:rPr>
                <w:noProof/>
                <w:webHidden/>
              </w:rPr>
              <w:fldChar w:fldCharType="separate"/>
            </w:r>
            <w:r w:rsidR="00D364B4">
              <w:rPr>
                <w:noProof/>
                <w:webHidden/>
              </w:rPr>
              <w:t>10</w:t>
            </w:r>
            <w:r w:rsidR="00D364B4">
              <w:rPr>
                <w:noProof/>
                <w:webHidden/>
              </w:rPr>
              <w:fldChar w:fldCharType="end"/>
            </w:r>
          </w:hyperlink>
        </w:p>
        <w:p w14:paraId="00A9DC11" w14:textId="7BBF0BAA"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79" w:history="1">
            <w:r w:rsidR="00D364B4" w:rsidRPr="009A4CC5">
              <w:rPr>
                <w:rStyle w:val="Lienhypertexte"/>
                <w:noProof/>
              </w:rPr>
              <w:t>3.2</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Comparatif prévision/réalisation effective</w:t>
            </w:r>
            <w:r w:rsidR="00D364B4">
              <w:rPr>
                <w:noProof/>
                <w:webHidden/>
              </w:rPr>
              <w:tab/>
            </w:r>
            <w:r w:rsidR="00D364B4">
              <w:rPr>
                <w:noProof/>
                <w:webHidden/>
              </w:rPr>
              <w:fldChar w:fldCharType="begin"/>
            </w:r>
            <w:r w:rsidR="00D364B4">
              <w:rPr>
                <w:noProof/>
                <w:webHidden/>
              </w:rPr>
              <w:instrText xml:space="preserve"> PAGEREF _Toc174348279 \h </w:instrText>
            </w:r>
            <w:r w:rsidR="00D364B4">
              <w:rPr>
                <w:noProof/>
                <w:webHidden/>
              </w:rPr>
            </w:r>
            <w:r w:rsidR="00D364B4">
              <w:rPr>
                <w:noProof/>
                <w:webHidden/>
              </w:rPr>
              <w:fldChar w:fldCharType="separate"/>
            </w:r>
            <w:r w:rsidR="00D364B4">
              <w:rPr>
                <w:noProof/>
                <w:webHidden/>
              </w:rPr>
              <w:t>13</w:t>
            </w:r>
            <w:r w:rsidR="00D364B4">
              <w:rPr>
                <w:noProof/>
                <w:webHidden/>
              </w:rPr>
              <w:fldChar w:fldCharType="end"/>
            </w:r>
          </w:hyperlink>
        </w:p>
        <w:p w14:paraId="0F6C383E" w14:textId="6287278E" w:rsidR="00D364B4" w:rsidRDefault="00000000">
          <w:pPr>
            <w:pStyle w:val="TM2"/>
            <w:tabs>
              <w:tab w:val="left" w:pos="960"/>
              <w:tab w:val="right" w:leader="dot" w:pos="9627"/>
            </w:tabs>
            <w:rPr>
              <w:rFonts w:asciiTheme="minorHAnsi" w:eastAsiaTheme="minorEastAsia" w:hAnsiTheme="minorHAnsi"/>
              <w:noProof/>
              <w:kern w:val="2"/>
              <w:szCs w:val="24"/>
              <w:lang w:eastAsia="fr-FR"/>
              <w14:ligatures w14:val="standardContextual"/>
            </w:rPr>
          </w:pPr>
          <w:hyperlink w:anchor="_Toc174348280" w:history="1">
            <w:r w:rsidR="00D364B4" w:rsidRPr="009A4CC5">
              <w:rPr>
                <w:rStyle w:val="Lienhypertexte"/>
                <w:noProof/>
              </w:rPr>
              <w:t>3.3</w:t>
            </w:r>
            <w:r w:rsidR="00D364B4">
              <w:rPr>
                <w:rFonts w:asciiTheme="minorHAnsi" w:eastAsiaTheme="minorEastAsia" w:hAnsiTheme="minorHAnsi"/>
                <w:noProof/>
                <w:kern w:val="2"/>
                <w:szCs w:val="24"/>
                <w:lang w:eastAsia="fr-FR"/>
                <w14:ligatures w14:val="standardContextual"/>
              </w:rPr>
              <w:tab/>
            </w:r>
            <w:r w:rsidR="00D364B4" w:rsidRPr="009A4CC5">
              <w:rPr>
                <w:rStyle w:val="Lienhypertexte"/>
                <w:noProof/>
              </w:rPr>
              <w:t>Les compétences acquises et consolidées</w:t>
            </w:r>
            <w:r w:rsidR="00D364B4">
              <w:rPr>
                <w:noProof/>
                <w:webHidden/>
              </w:rPr>
              <w:tab/>
            </w:r>
            <w:r w:rsidR="00D364B4">
              <w:rPr>
                <w:noProof/>
                <w:webHidden/>
              </w:rPr>
              <w:fldChar w:fldCharType="begin"/>
            </w:r>
            <w:r w:rsidR="00D364B4">
              <w:rPr>
                <w:noProof/>
                <w:webHidden/>
              </w:rPr>
              <w:instrText xml:space="preserve"> PAGEREF _Toc174348280 \h </w:instrText>
            </w:r>
            <w:r w:rsidR="00D364B4">
              <w:rPr>
                <w:noProof/>
                <w:webHidden/>
              </w:rPr>
            </w:r>
            <w:r w:rsidR="00D364B4">
              <w:rPr>
                <w:noProof/>
                <w:webHidden/>
              </w:rPr>
              <w:fldChar w:fldCharType="separate"/>
            </w:r>
            <w:r w:rsidR="00D364B4">
              <w:rPr>
                <w:noProof/>
                <w:webHidden/>
              </w:rPr>
              <w:t>14</w:t>
            </w:r>
            <w:r w:rsidR="00D364B4">
              <w:rPr>
                <w:noProof/>
                <w:webHidden/>
              </w:rPr>
              <w:fldChar w:fldCharType="end"/>
            </w:r>
          </w:hyperlink>
        </w:p>
        <w:p w14:paraId="45B6619D" w14:textId="42C4AB95" w:rsidR="00D364B4" w:rsidRDefault="00000000">
          <w:pPr>
            <w:pStyle w:val="TM1"/>
            <w:rPr>
              <w:rFonts w:asciiTheme="minorHAnsi" w:eastAsiaTheme="minorEastAsia" w:hAnsiTheme="minorHAnsi"/>
              <w:noProof/>
              <w:kern w:val="2"/>
              <w:szCs w:val="24"/>
              <w:lang w:eastAsia="fr-FR"/>
              <w14:ligatures w14:val="standardContextual"/>
            </w:rPr>
          </w:pPr>
          <w:hyperlink w:anchor="_Toc174348281" w:history="1">
            <w:r w:rsidR="00D364B4" w:rsidRPr="009A4CC5">
              <w:rPr>
                <w:rStyle w:val="Lienhypertexte"/>
                <w:noProof/>
              </w:rPr>
              <w:t>Bilan de l’expérience</w:t>
            </w:r>
            <w:r w:rsidR="00D364B4">
              <w:rPr>
                <w:noProof/>
                <w:webHidden/>
              </w:rPr>
              <w:tab/>
            </w:r>
            <w:r w:rsidR="00D364B4">
              <w:rPr>
                <w:noProof/>
                <w:webHidden/>
              </w:rPr>
              <w:fldChar w:fldCharType="begin"/>
            </w:r>
            <w:r w:rsidR="00D364B4">
              <w:rPr>
                <w:noProof/>
                <w:webHidden/>
              </w:rPr>
              <w:instrText xml:space="preserve"> PAGEREF _Toc174348281 \h </w:instrText>
            </w:r>
            <w:r w:rsidR="00D364B4">
              <w:rPr>
                <w:noProof/>
                <w:webHidden/>
              </w:rPr>
            </w:r>
            <w:r w:rsidR="00D364B4">
              <w:rPr>
                <w:noProof/>
                <w:webHidden/>
              </w:rPr>
              <w:fldChar w:fldCharType="separate"/>
            </w:r>
            <w:r w:rsidR="00D364B4">
              <w:rPr>
                <w:noProof/>
                <w:webHidden/>
              </w:rPr>
              <w:t>15</w:t>
            </w:r>
            <w:r w:rsidR="00D364B4">
              <w:rPr>
                <w:noProof/>
                <w:webHidden/>
              </w:rPr>
              <w:fldChar w:fldCharType="end"/>
            </w:r>
          </w:hyperlink>
        </w:p>
        <w:p w14:paraId="00CBA722" w14:textId="631FDA9A" w:rsidR="00D364B4" w:rsidRDefault="00000000">
          <w:pPr>
            <w:pStyle w:val="TM1"/>
            <w:rPr>
              <w:rFonts w:asciiTheme="minorHAnsi" w:eastAsiaTheme="minorEastAsia" w:hAnsiTheme="minorHAnsi"/>
              <w:noProof/>
              <w:kern w:val="2"/>
              <w:szCs w:val="24"/>
              <w:lang w:eastAsia="fr-FR"/>
              <w14:ligatures w14:val="standardContextual"/>
            </w:rPr>
          </w:pPr>
          <w:hyperlink w:anchor="_Toc174348282" w:history="1">
            <w:r w:rsidR="00D364B4" w:rsidRPr="009A4CC5">
              <w:rPr>
                <w:rStyle w:val="Lienhypertexte"/>
                <w:noProof/>
              </w:rPr>
              <w:t>Table des annexes</w:t>
            </w:r>
            <w:r w:rsidR="00D364B4">
              <w:rPr>
                <w:noProof/>
                <w:webHidden/>
              </w:rPr>
              <w:tab/>
            </w:r>
            <w:r w:rsidR="00D364B4">
              <w:rPr>
                <w:noProof/>
                <w:webHidden/>
              </w:rPr>
              <w:fldChar w:fldCharType="begin"/>
            </w:r>
            <w:r w:rsidR="00D364B4">
              <w:rPr>
                <w:noProof/>
                <w:webHidden/>
              </w:rPr>
              <w:instrText xml:space="preserve"> PAGEREF _Toc174348282 \h </w:instrText>
            </w:r>
            <w:r w:rsidR="00D364B4">
              <w:rPr>
                <w:noProof/>
                <w:webHidden/>
              </w:rPr>
            </w:r>
            <w:r w:rsidR="00D364B4">
              <w:rPr>
                <w:noProof/>
                <w:webHidden/>
              </w:rPr>
              <w:fldChar w:fldCharType="separate"/>
            </w:r>
            <w:r w:rsidR="00D364B4">
              <w:rPr>
                <w:noProof/>
                <w:webHidden/>
              </w:rPr>
              <w:t>16</w:t>
            </w:r>
            <w:r w:rsidR="00D364B4">
              <w:rPr>
                <w:noProof/>
                <w:webHidden/>
              </w:rPr>
              <w:fldChar w:fldCharType="end"/>
            </w:r>
          </w:hyperlink>
        </w:p>
        <w:p w14:paraId="317B4F94" w14:textId="1FD76C1D" w:rsidR="00DD15EA" w:rsidRPr="00596BC2" w:rsidRDefault="005C3B16" w:rsidP="00596BC2">
          <w:r w:rsidRPr="005F54D1">
            <w:rPr>
              <w:rFonts w:ascii="Arial" w:hAnsi="Arial" w:cs="Arial"/>
              <w:b/>
              <w:bCs/>
              <w:sz w:val="22"/>
            </w:rPr>
            <w:fldChar w:fldCharType="end"/>
          </w:r>
        </w:p>
      </w:sdtContent>
    </w:sdt>
    <w:p w14:paraId="5297B2A5" w14:textId="77777777" w:rsidR="00481ED3" w:rsidRDefault="00481ED3" w:rsidP="00704C97">
      <w:pPr>
        <w:pStyle w:val="Sansinterligne"/>
      </w:pPr>
    </w:p>
    <w:p w14:paraId="47F6321E" w14:textId="77777777" w:rsidR="009D2983" w:rsidRDefault="009D2983" w:rsidP="00704C97">
      <w:pPr>
        <w:pStyle w:val="Sansinterligne"/>
      </w:pPr>
    </w:p>
    <w:p w14:paraId="1272F8B8" w14:textId="77777777" w:rsidR="009D2983" w:rsidRDefault="009D2983" w:rsidP="00704C97">
      <w:pPr>
        <w:pStyle w:val="Sansinterligne"/>
      </w:pPr>
    </w:p>
    <w:p w14:paraId="6AE63D32" w14:textId="77777777" w:rsidR="009D2983" w:rsidRDefault="009D2983" w:rsidP="00704C97">
      <w:pPr>
        <w:pStyle w:val="Sansinterligne"/>
      </w:pPr>
    </w:p>
    <w:p w14:paraId="038ED846" w14:textId="77777777" w:rsidR="009D2983" w:rsidRDefault="009D2983" w:rsidP="00704C97">
      <w:pPr>
        <w:pStyle w:val="Sansinterligne"/>
      </w:pPr>
    </w:p>
    <w:p w14:paraId="4E18D467" w14:textId="77777777" w:rsidR="009D2983" w:rsidRDefault="009D2983" w:rsidP="00704C97">
      <w:pPr>
        <w:pStyle w:val="Sansinterligne"/>
      </w:pPr>
    </w:p>
    <w:p w14:paraId="079AC9CC" w14:textId="77777777" w:rsidR="009D2983" w:rsidRDefault="009D2983" w:rsidP="00704C97">
      <w:pPr>
        <w:pStyle w:val="Sansinterligne"/>
      </w:pPr>
    </w:p>
    <w:p w14:paraId="33D2EAA3" w14:textId="77777777" w:rsidR="009D2983" w:rsidRDefault="009D2983" w:rsidP="00704C97">
      <w:pPr>
        <w:pStyle w:val="Sansinterligne"/>
      </w:pPr>
    </w:p>
    <w:p w14:paraId="2A3901D2" w14:textId="77777777" w:rsidR="009D2983" w:rsidRPr="005F54D1" w:rsidRDefault="009D2983" w:rsidP="00704C97">
      <w:pPr>
        <w:pStyle w:val="Sansinterligne"/>
      </w:pPr>
    </w:p>
    <w:p w14:paraId="3C895FDA" w14:textId="79F5AAE0" w:rsidR="008F0844" w:rsidRPr="005F54D1" w:rsidRDefault="009A2BF0" w:rsidP="00481ED3">
      <w:pPr>
        <w:pStyle w:val="Titre1"/>
        <w:numPr>
          <w:ilvl w:val="0"/>
          <w:numId w:val="0"/>
        </w:numPr>
        <w:ind w:left="432" w:hanging="432"/>
        <w:rPr>
          <w:rFonts w:cs="Arial"/>
        </w:rPr>
      </w:pPr>
      <w:bookmarkStart w:id="7" w:name="_Toc174348262"/>
      <w:r w:rsidRPr="005F54D1">
        <w:rPr>
          <w:rFonts w:cs="Arial"/>
        </w:rPr>
        <w:t>Table des illustrations</w:t>
      </w:r>
      <w:bookmarkEnd w:id="7"/>
      <w:r w:rsidRPr="005F54D1">
        <w:rPr>
          <w:rFonts w:cs="Arial"/>
        </w:rPr>
        <w:t> </w:t>
      </w:r>
    </w:p>
    <w:p w14:paraId="7D2F093B" w14:textId="77777777" w:rsidR="00481ED3" w:rsidRPr="005F54D1" w:rsidRDefault="00481ED3" w:rsidP="00481ED3">
      <w:pPr>
        <w:rPr>
          <w:rFonts w:ascii="Arial" w:hAnsi="Arial" w:cs="Arial"/>
        </w:rPr>
      </w:pPr>
    </w:p>
    <w:p w14:paraId="46952EC3" w14:textId="4FF514A7" w:rsidR="00704C97" w:rsidRPr="005F54D1" w:rsidRDefault="005C3B16" w:rsidP="00481ED3">
      <w:pPr>
        <w:pStyle w:val="Sansinterligne"/>
        <w:rPr>
          <w:rFonts w:cs="Arial"/>
          <w:sz w:val="24"/>
          <w:szCs w:val="24"/>
        </w:rPr>
      </w:pPr>
      <w:r w:rsidRPr="005F54D1">
        <w:rPr>
          <w:rFonts w:cs="Arial"/>
          <w:sz w:val="22"/>
          <w:szCs w:val="24"/>
        </w:rPr>
        <w:fldChar w:fldCharType="begin"/>
      </w:r>
      <w:r w:rsidR="005D6372" w:rsidRPr="005F54D1">
        <w:rPr>
          <w:rFonts w:cs="Arial"/>
          <w:szCs w:val="24"/>
        </w:rPr>
        <w:instrText xml:space="preserve"> TOC \h \z \c "Figure" </w:instrText>
      </w:r>
      <w:r w:rsidRPr="005F54D1">
        <w:rPr>
          <w:rFonts w:cs="Arial"/>
          <w:sz w:val="22"/>
          <w:szCs w:val="24"/>
        </w:rPr>
        <w:fldChar w:fldCharType="separate"/>
      </w:r>
      <w:r w:rsidR="00555894" w:rsidRPr="005F54D1">
        <w:rPr>
          <w:rFonts w:cs="Arial"/>
          <w:b/>
          <w:bCs/>
          <w:szCs w:val="24"/>
        </w:rPr>
        <w:t>Aucune entrée de table d'illustration n'a été trouvée.</w:t>
      </w:r>
      <w:r w:rsidRPr="005F54D1">
        <w:rPr>
          <w:rFonts w:cs="Arial"/>
          <w:sz w:val="24"/>
          <w:szCs w:val="24"/>
        </w:rPr>
        <w:fldChar w:fldCharType="end"/>
      </w:r>
    </w:p>
    <w:p w14:paraId="1546E524" w14:textId="77777777" w:rsidR="00861F3B" w:rsidRDefault="00861F3B" w:rsidP="00704C97">
      <w:pPr>
        <w:pStyle w:val="Sansinterligne"/>
      </w:pPr>
    </w:p>
    <w:p w14:paraId="3AD29EB1" w14:textId="77777777" w:rsidR="00084CF6" w:rsidRDefault="00084CF6" w:rsidP="00704C97">
      <w:pPr>
        <w:pStyle w:val="Sansinterligne"/>
      </w:pPr>
    </w:p>
    <w:p w14:paraId="436FF5A3" w14:textId="77777777" w:rsidR="00D364B4" w:rsidRDefault="00D364B4" w:rsidP="00084CF6">
      <w:pPr>
        <w:pStyle w:val="Sansinterligne"/>
      </w:pPr>
    </w:p>
    <w:p w14:paraId="65061D1A" w14:textId="77777777" w:rsidR="00D364B4" w:rsidRDefault="00D364B4" w:rsidP="00084CF6">
      <w:pPr>
        <w:pStyle w:val="Sansinterligne"/>
      </w:pPr>
    </w:p>
    <w:p w14:paraId="5E24D86E" w14:textId="77777777" w:rsidR="009D2983" w:rsidRDefault="009D2983" w:rsidP="00084CF6">
      <w:pPr>
        <w:pStyle w:val="Sansinterligne"/>
      </w:pPr>
    </w:p>
    <w:p w14:paraId="26BF8D01" w14:textId="77777777" w:rsidR="009D2983" w:rsidRDefault="009D2983" w:rsidP="00084CF6">
      <w:pPr>
        <w:pStyle w:val="Sansinterligne"/>
      </w:pPr>
    </w:p>
    <w:p w14:paraId="50A4C08B" w14:textId="77777777" w:rsidR="009D2983" w:rsidRDefault="009D2983" w:rsidP="00084CF6">
      <w:pPr>
        <w:pStyle w:val="Sansinterligne"/>
      </w:pPr>
    </w:p>
    <w:p w14:paraId="4FA9AC24" w14:textId="77777777" w:rsidR="009D2983" w:rsidRDefault="009D2983" w:rsidP="00084CF6">
      <w:pPr>
        <w:pStyle w:val="Sansinterligne"/>
      </w:pPr>
    </w:p>
    <w:p w14:paraId="34FE8199" w14:textId="77777777" w:rsidR="009D2983" w:rsidRDefault="009D2983" w:rsidP="00084CF6">
      <w:pPr>
        <w:pStyle w:val="Sansinterligne"/>
      </w:pPr>
    </w:p>
    <w:p w14:paraId="1A0CDD3C" w14:textId="77777777" w:rsidR="009D2983" w:rsidRDefault="009D2983" w:rsidP="00084CF6">
      <w:pPr>
        <w:pStyle w:val="Sansinterligne"/>
      </w:pPr>
    </w:p>
    <w:p w14:paraId="4959C7E3" w14:textId="77777777" w:rsidR="009D2983" w:rsidRDefault="009D2983" w:rsidP="00084CF6">
      <w:pPr>
        <w:pStyle w:val="Sansinterligne"/>
      </w:pPr>
    </w:p>
    <w:p w14:paraId="3B81EFBB" w14:textId="77777777" w:rsidR="009D2983" w:rsidRDefault="009D2983" w:rsidP="00084CF6">
      <w:pPr>
        <w:pStyle w:val="Sansinterligne"/>
      </w:pPr>
    </w:p>
    <w:p w14:paraId="25ADD16F" w14:textId="77777777" w:rsidR="009D2983" w:rsidRDefault="009D2983" w:rsidP="00084CF6">
      <w:pPr>
        <w:pStyle w:val="Sansinterligne"/>
      </w:pPr>
    </w:p>
    <w:p w14:paraId="2943B793" w14:textId="77777777" w:rsidR="009D2983" w:rsidRDefault="009D2983" w:rsidP="00084CF6">
      <w:pPr>
        <w:pStyle w:val="Sansinterligne"/>
      </w:pPr>
    </w:p>
    <w:p w14:paraId="78856D41" w14:textId="77777777" w:rsidR="009D2983" w:rsidRDefault="009D2983" w:rsidP="00084CF6">
      <w:pPr>
        <w:pStyle w:val="Sansinterligne"/>
      </w:pPr>
    </w:p>
    <w:p w14:paraId="109DF8A3" w14:textId="77777777" w:rsidR="009D2983" w:rsidRDefault="009D2983" w:rsidP="00084CF6">
      <w:pPr>
        <w:pStyle w:val="Sansinterligne"/>
      </w:pPr>
    </w:p>
    <w:p w14:paraId="0477DBA7" w14:textId="77777777" w:rsidR="009D2983" w:rsidRDefault="009D2983" w:rsidP="00084CF6">
      <w:pPr>
        <w:pStyle w:val="Sansinterligne"/>
      </w:pPr>
    </w:p>
    <w:p w14:paraId="49D45F94" w14:textId="77777777" w:rsidR="009D2983" w:rsidRDefault="009D2983" w:rsidP="00084CF6">
      <w:pPr>
        <w:pStyle w:val="Sansinterligne"/>
      </w:pPr>
    </w:p>
    <w:p w14:paraId="67AB3ED3" w14:textId="77777777" w:rsidR="009D2983" w:rsidRDefault="009D2983" w:rsidP="00084CF6">
      <w:pPr>
        <w:pStyle w:val="Sansinterligne"/>
      </w:pPr>
    </w:p>
    <w:p w14:paraId="61A60B5A" w14:textId="77777777" w:rsidR="009D2983" w:rsidRDefault="009D2983" w:rsidP="00084CF6">
      <w:pPr>
        <w:pStyle w:val="Sansinterligne"/>
      </w:pPr>
    </w:p>
    <w:p w14:paraId="2FC7FA40" w14:textId="77777777" w:rsidR="009D2983" w:rsidRDefault="009D2983" w:rsidP="00084CF6">
      <w:pPr>
        <w:pStyle w:val="Sansinterligne"/>
      </w:pPr>
    </w:p>
    <w:p w14:paraId="1FFEF743" w14:textId="77777777" w:rsidR="009D2983" w:rsidRDefault="009D2983" w:rsidP="00084CF6">
      <w:pPr>
        <w:pStyle w:val="Sansinterligne"/>
      </w:pPr>
    </w:p>
    <w:p w14:paraId="675925C2" w14:textId="77777777" w:rsidR="009D2983" w:rsidRDefault="009D2983" w:rsidP="00084CF6">
      <w:pPr>
        <w:pStyle w:val="Sansinterligne"/>
      </w:pPr>
    </w:p>
    <w:p w14:paraId="17B5C50C" w14:textId="77777777" w:rsidR="009D2983" w:rsidRDefault="009D2983" w:rsidP="00084CF6">
      <w:pPr>
        <w:pStyle w:val="Sansinterligne"/>
      </w:pPr>
    </w:p>
    <w:p w14:paraId="7DB55940" w14:textId="77777777" w:rsidR="009D2983" w:rsidRDefault="009D2983" w:rsidP="00084CF6">
      <w:pPr>
        <w:pStyle w:val="Sansinterligne"/>
      </w:pPr>
    </w:p>
    <w:p w14:paraId="6FE9B0DC" w14:textId="77777777" w:rsidR="009D2983" w:rsidRDefault="009D2983" w:rsidP="00084CF6">
      <w:pPr>
        <w:pStyle w:val="Sansinterligne"/>
      </w:pPr>
    </w:p>
    <w:p w14:paraId="69045E45" w14:textId="77777777" w:rsidR="009D2983" w:rsidRDefault="009D2983" w:rsidP="00084CF6">
      <w:pPr>
        <w:pStyle w:val="Sansinterligne"/>
      </w:pPr>
    </w:p>
    <w:p w14:paraId="7A0F318C" w14:textId="77777777" w:rsidR="009D2983" w:rsidRDefault="009D2983" w:rsidP="00084CF6">
      <w:pPr>
        <w:pStyle w:val="Sansinterligne"/>
      </w:pPr>
    </w:p>
    <w:p w14:paraId="22A3F53A" w14:textId="77777777" w:rsidR="009D2983" w:rsidRDefault="009D2983" w:rsidP="00084CF6">
      <w:pPr>
        <w:pStyle w:val="Sansinterligne"/>
      </w:pPr>
    </w:p>
    <w:p w14:paraId="0F611951" w14:textId="77777777" w:rsidR="009D2983" w:rsidRDefault="009D2983" w:rsidP="00084CF6">
      <w:pPr>
        <w:pStyle w:val="Sansinterligne"/>
      </w:pPr>
    </w:p>
    <w:p w14:paraId="101E8686" w14:textId="77777777" w:rsidR="009D2983" w:rsidRDefault="009D2983" w:rsidP="00084CF6">
      <w:pPr>
        <w:pStyle w:val="Sansinterligne"/>
      </w:pPr>
    </w:p>
    <w:p w14:paraId="2EC33316" w14:textId="77777777" w:rsidR="009D2983" w:rsidRDefault="009D2983" w:rsidP="00084CF6">
      <w:pPr>
        <w:pStyle w:val="Sansinterligne"/>
      </w:pPr>
    </w:p>
    <w:p w14:paraId="667CF28A" w14:textId="77777777" w:rsidR="009D2983" w:rsidRDefault="009D2983" w:rsidP="00084CF6">
      <w:pPr>
        <w:pStyle w:val="Sansinterligne"/>
      </w:pPr>
    </w:p>
    <w:p w14:paraId="6DEA9C28" w14:textId="77777777" w:rsidR="009D2983" w:rsidRDefault="009D2983" w:rsidP="00084CF6">
      <w:pPr>
        <w:pStyle w:val="Sansinterligne"/>
      </w:pPr>
    </w:p>
    <w:p w14:paraId="33955B0B" w14:textId="77777777" w:rsidR="009D2983" w:rsidRDefault="009D2983" w:rsidP="00084CF6">
      <w:pPr>
        <w:pStyle w:val="Sansinterligne"/>
      </w:pPr>
    </w:p>
    <w:p w14:paraId="7915BB62" w14:textId="77777777" w:rsidR="009D2983" w:rsidRPr="00084CF6" w:rsidRDefault="009D2983" w:rsidP="00084CF6">
      <w:pPr>
        <w:pStyle w:val="Sansinterligne"/>
      </w:pPr>
    </w:p>
    <w:p w14:paraId="16F4E4C0" w14:textId="77777777" w:rsidR="00C77617" w:rsidRDefault="00861F3B" w:rsidP="00C77617">
      <w:pPr>
        <w:pStyle w:val="Titre1"/>
        <w:numPr>
          <w:ilvl w:val="0"/>
          <w:numId w:val="0"/>
        </w:numPr>
      </w:pPr>
      <w:bookmarkStart w:id="8" w:name="_Toc174348263"/>
      <w:r w:rsidRPr="005F54D1">
        <w:t>Introduction</w:t>
      </w:r>
      <w:bookmarkEnd w:id="8"/>
    </w:p>
    <w:p w14:paraId="15856FA6" w14:textId="77777777" w:rsidR="00C77617" w:rsidRDefault="00C77617" w:rsidP="00C77617">
      <w:pPr>
        <w:pStyle w:val="Sansinterligne"/>
      </w:pPr>
    </w:p>
    <w:p w14:paraId="1E2DD479" w14:textId="5F6AE9AE" w:rsidR="003A64AB" w:rsidRDefault="00D27BA1" w:rsidP="003A64AB">
      <w:pPr>
        <w:pStyle w:val="Sansinterligne"/>
        <w:ind w:firstLine="720"/>
      </w:pPr>
      <w:r>
        <w:t>Curieux et d</w:t>
      </w:r>
      <w:r w:rsidR="00F74601" w:rsidRPr="00F74601">
        <w:t>ésir</w:t>
      </w:r>
      <w:r w:rsidR="00DF60AF">
        <w:t xml:space="preserve">ant </w:t>
      </w:r>
      <w:r w:rsidR="00F74601" w:rsidRPr="00F74601">
        <w:t xml:space="preserve">évoluer dans ma pratique </w:t>
      </w:r>
      <w:r w:rsidR="00F74601">
        <w:t>de l’</w:t>
      </w:r>
      <w:r w:rsidR="00F74601" w:rsidRPr="00F74601">
        <w:t>informatique</w:t>
      </w:r>
      <w:r w:rsidR="00F74601">
        <w:t>,</w:t>
      </w:r>
      <w:r>
        <w:t xml:space="preserve"> </w:t>
      </w:r>
      <w:r w:rsidRPr="00D27BA1">
        <w:t>j</w:t>
      </w:r>
      <w:r w:rsidR="0044616A">
        <w:t>e</w:t>
      </w:r>
      <w:r w:rsidRPr="00D27BA1">
        <w:t xml:space="preserve"> souhait</w:t>
      </w:r>
      <w:r w:rsidR="00A11E1F">
        <w:t>e</w:t>
      </w:r>
      <w:r>
        <w:t xml:space="preserve"> </w:t>
      </w:r>
      <w:r w:rsidR="00F74601" w:rsidRPr="00F74601">
        <w:t>clôturer ma 4e année</w:t>
      </w:r>
      <w:r w:rsidR="00F74601">
        <w:t xml:space="preserve"> </w:t>
      </w:r>
      <w:r>
        <w:t>de formatio</w:t>
      </w:r>
      <w:r w:rsidR="009546DC">
        <w:t>n</w:t>
      </w:r>
      <w:r w:rsidR="0044616A">
        <w:t xml:space="preserve"> d’ingénieur</w:t>
      </w:r>
      <w:r>
        <w:t xml:space="preserve"> </w:t>
      </w:r>
      <w:r w:rsidRPr="00D27BA1">
        <w:t xml:space="preserve">en réalisant un stage </w:t>
      </w:r>
      <w:r w:rsidR="009546DC">
        <w:t>en entreprise</w:t>
      </w:r>
      <w:r>
        <w:t xml:space="preserve">. </w:t>
      </w:r>
      <w:r w:rsidR="006804C4">
        <w:t xml:space="preserve">Ce stage me </w:t>
      </w:r>
      <w:r w:rsidR="006804C4" w:rsidRPr="006804C4">
        <w:t xml:space="preserve">permettrait </w:t>
      </w:r>
      <w:r w:rsidR="009546DC" w:rsidRPr="006804C4">
        <w:t xml:space="preserve">de </w:t>
      </w:r>
      <w:r w:rsidR="00DF60AF">
        <w:t>confronter</w:t>
      </w:r>
      <w:r w:rsidR="009546DC" w:rsidRPr="006804C4">
        <w:t xml:space="preserve"> </w:t>
      </w:r>
      <w:r w:rsidRPr="006804C4">
        <w:t>pour la première fois</w:t>
      </w:r>
      <w:r w:rsidR="009546DC" w:rsidRPr="006804C4">
        <w:t xml:space="preserve"> </w:t>
      </w:r>
      <w:r w:rsidRPr="006804C4">
        <w:t>mes connaissance</w:t>
      </w:r>
      <w:r w:rsidR="00DF60AF">
        <w:t>s</w:t>
      </w:r>
      <w:r w:rsidRPr="006804C4">
        <w:t xml:space="preserve"> et compétence</w:t>
      </w:r>
      <w:r w:rsidR="00DF60AF">
        <w:t>s</w:t>
      </w:r>
      <w:r w:rsidRPr="006804C4">
        <w:t xml:space="preserve"> informatique </w:t>
      </w:r>
      <w:r w:rsidR="009546DC" w:rsidRPr="006804C4">
        <w:t>au sein d'un environnement</w:t>
      </w:r>
      <w:r w:rsidR="009546DC">
        <w:t xml:space="preserve"> professionnel</w:t>
      </w:r>
      <w:r>
        <w:t xml:space="preserve">. </w:t>
      </w:r>
      <w:r w:rsidR="00023E03">
        <w:t>Il sera</w:t>
      </w:r>
      <w:r w:rsidR="006804C4">
        <w:t xml:space="preserve"> </w:t>
      </w:r>
      <w:r w:rsidR="009546DC">
        <w:t xml:space="preserve">également l’occasion </w:t>
      </w:r>
      <w:r w:rsidR="009546DC" w:rsidRPr="00D27BA1">
        <w:t>d’avoir</w:t>
      </w:r>
      <w:r w:rsidRPr="00D27BA1">
        <w:t xml:space="preserve"> u</w:t>
      </w:r>
      <w:r w:rsidR="009546DC">
        <w:t>n</w:t>
      </w:r>
      <w:r w:rsidR="00B06A86">
        <w:t xml:space="preserve"> potentiel</w:t>
      </w:r>
      <w:r w:rsidRPr="00D27BA1">
        <w:t xml:space="preserve"> aperçu de mon futur professionnel</w:t>
      </w:r>
      <w:r>
        <w:t>.</w:t>
      </w:r>
    </w:p>
    <w:p w14:paraId="02BEEDEE" w14:textId="77777777" w:rsidR="006968C8" w:rsidRDefault="006968C8" w:rsidP="003A64AB">
      <w:pPr>
        <w:pStyle w:val="Sansinterligne"/>
        <w:ind w:firstLine="720"/>
      </w:pPr>
    </w:p>
    <w:p w14:paraId="5379ED20" w14:textId="2393A529" w:rsidR="003A64AB" w:rsidRDefault="003A64AB" w:rsidP="003A64AB">
      <w:pPr>
        <w:pStyle w:val="Sansinterligne"/>
      </w:pPr>
      <w:r>
        <w:t>En effet j</w:t>
      </w:r>
      <w:r w:rsidR="00B06A86">
        <w:t>e souhaite</w:t>
      </w:r>
      <w:r w:rsidR="0044616A" w:rsidRPr="0044616A">
        <w:t xml:space="preserve"> travailler dans le domaine de la cybersécurité</w:t>
      </w:r>
      <w:r w:rsidR="00B06A86">
        <w:t>. P</w:t>
      </w:r>
      <w:r w:rsidR="00B06A86" w:rsidRPr="00AB4E12">
        <w:t xml:space="preserve">our tendre à </w:t>
      </w:r>
      <w:r w:rsidRPr="00AB4E12">
        <w:t>cet objectif</w:t>
      </w:r>
      <w:r w:rsidR="00DF60AF">
        <w:t>,</w:t>
      </w:r>
      <w:r w:rsidR="00B06A86" w:rsidRPr="00AB4E12">
        <w:t xml:space="preserve"> </w:t>
      </w:r>
      <w:r w:rsidR="00B06A86">
        <w:t xml:space="preserve">je </w:t>
      </w:r>
      <w:r w:rsidR="00B06A86" w:rsidRPr="00B06A86">
        <w:t xml:space="preserve">me suis </w:t>
      </w:r>
      <w:r w:rsidR="00B06A86">
        <w:t xml:space="preserve">par ailleurs </w:t>
      </w:r>
      <w:r w:rsidR="00B06A86" w:rsidRPr="00B06A86">
        <w:t>engagé l'année prochaine à poursuivre</w:t>
      </w:r>
      <w:r w:rsidR="00B06A86">
        <w:t>,</w:t>
      </w:r>
      <w:r w:rsidR="00B06A86" w:rsidRPr="00B06A86">
        <w:t xml:space="preserve"> en double diplôme</w:t>
      </w:r>
      <w:r w:rsidR="00B06A86">
        <w:t>,</w:t>
      </w:r>
      <w:r w:rsidR="00B06A86" w:rsidRPr="00B06A86">
        <w:t xml:space="preserve"> une maîtrise en cybersécurité</w:t>
      </w:r>
      <w:r w:rsidR="00B06A86">
        <w:t xml:space="preserve">. </w:t>
      </w:r>
      <w:r w:rsidR="00B06A86" w:rsidRPr="00B06A86">
        <w:t>J'ai donc initié mes recherches de stage vers ce domaine</w:t>
      </w:r>
      <w:r w:rsidR="00B06A86">
        <w:t xml:space="preserve"> afin </w:t>
      </w:r>
      <w:r>
        <w:t>d’</w:t>
      </w:r>
      <w:r w:rsidR="00B06A86">
        <w:t>acquérir ma première expérience</w:t>
      </w:r>
      <w:r w:rsidR="00E809C2">
        <w:t xml:space="preserve"> en cybersécurité</w:t>
      </w:r>
      <w:r w:rsidR="00B06A86">
        <w:t xml:space="preserve">. </w:t>
      </w:r>
      <w:r w:rsidR="00B06A86" w:rsidRPr="00B06A86">
        <w:t xml:space="preserve">Je suis </w:t>
      </w:r>
      <w:r>
        <w:t>également</w:t>
      </w:r>
      <w:r w:rsidR="00B06A86" w:rsidRPr="00B06A86">
        <w:t xml:space="preserve"> resté ouvert à toute autre proposition de stage</w:t>
      </w:r>
      <w:r w:rsidR="00B06A86">
        <w:t xml:space="preserve"> </w:t>
      </w:r>
      <w:r>
        <w:t>dès</w:t>
      </w:r>
      <w:r w:rsidR="00B06A86" w:rsidRPr="00B06A86">
        <w:t xml:space="preserve"> l'instant quelle correspondait</w:t>
      </w:r>
      <w:r>
        <w:t xml:space="preserve"> à</w:t>
      </w:r>
      <w:r w:rsidR="00B06A86">
        <w:t xml:space="preserve"> ma </w:t>
      </w:r>
      <w:r w:rsidR="00B06A86" w:rsidRPr="00B06A86">
        <w:t>formation d'ingénieur</w:t>
      </w:r>
      <w:r w:rsidR="00B06A86">
        <w:t>.</w:t>
      </w:r>
      <w:r>
        <w:t xml:space="preserve"> </w:t>
      </w:r>
    </w:p>
    <w:p w14:paraId="74C47E58" w14:textId="77777777" w:rsidR="003A64AB" w:rsidRDefault="003A64AB" w:rsidP="003A64AB">
      <w:pPr>
        <w:pStyle w:val="Sansinterligne"/>
      </w:pPr>
    </w:p>
    <w:p w14:paraId="2E6B7854" w14:textId="16487AB9" w:rsidR="003A64AB" w:rsidRDefault="003A64AB" w:rsidP="00C35E8E">
      <w:pPr>
        <w:pStyle w:val="Sansinterligne"/>
        <w:ind w:firstLine="720"/>
      </w:pPr>
      <w:r w:rsidRPr="00EC51D8">
        <w:t xml:space="preserve">Cet état d'esprit </w:t>
      </w:r>
      <w:r w:rsidR="002A7CBD">
        <w:t xml:space="preserve">qui </w:t>
      </w:r>
      <w:r w:rsidRPr="00EC51D8">
        <w:t>m'a permis</w:t>
      </w:r>
      <w:r w:rsidR="00AB4E12" w:rsidRPr="00EC51D8">
        <w:t xml:space="preserve"> d'avoir l'opportunité de réaliser mon stage</w:t>
      </w:r>
      <w:r w:rsidR="003C00AC" w:rsidRPr="00EC51D8">
        <w:t xml:space="preserve"> </w:t>
      </w:r>
      <w:r w:rsidRPr="00EC51D8">
        <w:t>au sein de l'antenne tourangelle d’EVERDYN</w:t>
      </w:r>
      <w:r w:rsidR="003C00AC" w:rsidRPr="00EC51D8">
        <w:t>.</w:t>
      </w:r>
      <w:r w:rsidR="00EC51D8" w:rsidRPr="00EC51D8">
        <w:t xml:space="preserve"> Cette entreprise </w:t>
      </w:r>
      <w:r w:rsidR="00C35E8E" w:rsidRPr="00EC51D8">
        <w:t>m’a</w:t>
      </w:r>
      <w:r w:rsidR="00EC51D8" w:rsidRPr="00EC51D8">
        <w:t xml:space="preserve"> permis de passer mes 9 semaines de stage autour du domaine de l'intelligence artificielle. En effet j'ai dû </w:t>
      </w:r>
      <w:r w:rsidR="00EC51D8" w:rsidRPr="00EC51D8">
        <w:rPr>
          <w:i/>
          <w:iCs/>
        </w:rPr>
        <w:t>Explor</w:t>
      </w:r>
      <w:r w:rsidR="002A7CBD">
        <w:rPr>
          <w:i/>
          <w:iCs/>
        </w:rPr>
        <w:t>er</w:t>
      </w:r>
      <w:r w:rsidR="00EC51D8" w:rsidRPr="00EC51D8">
        <w:rPr>
          <w:i/>
          <w:iCs/>
        </w:rPr>
        <w:t xml:space="preserve"> les grands modèles de langages pour réaliser des prédictions et </w:t>
      </w:r>
      <w:r w:rsidR="00C35E8E">
        <w:rPr>
          <w:i/>
          <w:iCs/>
        </w:rPr>
        <w:t xml:space="preserve">des </w:t>
      </w:r>
      <w:r w:rsidR="00C35E8E" w:rsidRPr="00EC51D8">
        <w:rPr>
          <w:i/>
          <w:iCs/>
        </w:rPr>
        <w:t>détections</w:t>
      </w:r>
      <w:r w:rsidR="00EC51D8" w:rsidRPr="00EC51D8">
        <w:rPr>
          <w:i/>
          <w:iCs/>
        </w:rPr>
        <w:t xml:space="preserve"> d'anomalies </w:t>
      </w:r>
      <w:r w:rsidR="00C35E8E">
        <w:rPr>
          <w:i/>
          <w:iCs/>
        </w:rPr>
        <w:t>dans</w:t>
      </w:r>
      <w:r w:rsidR="00EC51D8" w:rsidRPr="00EC51D8">
        <w:rPr>
          <w:i/>
          <w:iCs/>
        </w:rPr>
        <w:t xml:space="preserve"> des séries temporelles</w:t>
      </w:r>
      <w:r w:rsidR="00EC51D8">
        <w:t>.</w:t>
      </w:r>
    </w:p>
    <w:p w14:paraId="1E1DC922" w14:textId="0A7EF89E" w:rsidR="00C35E8E" w:rsidRDefault="00DA702D" w:rsidP="00C77617">
      <w:pPr>
        <w:pStyle w:val="Sansinterligne"/>
      </w:pPr>
      <w:r>
        <w:t>C</w:t>
      </w:r>
      <w:r w:rsidRPr="00DA702D">
        <w:t xml:space="preserve">ela </w:t>
      </w:r>
      <w:r w:rsidR="00023E03" w:rsidRPr="00DA702D">
        <w:t>peut</w:t>
      </w:r>
      <w:r w:rsidR="00023E03">
        <w:t xml:space="preserve"> à</w:t>
      </w:r>
      <w:r w:rsidRPr="00DA702D">
        <w:t xml:space="preserve"> première vue sembler être éloign</w:t>
      </w:r>
      <w:r w:rsidR="002A7CBD">
        <w:t>é</w:t>
      </w:r>
      <w:r w:rsidRPr="00DA702D">
        <w:t xml:space="preserve"> de mon</w:t>
      </w:r>
      <w:r>
        <w:t xml:space="preserve"> </w:t>
      </w:r>
      <w:r w:rsidRPr="00DA702D">
        <w:t>désir</w:t>
      </w:r>
      <w:r>
        <w:t xml:space="preserve"> </w:t>
      </w:r>
      <w:r w:rsidRPr="00DA702D">
        <w:t>professionnel</w:t>
      </w:r>
      <w:r>
        <w:t>. Mais</w:t>
      </w:r>
      <w:r w:rsidR="00C35E8E" w:rsidRPr="00C35E8E">
        <w:t xml:space="preserve"> à la vue de la proposition de celui-ci je me suis rendu compte</w:t>
      </w:r>
      <w:r>
        <w:t xml:space="preserve"> que</w:t>
      </w:r>
      <w:r w:rsidR="00C35E8E" w:rsidRPr="00C35E8E">
        <w:t xml:space="preserve"> le domaine de l'IA </w:t>
      </w:r>
      <w:r w:rsidR="00C35E8E">
        <w:t>m</w:t>
      </w:r>
      <w:r w:rsidR="002A7CBD">
        <w:t>’est</w:t>
      </w:r>
      <w:r w:rsidR="00C35E8E">
        <w:t xml:space="preserve"> </w:t>
      </w:r>
      <w:r w:rsidR="00C35E8E" w:rsidRPr="00C35E8E">
        <w:t>relativement obscur</w:t>
      </w:r>
      <w:r w:rsidR="00C35E8E">
        <w:t xml:space="preserve">. </w:t>
      </w:r>
      <w:r w:rsidR="00C35E8E" w:rsidRPr="00C35E8E">
        <w:t>En effet durant ma formation d'ingénieur</w:t>
      </w:r>
      <w:r w:rsidR="00C35E8E">
        <w:t xml:space="preserve"> </w:t>
      </w:r>
      <w:r>
        <w:t>m</w:t>
      </w:r>
      <w:r w:rsidR="00C35E8E" w:rsidRPr="00C35E8E">
        <w:t xml:space="preserve">es choix de cours et de projets non pas eu </w:t>
      </w:r>
      <w:r>
        <w:t xml:space="preserve">l’occasion de tendre </w:t>
      </w:r>
      <w:r w:rsidR="00C35E8E" w:rsidRPr="00C35E8E">
        <w:t>vers</w:t>
      </w:r>
      <w:r>
        <w:t xml:space="preserve"> le domaine de</w:t>
      </w:r>
      <w:r w:rsidR="00C35E8E" w:rsidRPr="00C35E8E">
        <w:t xml:space="preserve"> l'IA</w:t>
      </w:r>
      <w:r w:rsidR="00C35E8E">
        <w:t xml:space="preserve">. </w:t>
      </w:r>
      <w:r w:rsidR="00C35E8E" w:rsidRPr="00C35E8E">
        <w:t xml:space="preserve">Au vu de l'engouement actuel et de </w:t>
      </w:r>
      <w:r w:rsidR="00AD2462">
        <w:t>son</w:t>
      </w:r>
      <w:r w:rsidR="00E809C2">
        <w:t xml:space="preserve"> imbrication grandiss</w:t>
      </w:r>
      <w:r w:rsidR="002A7CBD">
        <w:t>a</w:t>
      </w:r>
      <w:r w:rsidR="00E809C2">
        <w:t xml:space="preserve">nt au sein de la </w:t>
      </w:r>
      <w:r w:rsidR="00E809C2" w:rsidRPr="00E809C2">
        <w:t>société</w:t>
      </w:r>
      <w:r w:rsidR="00AD4803">
        <w:t xml:space="preserve"> et des </w:t>
      </w:r>
      <w:r w:rsidR="002A7CBD">
        <w:t>différents</w:t>
      </w:r>
      <w:r w:rsidR="00AD4803">
        <w:t xml:space="preserve"> domaine</w:t>
      </w:r>
      <w:r w:rsidR="002A7CBD">
        <w:t>s</w:t>
      </w:r>
      <w:r w:rsidR="00AD4803">
        <w:t xml:space="preserve"> de l’informatique</w:t>
      </w:r>
      <w:r w:rsidR="002A7CBD">
        <w:t>, j</w:t>
      </w:r>
      <w:r w:rsidR="00E809C2" w:rsidRPr="00C35E8E">
        <w:t>e</w:t>
      </w:r>
      <w:r w:rsidR="00C35E8E" w:rsidRPr="00C35E8E">
        <w:t xml:space="preserve"> trouvais</w:t>
      </w:r>
      <w:r w:rsidR="00C35E8E">
        <w:t xml:space="preserve"> </w:t>
      </w:r>
      <w:r w:rsidR="00C35E8E" w:rsidRPr="00C35E8E">
        <w:t>très intéressant de passer 9 semaines à mieux</w:t>
      </w:r>
      <w:r w:rsidR="00AD2462">
        <w:t xml:space="preserve"> le</w:t>
      </w:r>
      <w:r w:rsidR="00C35E8E" w:rsidRPr="00C35E8E">
        <w:t xml:space="preserve"> comprendre</w:t>
      </w:r>
      <w:r w:rsidR="00C35E8E">
        <w:t>.</w:t>
      </w:r>
      <w:r w:rsidR="00E809C2">
        <w:t xml:space="preserve"> </w:t>
      </w:r>
    </w:p>
    <w:p w14:paraId="5D41C0DC" w14:textId="77777777" w:rsidR="00084CF6" w:rsidRDefault="00084CF6" w:rsidP="00704C97">
      <w:pPr>
        <w:pStyle w:val="Sansinterligne"/>
      </w:pPr>
    </w:p>
    <w:p w14:paraId="2478356F" w14:textId="77777777" w:rsidR="005F67E1" w:rsidRDefault="005F67E1" w:rsidP="00704C97">
      <w:pPr>
        <w:pStyle w:val="Sansinterligne"/>
      </w:pPr>
    </w:p>
    <w:p w14:paraId="4ECC8E20" w14:textId="77777777" w:rsidR="00084CF6" w:rsidRDefault="00084CF6" w:rsidP="00704C97">
      <w:pPr>
        <w:pStyle w:val="Sansinterligne"/>
      </w:pPr>
    </w:p>
    <w:p w14:paraId="67FDAD4B" w14:textId="77777777" w:rsidR="00084CF6" w:rsidRDefault="00084CF6" w:rsidP="00704C97">
      <w:pPr>
        <w:pStyle w:val="Sansinterligne"/>
      </w:pPr>
    </w:p>
    <w:p w14:paraId="099BBC99" w14:textId="7EDBFCCF" w:rsidR="00084CF6" w:rsidRDefault="003F67BD" w:rsidP="00704C97">
      <w:pPr>
        <w:pStyle w:val="Sansinterligne"/>
      </w:pPr>
      <w:r>
        <w:t>Annonce Plant</w:t>
      </w:r>
    </w:p>
    <w:p w14:paraId="08DF76CC" w14:textId="77777777" w:rsidR="00084CF6" w:rsidRDefault="00084CF6" w:rsidP="00704C97">
      <w:pPr>
        <w:pStyle w:val="Sansinterligne"/>
      </w:pPr>
    </w:p>
    <w:p w14:paraId="64A1E105" w14:textId="77777777" w:rsidR="00084CF6" w:rsidRDefault="00084CF6" w:rsidP="00704C97">
      <w:pPr>
        <w:pStyle w:val="Sansinterligne"/>
      </w:pPr>
    </w:p>
    <w:p w14:paraId="5CA692CD" w14:textId="2574ADF8" w:rsidR="00084CF6" w:rsidRDefault="00887E8E" w:rsidP="00887E8E">
      <w:pPr>
        <w:pStyle w:val="Sansinterligne"/>
        <w:tabs>
          <w:tab w:val="left" w:pos="5502"/>
        </w:tabs>
      </w:pPr>
      <w:r>
        <w:tab/>
      </w:r>
    </w:p>
    <w:p w14:paraId="1939AE95" w14:textId="77777777" w:rsidR="00084CF6" w:rsidRDefault="00084CF6" w:rsidP="00704C97">
      <w:pPr>
        <w:pStyle w:val="Sansinterligne"/>
      </w:pPr>
    </w:p>
    <w:p w14:paraId="5F063C39" w14:textId="77777777" w:rsidR="00084CF6" w:rsidRDefault="00084CF6" w:rsidP="00704C97">
      <w:pPr>
        <w:pStyle w:val="Sansinterligne"/>
      </w:pPr>
    </w:p>
    <w:p w14:paraId="18F5FC46" w14:textId="77777777" w:rsidR="00084CF6" w:rsidRDefault="00084CF6" w:rsidP="00704C97">
      <w:pPr>
        <w:pStyle w:val="Sansinterligne"/>
      </w:pPr>
    </w:p>
    <w:p w14:paraId="40A2B237" w14:textId="77777777" w:rsidR="005F67E1" w:rsidRDefault="005F67E1" w:rsidP="00704C97">
      <w:pPr>
        <w:pStyle w:val="Sansinterligne"/>
      </w:pPr>
    </w:p>
    <w:p w14:paraId="59153C3D" w14:textId="77777777" w:rsidR="00D123A4" w:rsidRDefault="00D123A4" w:rsidP="00704C97">
      <w:pPr>
        <w:pStyle w:val="Sansinterligne"/>
      </w:pPr>
    </w:p>
    <w:p w14:paraId="19F54552" w14:textId="77777777" w:rsidR="00D123A4" w:rsidRDefault="00D123A4" w:rsidP="00704C97">
      <w:pPr>
        <w:pStyle w:val="Sansinterligne"/>
      </w:pPr>
    </w:p>
    <w:p w14:paraId="79E08B9B" w14:textId="77777777" w:rsidR="0025587A" w:rsidRDefault="0025587A" w:rsidP="00704C97">
      <w:pPr>
        <w:pStyle w:val="Sansinterligne"/>
      </w:pPr>
    </w:p>
    <w:p w14:paraId="67A637C2" w14:textId="77777777" w:rsidR="00AD4803" w:rsidRDefault="00AD4803" w:rsidP="00704C97">
      <w:pPr>
        <w:pStyle w:val="Sansinterligne"/>
      </w:pPr>
    </w:p>
    <w:p w14:paraId="2F61F878" w14:textId="77777777" w:rsidR="009D2983" w:rsidRPr="005F54D1" w:rsidRDefault="009D2983" w:rsidP="00704C97">
      <w:pPr>
        <w:pStyle w:val="Sansinterligne"/>
      </w:pPr>
    </w:p>
    <w:p w14:paraId="559E44CE" w14:textId="3A90B2EA" w:rsidR="00370E99" w:rsidRDefault="00370E99" w:rsidP="00861F3B">
      <w:pPr>
        <w:pStyle w:val="Titre1"/>
      </w:pPr>
      <w:bookmarkStart w:id="9" w:name="_Toc174348264"/>
      <w:bookmarkStart w:id="10" w:name="_Hlk173688561"/>
      <w:r w:rsidRPr="005F54D1">
        <w:t>Environnement</w:t>
      </w:r>
      <w:bookmarkEnd w:id="9"/>
      <w:r w:rsidRPr="005F54D1">
        <w:t xml:space="preserve"> </w:t>
      </w:r>
    </w:p>
    <w:bookmarkEnd w:id="10"/>
    <w:p w14:paraId="645B27D7" w14:textId="77777777" w:rsidR="009877B7" w:rsidRPr="009877B7" w:rsidRDefault="009877B7" w:rsidP="009877B7">
      <w:pPr>
        <w:pStyle w:val="Sansinterligne"/>
      </w:pPr>
    </w:p>
    <w:p w14:paraId="44A8CB44" w14:textId="12BE10DE" w:rsidR="00C56143" w:rsidRPr="00C56143" w:rsidRDefault="005F54D1" w:rsidP="00C56143">
      <w:pPr>
        <w:pStyle w:val="Titre2"/>
      </w:pPr>
      <w:bookmarkStart w:id="11" w:name="_Toc174348265"/>
      <w:r w:rsidRPr="005F54D1">
        <w:t>Structurel</w:t>
      </w:r>
      <w:bookmarkEnd w:id="11"/>
    </w:p>
    <w:p w14:paraId="1171253C" w14:textId="5279B3CC" w:rsidR="007E4D22" w:rsidRPr="00C77617" w:rsidRDefault="00EE555D" w:rsidP="00C77617">
      <w:pPr>
        <w:pStyle w:val="Sansinterligne"/>
        <w:rPr>
          <w:szCs w:val="20"/>
        </w:rPr>
      </w:pPr>
      <w:r>
        <w:rPr>
          <w:szCs w:val="20"/>
        </w:rPr>
        <w:t xml:space="preserve">Fondée en 2004, </w:t>
      </w:r>
      <w:r w:rsidR="009877B7" w:rsidRPr="00C77617">
        <w:rPr>
          <w:szCs w:val="20"/>
        </w:rPr>
        <w:t xml:space="preserve">EVERDYN </w:t>
      </w:r>
      <w:r w:rsidR="007E4D22" w:rsidRPr="00C77617">
        <w:rPr>
          <w:szCs w:val="20"/>
        </w:rPr>
        <w:t>est une PME de 18 salari</w:t>
      </w:r>
      <w:r w:rsidR="002A7CBD">
        <w:rPr>
          <w:szCs w:val="20"/>
        </w:rPr>
        <w:t>és</w:t>
      </w:r>
      <w:r w:rsidR="007E4D22" w:rsidRPr="00C77617">
        <w:rPr>
          <w:szCs w:val="20"/>
        </w:rPr>
        <w:t xml:space="preserve"> domicili</w:t>
      </w:r>
      <w:r w:rsidR="002A7CBD">
        <w:rPr>
          <w:szCs w:val="20"/>
        </w:rPr>
        <w:t>é</w:t>
      </w:r>
      <w:r w:rsidR="007E4D22" w:rsidRPr="00C77617">
        <w:rPr>
          <w:szCs w:val="20"/>
        </w:rPr>
        <w:t xml:space="preserve"> à Aix en Provence mais présente dans tout</w:t>
      </w:r>
      <w:r w:rsidR="002A7CBD">
        <w:rPr>
          <w:szCs w:val="20"/>
        </w:rPr>
        <w:t>e</w:t>
      </w:r>
      <w:r w:rsidR="007E4D22" w:rsidRPr="00C77617">
        <w:rPr>
          <w:szCs w:val="20"/>
        </w:rPr>
        <w:t xml:space="preserve"> la France grâce </w:t>
      </w:r>
      <w:r w:rsidR="002A7CBD">
        <w:rPr>
          <w:szCs w:val="20"/>
        </w:rPr>
        <w:t>à</w:t>
      </w:r>
      <w:r w:rsidR="007E4D22" w:rsidRPr="00C77617">
        <w:rPr>
          <w:szCs w:val="20"/>
        </w:rPr>
        <w:t xml:space="preserve"> son réseau de </w:t>
      </w:r>
      <w:r w:rsidR="00135D8E" w:rsidRPr="00C77617">
        <w:rPr>
          <w:szCs w:val="20"/>
        </w:rPr>
        <w:t>5</w:t>
      </w:r>
      <w:r w:rsidR="007E4D22" w:rsidRPr="00C77617">
        <w:rPr>
          <w:szCs w:val="20"/>
        </w:rPr>
        <w:t xml:space="preserve"> </w:t>
      </w:r>
      <w:r w:rsidR="007E4D22" w:rsidRPr="002A7CBD">
        <w:rPr>
          <w:color w:val="FF0000"/>
          <w:szCs w:val="20"/>
        </w:rPr>
        <w:t>agences</w:t>
      </w:r>
      <w:r w:rsidR="002A7CBD" w:rsidRPr="002A7CBD">
        <w:rPr>
          <w:color w:val="FF0000"/>
          <w:szCs w:val="20"/>
        </w:rPr>
        <w:t xml:space="preserve"> (….)</w:t>
      </w:r>
      <w:r w:rsidR="007E4D22" w:rsidRPr="002A7CBD">
        <w:rPr>
          <w:color w:val="FF0000"/>
          <w:szCs w:val="20"/>
        </w:rPr>
        <w:t xml:space="preserve">. </w:t>
      </w:r>
      <w:r w:rsidR="007E4D22" w:rsidRPr="00C77617">
        <w:rPr>
          <w:szCs w:val="20"/>
        </w:rPr>
        <w:t xml:space="preserve">Ces agences ne sont pas réparties en centre de profit, il n’y a donc pas de concurrence entre </w:t>
      </w:r>
      <w:r w:rsidR="00135D8E" w:rsidRPr="00C77617">
        <w:rPr>
          <w:szCs w:val="20"/>
        </w:rPr>
        <w:t>elle</w:t>
      </w:r>
      <w:r w:rsidR="007E4D22" w:rsidRPr="00C77617">
        <w:rPr>
          <w:szCs w:val="20"/>
        </w:rPr>
        <w:t>.</w:t>
      </w:r>
    </w:p>
    <w:p w14:paraId="3F38C77D" w14:textId="77777777" w:rsidR="00282E5C" w:rsidRPr="00C77617" w:rsidRDefault="00282E5C" w:rsidP="00C77617">
      <w:pPr>
        <w:pStyle w:val="Sansinterligne"/>
        <w:rPr>
          <w:szCs w:val="20"/>
        </w:rPr>
      </w:pPr>
    </w:p>
    <w:p w14:paraId="3A99EE99" w14:textId="1317CB41" w:rsidR="00084CF6" w:rsidRPr="00C77617" w:rsidRDefault="00282E5C" w:rsidP="00C77617">
      <w:pPr>
        <w:pStyle w:val="Sansinterligne"/>
        <w:rPr>
          <w:szCs w:val="20"/>
        </w:rPr>
      </w:pPr>
      <w:r w:rsidRPr="00C77617">
        <w:rPr>
          <w:szCs w:val="20"/>
        </w:rPr>
        <w:t xml:space="preserve">EVERDYN évolue dans </w:t>
      </w:r>
      <w:r w:rsidR="00AF7543" w:rsidRPr="00C77617">
        <w:rPr>
          <w:szCs w:val="20"/>
        </w:rPr>
        <w:t>deux domaines</w:t>
      </w:r>
      <w:r w:rsidRPr="00C77617">
        <w:rPr>
          <w:szCs w:val="20"/>
        </w:rPr>
        <w:t xml:space="preserve"> d’activité. La première, leur principale activité présente au sein des 5 agences, est l’intégration</w:t>
      </w:r>
      <w:r w:rsidR="00AD2462">
        <w:rPr>
          <w:szCs w:val="20"/>
        </w:rPr>
        <w:t xml:space="preserve">, </w:t>
      </w:r>
      <w:r w:rsidRPr="00C77617">
        <w:rPr>
          <w:szCs w:val="20"/>
        </w:rPr>
        <w:t>réparation</w:t>
      </w:r>
      <w:r w:rsidR="00AD2462">
        <w:rPr>
          <w:szCs w:val="20"/>
        </w:rPr>
        <w:t xml:space="preserve"> et supervision</w:t>
      </w:r>
      <w:r w:rsidRPr="00C77617">
        <w:rPr>
          <w:szCs w:val="20"/>
        </w:rPr>
        <w:t xml:space="preserve"> de système. Ils sont </w:t>
      </w:r>
      <w:r w:rsidR="00AD2462" w:rsidRPr="00C77617">
        <w:rPr>
          <w:szCs w:val="20"/>
        </w:rPr>
        <w:t>capables</w:t>
      </w:r>
      <w:r w:rsidRPr="00C77617">
        <w:rPr>
          <w:szCs w:val="20"/>
        </w:rPr>
        <w:t xml:space="preserve"> de concevoir, programmer, démarrer la plupart des systèmes automatisés du monde industriel.</w:t>
      </w:r>
    </w:p>
    <w:p w14:paraId="1B77AF87" w14:textId="7C87BABA" w:rsidR="0033734C" w:rsidRPr="00C77617" w:rsidRDefault="0033734C" w:rsidP="00C77617">
      <w:pPr>
        <w:pStyle w:val="Sansinterligne"/>
        <w:rPr>
          <w:szCs w:val="20"/>
        </w:rPr>
      </w:pPr>
      <w:r w:rsidRPr="00C77617">
        <w:rPr>
          <w:szCs w:val="20"/>
        </w:rPr>
        <w:t>Leur second domaine d'activités, présent seulement au sein de l’agence d’Aix-en-Provence, est le développement de logiciels. Ils développent des logiciels industriels pour les utilisateurs d'AVEVA Software. Leur produit majeur est le logiciel</w:t>
      </w:r>
      <w:r w:rsidR="00282E5C" w:rsidRPr="00C77617">
        <w:rPr>
          <w:szCs w:val="20"/>
        </w:rPr>
        <w:t xml:space="preserve"> et Interface de programmation d’application </w:t>
      </w:r>
      <w:r w:rsidRPr="00C77617">
        <w:rPr>
          <w:szCs w:val="20"/>
        </w:rPr>
        <w:t>ALPANA</w:t>
      </w:r>
      <w:r w:rsidR="00282E5C" w:rsidRPr="00C77617">
        <w:rPr>
          <w:szCs w:val="20"/>
        </w:rPr>
        <w:t xml:space="preserve">. Elle </w:t>
      </w:r>
      <w:r w:rsidRPr="00C77617">
        <w:rPr>
          <w:szCs w:val="20"/>
        </w:rPr>
        <w:t xml:space="preserve">permet de faire du </w:t>
      </w:r>
      <w:r w:rsidR="00282E5C" w:rsidRPr="00C77617">
        <w:rPr>
          <w:szCs w:val="20"/>
        </w:rPr>
        <w:t>« </w:t>
      </w:r>
      <w:r w:rsidRPr="00C77617">
        <w:rPr>
          <w:szCs w:val="20"/>
        </w:rPr>
        <w:t>Dashboard</w:t>
      </w:r>
      <w:r w:rsidR="00282E5C" w:rsidRPr="00C77617">
        <w:rPr>
          <w:szCs w:val="20"/>
        </w:rPr>
        <w:t xml:space="preserve"> ». Elle est </w:t>
      </w:r>
      <w:r w:rsidR="002A7CBD">
        <w:rPr>
          <w:szCs w:val="20"/>
        </w:rPr>
        <w:t xml:space="preserve">également </w:t>
      </w:r>
      <w:r w:rsidR="00282E5C" w:rsidRPr="00C77617">
        <w:rPr>
          <w:szCs w:val="20"/>
        </w:rPr>
        <w:t xml:space="preserve">capable de </w:t>
      </w:r>
      <w:r w:rsidRPr="00C77617">
        <w:rPr>
          <w:szCs w:val="20"/>
        </w:rPr>
        <w:t>s'interface</w:t>
      </w:r>
      <w:r w:rsidR="002A7CBD">
        <w:rPr>
          <w:szCs w:val="20"/>
        </w:rPr>
        <w:t>r</w:t>
      </w:r>
      <w:r w:rsidRPr="00C77617">
        <w:rPr>
          <w:szCs w:val="20"/>
        </w:rPr>
        <w:t xml:space="preserve"> avec </w:t>
      </w:r>
      <w:r w:rsidR="00282E5C" w:rsidRPr="00C77617">
        <w:rPr>
          <w:szCs w:val="20"/>
        </w:rPr>
        <w:t>toutes</w:t>
      </w:r>
      <w:r w:rsidRPr="00C77617">
        <w:rPr>
          <w:szCs w:val="20"/>
        </w:rPr>
        <w:t xml:space="preserve"> les sources de donnée</w:t>
      </w:r>
      <w:r w:rsidR="002A7CBD">
        <w:rPr>
          <w:szCs w:val="20"/>
        </w:rPr>
        <w:t>s</w:t>
      </w:r>
      <w:r w:rsidRPr="00C77617">
        <w:rPr>
          <w:szCs w:val="20"/>
        </w:rPr>
        <w:t xml:space="preserve"> possibles et permet aux industriel</w:t>
      </w:r>
      <w:r w:rsidR="002A7CBD">
        <w:rPr>
          <w:szCs w:val="20"/>
        </w:rPr>
        <w:t>s</w:t>
      </w:r>
      <w:r w:rsidRPr="00C77617">
        <w:rPr>
          <w:szCs w:val="20"/>
        </w:rPr>
        <w:t xml:space="preserve"> de monitorer leurs chaines de production</w:t>
      </w:r>
      <w:r w:rsidR="0071596C">
        <w:rPr>
          <w:szCs w:val="20"/>
        </w:rPr>
        <w:t xml:space="preserve">, </w:t>
      </w:r>
      <w:r w:rsidRPr="00C77617">
        <w:rPr>
          <w:szCs w:val="20"/>
        </w:rPr>
        <w:t>de partage</w:t>
      </w:r>
      <w:r w:rsidR="0071596C">
        <w:rPr>
          <w:szCs w:val="20"/>
        </w:rPr>
        <w:t>r</w:t>
      </w:r>
      <w:r w:rsidRPr="00C77617">
        <w:rPr>
          <w:szCs w:val="20"/>
        </w:rPr>
        <w:t xml:space="preserve"> et visualis</w:t>
      </w:r>
      <w:r w:rsidR="0071596C">
        <w:rPr>
          <w:szCs w:val="20"/>
        </w:rPr>
        <w:t xml:space="preserve">er </w:t>
      </w:r>
      <w:r w:rsidRPr="00C77617">
        <w:rPr>
          <w:szCs w:val="20"/>
        </w:rPr>
        <w:t xml:space="preserve">ces tableaux de </w:t>
      </w:r>
      <w:r w:rsidR="00282E5C" w:rsidRPr="00C77617">
        <w:rPr>
          <w:szCs w:val="20"/>
        </w:rPr>
        <w:t>bord</w:t>
      </w:r>
      <w:r w:rsidR="0071596C">
        <w:rPr>
          <w:szCs w:val="20"/>
        </w:rPr>
        <w:t>s</w:t>
      </w:r>
      <w:r w:rsidRPr="00C77617">
        <w:rPr>
          <w:szCs w:val="20"/>
        </w:rPr>
        <w:t xml:space="preserve"> sur tou</w:t>
      </w:r>
      <w:r w:rsidR="0071596C">
        <w:rPr>
          <w:szCs w:val="20"/>
        </w:rPr>
        <w:t>t</w:t>
      </w:r>
      <w:r w:rsidRPr="00C77617">
        <w:rPr>
          <w:szCs w:val="20"/>
        </w:rPr>
        <w:t xml:space="preserve"> type </w:t>
      </w:r>
      <w:r w:rsidR="00282E5C" w:rsidRPr="00C77617">
        <w:rPr>
          <w:szCs w:val="20"/>
        </w:rPr>
        <w:t>de support électronique</w:t>
      </w:r>
      <w:r w:rsidRPr="00C77617">
        <w:rPr>
          <w:szCs w:val="20"/>
        </w:rPr>
        <w:t>.</w:t>
      </w:r>
    </w:p>
    <w:p w14:paraId="78730AD9" w14:textId="77777777" w:rsidR="00084CF6" w:rsidRPr="00C77617" w:rsidRDefault="00084CF6" w:rsidP="00C77617">
      <w:pPr>
        <w:pStyle w:val="Sansinterligne"/>
        <w:rPr>
          <w:szCs w:val="20"/>
        </w:rPr>
      </w:pPr>
    </w:p>
    <w:p w14:paraId="0037BED3" w14:textId="36842D11" w:rsidR="00AE1901" w:rsidRDefault="00EE555D" w:rsidP="00C77617">
      <w:pPr>
        <w:pStyle w:val="Sansinterligne"/>
        <w:rPr>
          <w:szCs w:val="20"/>
        </w:rPr>
      </w:pPr>
      <w:r>
        <w:rPr>
          <w:szCs w:val="20"/>
        </w:rPr>
        <w:t xml:space="preserve">Crée en 2007, </w:t>
      </w:r>
      <w:r w:rsidR="0071596C">
        <w:rPr>
          <w:szCs w:val="20"/>
        </w:rPr>
        <w:t>l</w:t>
      </w:r>
      <w:r w:rsidR="00974B3A" w:rsidRPr="00C77617">
        <w:rPr>
          <w:szCs w:val="20"/>
        </w:rPr>
        <w:t>’agence de Tours</w:t>
      </w:r>
      <w:r w:rsidR="0071596C">
        <w:rPr>
          <w:szCs w:val="20"/>
        </w:rPr>
        <w:t>,</w:t>
      </w:r>
      <w:r w:rsidR="00EE3CF3" w:rsidRPr="00C77617">
        <w:rPr>
          <w:szCs w:val="20"/>
        </w:rPr>
        <w:t xml:space="preserve"> où j'ai effectué mon stage</w:t>
      </w:r>
      <w:r w:rsidR="0071596C">
        <w:rPr>
          <w:szCs w:val="20"/>
        </w:rPr>
        <w:t>,</w:t>
      </w:r>
      <w:r w:rsidR="00EE3CF3" w:rsidRPr="00C77617">
        <w:rPr>
          <w:szCs w:val="20"/>
        </w:rPr>
        <w:t xml:space="preserve"> travaille uniquement dans l'intégration</w:t>
      </w:r>
      <w:r>
        <w:rPr>
          <w:szCs w:val="20"/>
        </w:rPr>
        <w:t xml:space="preserve">, la supervision et </w:t>
      </w:r>
      <w:r w:rsidR="0071596C">
        <w:rPr>
          <w:szCs w:val="20"/>
        </w:rPr>
        <w:t xml:space="preserve">la </w:t>
      </w:r>
      <w:r>
        <w:rPr>
          <w:szCs w:val="20"/>
        </w:rPr>
        <w:t>réparation</w:t>
      </w:r>
      <w:r w:rsidR="00EE3CF3" w:rsidRPr="00C77617">
        <w:rPr>
          <w:szCs w:val="20"/>
        </w:rPr>
        <w:t xml:space="preserve"> de systèmes</w:t>
      </w:r>
      <w:r w:rsidR="00974B3A" w:rsidRPr="00C77617">
        <w:rPr>
          <w:szCs w:val="20"/>
        </w:rPr>
        <w:t>. L</w:t>
      </w:r>
      <w:r w:rsidR="00EE3CF3" w:rsidRPr="00C77617">
        <w:rPr>
          <w:szCs w:val="20"/>
        </w:rPr>
        <w:t xml:space="preserve">'ensemble des collaborateurs de Tours sont des automaticiens. </w:t>
      </w:r>
    </w:p>
    <w:p w14:paraId="2FCAA4EE" w14:textId="46DB3EEB" w:rsidR="00DC4318" w:rsidRPr="00C77617" w:rsidRDefault="00EE3CF3" w:rsidP="00C77617">
      <w:pPr>
        <w:pStyle w:val="Sansinterligne"/>
        <w:rPr>
          <w:szCs w:val="20"/>
        </w:rPr>
      </w:pPr>
      <w:r w:rsidRPr="00C77617">
        <w:rPr>
          <w:szCs w:val="20"/>
        </w:rPr>
        <w:t>Il travaille pour des vendeurs de matériel industriel</w:t>
      </w:r>
      <w:r w:rsidR="00E2039F" w:rsidRPr="00C77617">
        <w:rPr>
          <w:szCs w:val="20"/>
        </w:rPr>
        <w:t>.</w:t>
      </w:r>
      <w:r w:rsidRPr="00C77617">
        <w:rPr>
          <w:szCs w:val="20"/>
        </w:rPr>
        <w:t xml:space="preserve"> </w:t>
      </w:r>
      <w:r w:rsidR="00E2039F" w:rsidRPr="00C77617">
        <w:rPr>
          <w:szCs w:val="20"/>
        </w:rPr>
        <w:t>L</w:t>
      </w:r>
      <w:r w:rsidRPr="00C77617">
        <w:rPr>
          <w:szCs w:val="20"/>
        </w:rPr>
        <w:t>eur rôle est</w:t>
      </w:r>
      <w:r w:rsidR="00E2039F" w:rsidRPr="00C77617">
        <w:rPr>
          <w:szCs w:val="20"/>
        </w:rPr>
        <w:t xml:space="preserve">, </w:t>
      </w:r>
      <w:r w:rsidRPr="00C77617">
        <w:rPr>
          <w:szCs w:val="20"/>
        </w:rPr>
        <w:t xml:space="preserve">une fois </w:t>
      </w:r>
      <w:r w:rsidR="00E2039F" w:rsidRPr="00C77617">
        <w:rPr>
          <w:szCs w:val="20"/>
        </w:rPr>
        <w:t xml:space="preserve">le matériel livré à </w:t>
      </w:r>
      <w:r w:rsidRPr="00C77617">
        <w:rPr>
          <w:szCs w:val="20"/>
        </w:rPr>
        <w:t>l'entreprise</w:t>
      </w:r>
      <w:r w:rsidR="00974B3A" w:rsidRPr="00C77617">
        <w:rPr>
          <w:szCs w:val="20"/>
        </w:rPr>
        <w:t xml:space="preserve"> acheteuse</w:t>
      </w:r>
      <w:r w:rsidR="00E2039F" w:rsidRPr="00C77617">
        <w:rPr>
          <w:szCs w:val="20"/>
        </w:rPr>
        <w:t>, intégrer</w:t>
      </w:r>
      <w:r w:rsidRPr="00C77617">
        <w:rPr>
          <w:szCs w:val="20"/>
        </w:rPr>
        <w:t xml:space="preserve"> </w:t>
      </w:r>
      <w:r w:rsidR="00974B3A" w:rsidRPr="00C77617">
        <w:rPr>
          <w:szCs w:val="20"/>
        </w:rPr>
        <w:t>l’</w:t>
      </w:r>
      <w:r w:rsidRPr="00C77617">
        <w:rPr>
          <w:szCs w:val="20"/>
        </w:rPr>
        <w:t xml:space="preserve">automatisation du </w:t>
      </w:r>
      <w:r w:rsidR="00974B3A" w:rsidRPr="00C77617">
        <w:rPr>
          <w:szCs w:val="20"/>
        </w:rPr>
        <w:t xml:space="preserve">nouveau </w:t>
      </w:r>
      <w:r w:rsidRPr="00C77617">
        <w:rPr>
          <w:szCs w:val="20"/>
        </w:rPr>
        <w:t xml:space="preserve">système </w:t>
      </w:r>
      <w:r w:rsidR="00974B3A" w:rsidRPr="00C77617">
        <w:rPr>
          <w:szCs w:val="20"/>
        </w:rPr>
        <w:t xml:space="preserve">et </w:t>
      </w:r>
      <w:r w:rsidR="00E2039F" w:rsidRPr="00C77617">
        <w:rPr>
          <w:szCs w:val="20"/>
        </w:rPr>
        <w:t xml:space="preserve">gérer </w:t>
      </w:r>
      <w:r w:rsidR="00974B3A" w:rsidRPr="00C77617">
        <w:rPr>
          <w:szCs w:val="20"/>
        </w:rPr>
        <w:t>l’</w:t>
      </w:r>
      <w:r w:rsidR="004065F3" w:rsidRPr="00C77617">
        <w:rPr>
          <w:szCs w:val="20"/>
        </w:rPr>
        <w:t>interfaçage</w:t>
      </w:r>
      <w:r w:rsidR="00974B3A" w:rsidRPr="00C77617">
        <w:rPr>
          <w:szCs w:val="20"/>
        </w:rPr>
        <w:t xml:space="preserve"> avec le reste de la chaine de production</w:t>
      </w:r>
      <w:r w:rsidR="00E2039F" w:rsidRPr="00C77617">
        <w:rPr>
          <w:szCs w:val="20"/>
        </w:rPr>
        <w:t>.</w:t>
      </w:r>
      <w:r w:rsidRPr="00C77617">
        <w:rPr>
          <w:szCs w:val="20"/>
        </w:rPr>
        <w:t xml:space="preserve"> </w:t>
      </w:r>
      <w:r w:rsidR="00E625F0" w:rsidRPr="00C77617">
        <w:rPr>
          <w:szCs w:val="20"/>
        </w:rPr>
        <w:t xml:space="preserve">Dans ce cadre </w:t>
      </w:r>
      <w:r w:rsidR="004065F3" w:rsidRPr="00C77617">
        <w:rPr>
          <w:szCs w:val="20"/>
        </w:rPr>
        <w:t xml:space="preserve">EVERDYN </w:t>
      </w:r>
      <w:r w:rsidR="00E625F0" w:rsidRPr="00C77617">
        <w:rPr>
          <w:szCs w:val="20"/>
        </w:rPr>
        <w:t xml:space="preserve">travaille régulièrement pour </w:t>
      </w:r>
      <w:r w:rsidRPr="00C77617">
        <w:rPr>
          <w:szCs w:val="20"/>
        </w:rPr>
        <w:t>CIAM PAKE</w:t>
      </w:r>
      <w:r w:rsidR="004065F3" w:rsidRPr="00C77617">
        <w:rPr>
          <w:szCs w:val="20"/>
        </w:rPr>
        <w:t>, spécialiste dans la conception de systèmes de convoyage de contenants</w:t>
      </w:r>
      <w:r w:rsidR="00E625F0" w:rsidRPr="00C77617">
        <w:rPr>
          <w:szCs w:val="20"/>
        </w:rPr>
        <w:t xml:space="preserve">. Actuellement ils travaillent ensemble à l'intégration </w:t>
      </w:r>
      <w:r w:rsidR="00AE1901" w:rsidRPr="00C77617">
        <w:rPr>
          <w:szCs w:val="20"/>
        </w:rPr>
        <w:t>d’un système</w:t>
      </w:r>
      <w:r w:rsidRPr="00C77617">
        <w:rPr>
          <w:szCs w:val="20"/>
        </w:rPr>
        <w:t xml:space="preserve"> de convoyeurs </w:t>
      </w:r>
      <w:r w:rsidR="00E625F0" w:rsidRPr="00C77617">
        <w:rPr>
          <w:szCs w:val="20"/>
        </w:rPr>
        <w:t>à l’entreprise</w:t>
      </w:r>
      <w:r w:rsidRPr="00C77617">
        <w:rPr>
          <w:szCs w:val="20"/>
        </w:rPr>
        <w:t xml:space="preserve"> Laiterie de Saint-Denis-de-l'Hôtel.</w:t>
      </w:r>
    </w:p>
    <w:p w14:paraId="340FEA53" w14:textId="75889BF1" w:rsidR="00084CF6" w:rsidRPr="00C77617" w:rsidRDefault="00E625F0" w:rsidP="00C77617">
      <w:pPr>
        <w:pStyle w:val="Sansinterligne"/>
        <w:rPr>
          <w:szCs w:val="20"/>
        </w:rPr>
      </w:pPr>
      <w:r w:rsidRPr="00C77617">
        <w:rPr>
          <w:szCs w:val="20"/>
        </w:rPr>
        <w:t>I</w:t>
      </w:r>
      <w:r w:rsidR="00EE3CF3" w:rsidRPr="00C77617">
        <w:rPr>
          <w:szCs w:val="20"/>
        </w:rPr>
        <w:t>ls ont également des clients</w:t>
      </w:r>
      <w:r w:rsidR="00AE1901">
        <w:rPr>
          <w:szCs w:val="20"/>
        </w:rPr>
        <w:t xml:space="preserve"> </w:t>
      </w:r>
      <w:r w:rsidR="00AE1901" w:rsidRPr="00C77617">
        <w:rPr>
          <w:szCs w:val="20"/>
        </w:rPr>
        <w:t>pour des</w:t>
      </w:r>
      <w:r w:rsidR="00EE3CF3" w:rsidRPr="00C77617">
        <w:rPr>
          <w:szCs w:val="20"/>
        </w:rPr>
        <w:t xml:space="preserve"> directs</w:t>
      </w:r>
      <w:r w:rsidR="00AE1901">
        <w:rPr>
          <w:szCs w:val="20"/>
        </w:rPr>
        <w:t xml:space="preserve">, </w:t>
      </w:r>
      <w:r w:rsidR="00EE3CF3" w:rsidRPr="00C77617">
        <w:rPr>
          <w:szCs w:val="20"/>
        </w:rPr>
        <w:t xml:space="preserve">c'est-à-dire qu'ils travaillent chez </w:t>
      </w:r>
      <w:r w:rsidR="00827749" w:rsidRPr="00C77617">
        <w:rPr>
          <w:szCs w:val="20"/>
        </w:rPr>
        <w:t xml:space="preserve">eux sur la </w:t>
      </w:r>
      <w:r w:rsidR="00AE1901">
        <w:rPr>
          <w:szCs w:val="20"/>
        </w:rPr>
        <w:t>supervision</w:t>
      </w:r>
      <w:r w:rsidR="00827749" w:rsidRPr="00C77617">
        <w:rPr>
          <w:szCs w:val="20"/>
        </w:rPr>
        <w:t xml:space="preserve"> et le développement de l'automatisation de leur système. O</w:t>
      </w:r>
      <w:r w:rsidR="00EE3CF3" w:rsidRPr="00C77617">
        <w:rPr>
          <w:szCs w:val="20"/>
        </w:rPr>
        <w:t xml:space="preserve">n peut citer par exemple </w:t>
      </w:r>
      <w:r w:rsidR="00282E5C" w:rsidRPr="00C77617">
        <w:rPr>
          <w:szCs w:val="20"/>
        </w:rPr>
        <w:t>l’</w:t>
      </w:r>
      <w:r w:rsidR="00EE3CF3" w:rsidRPr="00C77617">
        <w:rPr>
          <w:szCs w:val="20"/>
        </w:rPr>
        <w:t xml:space="preserve">entreprise SKF ou </w:t>
      </w:r>
      <w:r w:rsidR="00827749" w:rsidRPr="00C77617">
        <w:rPr>
          <w:szCs w:val="20"/>
        </w:rPr>
        <w:t>STMicroelectronics</w:t>
      </w:r>
      <w:r w:rsidR="00EE3CF3" w:rsidRPr="00C77617">
        <w:rPr>
          <w:szCs w:val="20"/>
        </w:rPr>
        <w:t>.</w:t>
      </w:r>
    </w:p>
    <w:p w14:paraId="525CD35C" w14:textId="77777777" w:rsidR="00084CF6" w:rsidRDefault="00084CF6" w:rsidP="009877B7">
      <w:pPr>
        <w:pStyle w:val="Sansinterligne"/>
        <w:rPr>
          <w:szCs w:val="20"/>
        </w:rPr>
      </w:pPr>
    </w:p>
    <w:p w14:paraId="4C00B903" w14:textId="77777777" w:rsidR="00084CF6" w:rsidRDefault="00084CF6" w:rsidP="009877B7">
      <w:pPr>
        <w:pStyle w:val="Sansinterligne"/>
        <w:rPr>
          <w:szCs w:val="20"/>
        </w:rPr>
      </w:pPr>
    </w:p>
    <w:p w14:paraId="352CF2A7" w14:textId="77777777" w:rsidR="00084CF6" w:rsidRDefault="00084CF6" w:rsidP="009877B7">
      <w:pPr>
        <w:pStyle w:val="Sansinterligne"/>
        <w:rPr>
          <w:szCs w:val="20"/>
        </w:rPr>
      </w:pPr>
    </w:p>
    <w:p w14:paraId="79214693" w14:textId="77777777" w:rsidR="00084CF6" w:rsidRDefault="00084CF6" w:rsidP="009877B7">
      <w:pPr>
        <w:pStyle w:val="Sansinterligne"/>
        <w:rPr>
          <w:szCs w:val="20"/>
        </w:rPr>
      </w:pPr>
    </w:p>
    <w:p w14:paraId="403A1B1F" w14:textId="77777777" w:rsidR="00084CF6" w:rsidRDefault="00084CF6" w:rsidP="009877B7">
      <w:pPr>
        <w:pStyle w:val="Sansinterligne"/>
        <w:rPr>
          <w:szCs w:val="20"/>
        </w:rPr>
      </w:pPr>
    </w:p>
    <w:p w14:paraId="3DD22D7B" w14:textId="77777777" w:rsidR="00084CF6" w:rsidRDefault="00084CF6" w:rsidP="009877B7">
      <w:pPr>
        <w:pStyle w:val="Sansinterligne"/>
        <w:rPr>
          <w:szCs w:val="20"/>
        </w:rPr>
      </w:pPr>
    </w:p>
    <w:p w14:paraId="28E261AC" w14:textId="77777777" w:rsidR="00084CF6" w:rsidRDefault="00084CF6" w:rsidP="009877B7">
      <w:pPr>
        <w:pStyle w:val="Sansinterligne"/>
        <w:rPr>
          <w:szCs w:val="20"/>
        </w:rPr>
      </w:pPr>
    </w:p>
    <w:p w14:paraId="126394A7" w14:textId="77777777" w:rsidR="00084CF6" w:rsidRDefault="00084CF6" w:rsidP="009877B7">
      <w:pPr>
        <w:pStyle w:val="Sansinterligne"/>
        <w:rPr>
          <w:szCs w:val="20"/>
        </w:rPr>
      </w:pPr>
    </w:p>
    <w:p w14:paraId="313D9057" w14:textId="77777777" w:rsidR="00084CF6" w:rsidRDefault="00084CF6" w:rsidP="009877B7">
      <w:pPr>
        <w:pStyle w:val="Sansinterligne"/>
        <w:rPr>
          <w:szCs w:val="20"/>
        </w:rPr>
      </w:pPr>
    </w:p>
    <w:p w14:paraId="1F4E2935" w14:textId="77777777" w:rsidR="00282E5C" w:rsidRDefault="00282E5C" w:rsidP="009877B7">
      <w:pPr>
        <w:pStyle w:val="Sansinterligne"/>
        <w:rPr>
          <w:szCs w:val="20"/>
        </w:rPr>
      </w:pPr>
    </w:p>
    <w:p w14:paraId="104A215A" w14:textId="77777777" w:rsidR="00596BC2" w:rsidRDefault="00596BC2" w:rsidP="009877B7">
      <w:pPr>
        <w:pStyle w:val="Sansinterligne"/>
        <w:rPr>
          <w:szCs w:val="20"/>
        </w:rPr>
      </w:pPr>
    </w:p>
    <w:p w14:paraId="14DF6491" w14:textId="77777777" w:rsidR="00635263" w:rsidRPr="007E4D22" w:rsidRDefault="00635263" w:rsidP="009877B7">
      <w:pPr>
        <w:pStyle w:val="Sansinterligne"/>
        <w:rPr>
          <w:szCs w:val="20"/>
        </w:rPr>
      </w:pPr>
    </w:p>
    <w:p w14:paraId="2BA55990" w14:textId="2FA1646D" w:rsidR="005F54D1" w:rsidRDefault="005F54D1" w:rsidP="005F54D1">
      <w:pPr>
        <w:pStyle w:val="Titre2"/>
      </w:pPr>
      <w:bookmarkStart w:id="12" w:name="_Toc174348266"/>
      <w:r>
        <w:t>Relationnel</w:t>
      </w:r>
      <w:bookmarkEnd w:id="12"/>
    </w:p>
    <w:p w14:paraId="40EC75DA" w14:textId="71D895E2" w:rsidR="00642DAA" w:rsidRDefault="00642DAA" w:rsidP="001C4DD9">
      <w:pPr>
        <w:pStyle w:val="Sansinterligne"/>
      </w:pPr>
      <w:r>
        <w:t>Duran</w:t>
      </w:r>
      <w:r w:rsidR="0071596C">
        <w:t>t</w:t>
      </w:r>
      <w:r>
        <w:t xml:space="preserve"> mon stage j'ai majoritairement interagi</w:t>
      </w:r>
      <w:r w:rsidR="00FB48C7">
        <w:t>t</w:t>
      </w:r>
      <w:r>
        <w:t xml:space="preserve"> avec 3 personne</w:t>
      </w:r>
      <w:r w:rsidR="00FB48C7">
        <w:t>s</w:t>
      </w:r>
      <w:r>
        <w:t>.</w:t>
      </w:r>
    </w:p>
    <w:p w14:paraId="25EA84B2" w14:textId="77777777" w:rsidR="001C4DD9" w:rsidRDefault="001C4DD9" w:rsidP="001C4DD9">
      <w:pPr>
        <w:pStyle w:val="Sansinterligne"/>
      </w:pPr>
    </w:p>
    <w:p w14:paraId="56754534" w14:textId="62AE55D7" w:rsidR="00642DAA" w:rsidRPr="00642DAA" w:rsidRDefault="00642DAA" w:rsidP="001C4DD9">
      <w:pPr>
        <w:pStyle w:val="Sansinterligne"/>
        <w:rPr>
          <w:u w:val="single"/>
        </w:rPr>
      </w:pPr>
      <w:r>
        <w:rPr>
          <w:rFonts w:cs="Arial"/>
          <w:szCs w:val="20"/>
          <w:u w:val="single"/>
        </w:rPr>
        <w:t xml:space="preserve">M. </w:t>
      </w:r>
      <w:r w:rsidRPr="00642DAA">
        <w:rPr>
          <w:rFonts w:cs="Arial"/>
          <w:szCs w:val="20"/>
          <w:u w:val="single"/>
        </w:rPr>
        <w:t xml:space="preserve">FREMONT Thomas, </w:t>
      </w:r>
      <w:r w:rsidRPr="00642DAA">
        <w:rPr>
          <w:u w:val="single"/>
        </w:rPr>
        <w:t>mon ma</w:t>
      </w:r>
      <w:r w:rsidR="0071596C">
        <w:rPr>
          <w:u w:val="single"/>
        </w:rPr>
        <w:t>î</w:t>
      </w:r>
      <w:r w:rsidRPr="00642DAA">
        <w:rPr>
          <w:u w:val="single"/>
        </w:rPr>
        <w:t>tre de stage :</w:t>
      </w:r>
    </w:p>
    <w:p w14:paraId="4A71FDA4" w14:textId="0B454B12" w:rsidR="00642DAA" w:rsidRPr="00642DAA" w:rsidRDefault="00642DAA" w:rsidP="00084CF6">
      <w:pPr>
        <w:pStyle w:val="Sansinterligne"/>
        <w:rPr>
          <w:rFonts w:cs="Arial"/>
          <w:bCs/>
          <w:szCs w:val="20"/>
        </w:rPr>
      </w:pPr>
      <w:r>
        <w:t>Automaticien de métier</w:t>
      </w:r>
      <w:r w:rsidR="00FB48C7">
        <w:t>,</w:t>
      </w:r>
      <w:r>
        <w:t xml:space="preserve"> il est actuellement </w:t>
      </w:r>
      <w:r w:rsidRPr="005F54D1">
        <w:rPr>
          <w:rFonts w:cs="Arial"/>
          <w:bCs/>
          <w:szCs w:val="20"/>
        </w:rPr>
        <w:t>Responsable</w:t>
      </w:r>
      <w:r w:rsidR="00496DDA">
        <w:rPr>
          <w:rFonts w:cs="Arial"/>
          <w:bCs/>
          <w:szCs w:val="20"/>
        </w:rPr>
        <w:t xml:space="preserve"> </w:t>
      </w:r>
      <w:r w:rsidR="00635263">
        <w:rPr>
          <w:rFonts w:cs="Arial"/>
          <w:bCs/>
          <w:szCs w:val="20"/>
        </w:rPr>
        <w:t>de l’agence de Tours</w:t>
      </w:r>
      <w:r>
        <w:rPr>
          <w:rFonts w:cs="Arial"/>
          <w:bCs/>
          <w:szCs w:val="20"/>
        </w:rPr>
        <w:t>.</w:t>
      </w:r>
      <w:r w:rsidR="0071596C">
        <w:rPr>
          <w:rFonts w:cs="Arial"/>
          <w:bCs/>
          <w:szCs w:val="20"/>
        </w:rPr>
        <w:t xml:space="preserve"> </w:t>
      </w:r>
      <w:r w:rsidR="0071596C">
        <w:t>I</w:t>
      </w:r>
      <w:r>
        <w:t>l s'occupe de la gestion</w:t>
      </w:r>
      <w:r w:rsidR="00DE7286">
        <w:t xml:space="preserve"> du personnel, de la planification </w:t>
      </w:r>
      <w:r w:rsidR="00635263">
        <w:t>des projets</w:t>
      </w:r>
      <w:r w:rsidR="00DE7286">
        <w:t xml:space="preserve"> et</w:t>
      </w:r>
      <w:r w:rsidR="00FB48C7">
        <w:t xml:space="preserve"> de</w:t>
      </w:r>
      <w:r w:rsidR="00DE7286">
        <w:t xml:space="preserve"> la répartition des </w:t>
      </w:r>
      <w:r w:rsidR="00496DDA">
        <w:t>effectif</w:t>
      </w:r>
      <w:r w:rsidR="00FB48C7">
        <w:t>s</w:t>
      </w:r>
      <w:r w:rsidR="00DE7286">
        <w:t xml:space="preserve"> chez le</w:t>
      </w:r>
      <w:r w:rsidR="00FB48C7">
        <w:t>s</w:t>
      </w:r>
      <w:r w:rsidR="00DE7286">
        <w:t xml:space="preserve"> </w:t>
      </w:r>
      <w:r w:rsidR="00496DDA">
        <w:t>diff</w:t>
      </w:r>
      <w:r w:rsidR="00FB48C7">
        <w:t>éren</w:t>
      </w:r>
      <w:r w:rsidR="0071596C">
        <w:t>t</w:t>
      </w:r>
      <w:r w:rsidR="00FB48C7">
        <w:t>s</w:t>
      </w:r>
      <w:r w:rsidR="00DE7286">
        <w:t xml:space="preserve"> client</w:t>
      </w:r>
      <w:r w:rsidR="0071596C">
        <w:t>s</w:t>
      </w:r>
      <w:r w:rsidR="00DE7286">
        <w:t xml:space="preserve">. Cela </w:t>
      </w:r>
      <w:r w:rsidR="00FB48C7">
        <w:t>occupe</w:t>
      </w:r>
      <w:r w:rsidR="00DE7286">
        <w:t xml:space="preserve"> environ</w:t>
      </w:r>
      <w:r>
        <w:t xml:space="preserve"> 10%</w:t>
      </w:r>
      <w:r w:rsidR="00FB48C7">
        <w:t xml:space="preserve"> de son activité. Le</w:t>
      </w:r>
      <w:r w:rsidR="00DE7286">
        <w:t xml:space="preserve"> reste du temps</w:t>
      </w:r>
      <w:r w:rsidR="00FB48C7">
        <w:t xml:space="preserve">, </w:t>
      </w:r>
      <w:r w:rsidR="00DE7286">
        <w:t xml:space="preserve">il exerce </w:t>
      </w:r>
      <w:r w:rsidR="00496DDA">
        <w:t>son</w:t>
      </w:r>
      <w:r w:rsidR="00DE7286">
        <w:t xml:space="preserve"> métier d’</w:t>
      </w:r>
      <w:r w:rsidR="00496DDA">
        <w:t>automaticien</w:t>
      </w:r>
      <w:r w:rsidR="00DE7286">
        <w:t xml:space="preserve"> et </w:t>
      </w:r>
      <w:r w:rsidR="00496DDA">
        <w:t xml:space="preserve">conseille éventuellement les </w:t>
      </w:r>
      <w:r w:rsidR="00FB48C7">
        <w:t>autres</w:t>
      </w:r>
      <w:r w:rsidR="00496DDA">
        <w:t xml:space="preserve"> collaborateur</w:t>
      </w:r>
      <w:r w:rsidR="00FB48C7">
        <w:t>s</w:t>
      </w:r>
      <w:r w:rsidR="00496DDA">
        <w:t xml:space="preserve"> grâce à l’expérience qu’il a pu accumuler </w:t>
      </w:r>
      <w:r w:rsidR="00FB48C7">
        <w:t>depuis son arrivée</w:t>
      </w:r>
      <w:r w:rsidR="00496DDA">
        <w:t xml:space="preserve"> au sein de la société</w:t>
      </w:r>
      <w:r w:rsidR="00FB48C7">
        <w:t xml:space="preserve"> en 2008</w:t>
      </w:r>
      <w:r w:rsidR="00496DDA">
        <w:t xml:space="preserve">. </w:t>
      </w:r>
    </w:p>
    <w:p w14:paraId="121C676E" w14:textId="0736C2A6" w:rsidR="00642DAA" w:rsidRDefault="00FB48C7" w:rsidP="001C4DD9">
      <w:pPr>
        <w:pStyle w:val="Sansinterligne"/>
      </w:pPr>
      <w:r>
        <w:t>I</w:t>
      </w:r>
      <w:r w:rsidR="00642DAA">
        <w:t>l a ét</w:t>
      </w:r>
      <w:r>
        <w:t>é</w:t>
      </w:r>
      <w:r w:rsidR="00642DAA">
        <w:t xml:space="preserve"> là pour m’introduire dans l’entreprise, me fournir le matériel nécessaire </w:t>
      </w:r>
      <w:r w:rsidR="00496DDA">
        <w:t>à</w:t>
      </w:r>
      <w:r w:rsidR="00642DAA">
        <w:t xml:space="preserve"> mon travail ainsi que répondre à mes diff</w:t>
      </w:r>
      <w:r>
        <w:t>érentes</w:t>
      </w:r>
      <w:r w:rsidR="00642DAA">
        <w:t xml:space="preserve"> question</w:t>
      </w:r>
      <w:r>
        <w:t>s</w:t>
      </w:r>
      <w:r w:rsidR="00642DAA">
        <w:t xml:space="preserve"> sur l’organisation de l’entreprise.</w:t>
      </w:r>
      <w:r w:rsidR="00496DDA">
        <w:t xml:space="preserve"> Il </w:t>
      </w:r>
      <w:r>
        <w:t xml:space="preserve">a </w:t>
      </w:r>
      <w:r w:rsidR="00496DDA">
        <w:t>été également là pour vérifier que je n’étai</w:t>
      </w:r>
      <w:r>
        <w:t>s</w:t>
      </w:r>
      <w:r w:rsidR="00496DDA">
        <w:t xml:space="preserve"> pas en difficulté dans la réalisation de mon stage.</w:t>
      </w:r>
    </w:p>
    <w:p w14:paraId="33BF1E7D" w14:textId="77777777" w:rsidR="001C4DD9" w:rsidRDefault="001C4DD9" w:rsidP="001C4DD9">
      <w:pPr>
        <w:pStyle w:val="Sansinterligne"/>
      </w:pPr>
    </w:p>
    <w:p w14:paraId="08D17688" w14:textId="7331BA89" w:rsidR="001C4DD9" w:rsidRPr="001C4DD9" w:rsidRDefault="001C4DD9" w:rsidP="001C4DD9">
      <w:pPr>
        <w:pStyle w:val="Sansinterligne"/>
        <w:rPr>
          <w:u w:val="single"/>
        </w:rPr>
      </w:pPr>
      <w:r w:rsidRPr="001C4DD9">
        <w:rPr>
          <w:u w:val="single"/>
        </w:rPr>
        <w:t xml:space="preserve">M. LE NY Nicolas,  </w:t>
      </w:r>
      <w:r w:rsidR="00A712B3">
        <w:rPr>
          <w:u w:val="single"/>
        </w:rPr>
        <w:t>Gérant</w:t>
      </w:r>
      <w:r w:rsidR="00642DAA" w:rsidRPr="001C4DD9">
        <w:rPr>
          <w:u w:val="single"/>
        </w:rPr>
        <w:t xml:space="preserve"> </w:t>
      </w:r>
      <w:r w:rsidR="00A712B3">
        <w:rPr>
          <w:u w:val="single"/>
        </w:rPr>
        <w:t xml:space="preserve">de </w:t>
      </w:r>
      <w:r w:rsidRPr="001C4DD9">
        <w:rPr>
          <w:u w:val="single"/>
        </w:rPr>
        <w:t>EVERDYN :</w:t>
      </w:r>
    </w:p>
    <w:p w14:paraId="3BBAE1D1" w14:textId="6AF2961D" w:rsidR="00642DAA" w:rsidRPr="001C4DD9" w:rsidRDefault="001C4DD9" w:rsidP="00084CF6">
      <w:pPr>
        <w:pStyle w:val="Sansinterligne"/>
      </w:pPr>
      <w:r w:rsidRPr="001C4DD9">
        <w:t>Il travaille au siège social à</w:t>
      </w:r>
      <w:r>
        <w:t xml:space="preserve"> </w:t>
      </w:r>
      <w:r w:rsidRPr="001C4DD9">
        <w:t>Aix-en-Provence</w:t>
      </w:r>
      <w:r w:rsidR="00642DAA" w:rsidRPr="001C4DD9">
        <w:t xml:space="preserve">. </w:t>
      </w:r>
      <w:r w:rsidR="0071596C">
        <w:t>Il</w:t>
      </w:r>
      <w:r w:rsidR="00642DAA" w:rsidRPr="001C4DD9">
        <w:t xml:space="preserve"> a défini mon sujet de stage et qui </w:t>
      </w:r>
      <w:r>
        <w:t xml:space="preserve"> </w:t>
      </w:r>
      <w:r w:rsidR="00FB48C7">
        <w:t>a</w:t>
      </w:r>
      <w:r>
        <w:t xml:space="preserve"> </w:t>
      </w:r>
      <w:r w:rsidR="00642DAA" w:rsidRPr="001C4DD9">
        <w:t>contrôl</w:t>
      </w:r>
      <w:r w:rsidR="00FB48C7">
        <w:t>é</w:t>
      </w:r>
      <w:r w:rsidR="00642DAA" w:rsidRPr="001C4DD9">
        <w:t xml:space="preserve"> mon </w:t>
      </w:r>
      <w:r w:rsidRPr="001C4DD9">
        <w:t>avancement</w:t>
      </w:r>
      <w:r>
        <w:t xml:space="preserve">. </w:t>
      </w:r>
      <w:r w:rsidRPr="001C4DD9">
        <w:t xml:space="preserve">C'est également vers lui que je devais me tourner pour toutes </w:t>
      </w:r>
      <w:r w:rsidR="0071596C">
        <w:t>l</w:t>
      </w:r>
      <w:r w:rsidRPr="001C4DD9">
        <w:t>es questions relatives</w:t>
      </w:r>
      <w:r w:rsidR="00FB48C7">
        <w:t xml:space="preserve"> à la définition du</w:t>
      </w:r>
      <w:r>
        <w:t xml:space="preserve"> </w:t>
      </w:r>
      <w:r w:rsidRPr="001C4DD9">
        <w:t xml:space="preserve">besoin </w:t>
      </w:r>
      <w:r w:rsidR="00FB48C7">
        <w:t>ou au</w:t>
      </w:r>
      <w:r w:rsidR="00E40AE3">
        <w:t>x</w:t>
      </w:r>
      <w:r w:rsidR="00FB48C7">
        <w:t xml:space="preserve"> at</w:t>
      </w:r>
      <w:r w:rsidR="00E40AE3">
        <w:t>tentes</w:t>
      </w:r>
      <w:r w:rsidR="00FB48C7">
        <w:t xml:space="preserve"> de l’entreprise  sur la réalis</w:t>
      </w:r>
      <w:r w:rsidR="00E40AE3">
        <w:t>a</w:t>
      </w:r>
      <w:r w:rsidR="00FB48C7">
        <w:t>tion de mon stage</w:t>
      </w:r>
      <w:r>
        <w:t>.</w:t>
      </w:r>
      <w:r w:rsidRPr="001C4DD9">
        <w:t xml:space="preserve"> Nous </w:t>
      </w:r>
      <w:r w:rsidR="00FB48C7">
        <w:t xml:space="preserve">avons </w:t>
      </w:r>
      <w:r w:rsidRPr="001C4DD9">
        <w:t>exclusivement échangé par email et téléphone</w:t>
      </w:r>
      <w:r>
        <w:t>.</w:t>
      </w:r>
    </w:p>
    <w:p w14:paraId="593A465E" w14:textId="77777777" w:rsidR="00135D8E" w:rsidRDefault="00135D8E" w:rsidP="001C4DD9">
      <w:pPr>
        <w:pStyle w:val="Sansinterligne"/>
      </w:pPr>
    </w:p>
    <w:p w14:paraId="41A2678F" w14:textId="7D2694B7" w:rsidR="00135D8E" w:rsidRDefault="001C4DD9" w:rsidP="001C4DD9">
      <w:pPr>
        <w:pStyle w:val="Sansinterligne"/>
        <w:rPr>
          <w:u w:val="single"/>
        </w:rPr>
      </w:pPr>
      <w:r w:rsidRPr="00E40AE3">
        <w:rPr>
          <w:u w:val="single"/>
        </w:rPr>
        <w:t>Mme. LE NY  Cécile</w:t>
      </w:r>
      <w:r w:rsidR="00A712B3" w:rsidRPr="00E40AE3">
        <w:rPr>
          <w:u w:val="single"/>
        </w:rPr>
        <w:t xml:space="preserve">, </w:t>
      </w:r>
      <w:r w:rsidR="00E40AE3" w:rsidRPr="00E40AE3">
        <w:rPr>
          <w:u w:val="single"/>
        </w:rPr>
        <w:t>Assist</w:t>
      </w:r>
      <w:r w:rsidR="0071596C">
        <w:rPr>
          <w:u w:val="single"/>
        </w:rPr>
        <w:t>a</w:t>
      </w:r>
      <w:r w:rsidR="00E40AE3" w:rsidRPr="00E40AE3">
        <w:rPr>
          <w:u w:val="single"/>
        </w:rPr>
        <w:t>nte Administrative</w:t>
      </w:r>
      <w:r w:rsidR="00A712B3" w:rsidRPr="00E40AE3">
        <w:t xml:space="preserve"> </w:t>
      </w:r>
      <w:r w:rsidR="00642DAA" w:rsidRPr="00E40AE3">
        <w:t>:</w:t>
      </w:r>
      <w:r w:rsidR="00642DAA" w:rsidRPr="001C4DD9">
        <w:rPr>
          <w:u w:val="single"/>
        </w:rPr>
        <w:t xml:space="preserve"> </w:t>
      </w:r>
    </w:p>
    <w:p w14:paraId="58E17282" w14:textId="0B44BE83" w:rsidR="00642DAA" w:rsidRPr="00A712B3" w:rsidRDefault="0071596C" w:rsidP="00084CF6">
      <w:pPr>
        <w:pStyle w:val="Sansinterligne"/>
        <w:rPr>
          <w:u w:val="single"/>
        </w:rPr>
      </w:pPr>
      <w:r>
        <w:t>E</w:t>
      </w:r>
      <w:r w:rsidR="00642DAA">
        <w:t xml:space="preserve">lle </w:t>
      </w:r>
      <w:r w:rsidR="00A712B3">
        <w:t>s’est</w:t>
      </w:r>
      <w:r w:rsidR="00642DAA">
        <w:t xml:space="preserve"> </w:t>
      </w:r>
      <w:r w:rsidR="00A712B3">
        <w:t>occupée</w:t>
      </w:r>
      <w:r w:rsidR="00642DAA">
        <w:t xml:space="preserve"> de mon </w:t>
      </w:r>
      <w:r w:rsidR="00A712B3">
        <w:t>accueil</w:t>
      </w:r>
      <w:r w:rsidR="00642DAA">
        <w:t xml:space="preserve"> </w:t>
      </w:r>
      <w:r w:rsidR="00A712B3">
        <w:t>admi</w:t>
      </w:r>
      <w:r>
        <w:t>nist</w:t>
      </w:r>
      <w:r w:rsidR="00A712B3">
        <w:t>ratif,</w:t>
      </w:r>
      <w:r w:rsidR="00135D8E">
        <w:t xml:space="preserve"> </w:t>
      </w:r>
      <w:r w:rsidR="00135D8E" w:rsidRPr="00135D8E">
        <w:t>vérifiant la validité de ma convention de stage et en s'assurant que j'ai eu à disposition tous les documents léga</w:t>
      </w:r>
      <w:r w:rsidR="00E40AE3">
        <w:t>ux</w:t>
      </w:r>
      <w:r w:rsidR="00135D8E" w:rsidRPr="00135D8E">
        <w:t xml:space="preserve"> obligatoire</w:t>
      </w:r>
      <w:r w:rsidR="00E40AE3">
        <w:t>s</w:t>
      </w:r>
      <w:r w:rsidR="00A712B3">
        <w:t>. E</w:t>
      </w:r>
      <w:r w:rsidR="00642DAA">
        <w:t>lle</w:t>
      </w:r>
      <w:r w:rsidR="00A712B3">
        <w:t xml:space="preserve"> m’a</w:t>
      </w:r>
      <w:r w:rsidR="00642DAA">
        <w:t xml:space="preserve"> aussi </w:t>
      </w:r>
      <w:r w:rsidR="00FD14B3">
        <w:t>aid</w:t>
      </w:r>
      <w:r>
        <w:t>é</w:t>
      </w:r>
      <w:r w:rsidR="00FD14B3">
        <w:t xml:space="preserve"> à obtenir</w:t>
      </w:r>
      <w:r w:rsidR="00642DAA">
        <w:t xml:space="preserve"> </w:t>
      </w:r>
      <w:r w:rsidR="00A712B3">
        <w:t>toute</w:t>
      </w:r>
      <w:r w:rsidR="00E40AE3">
        <w:t>s</w:t>
      </w:r>
      <w:r w:rsidR="00A712B3">
        <w:t xml:space="preserve"> </w:t>
      </w:r>
      <w:r w:rsidR="00642DAA">
        <w:t>les info</w:t>
      </w:r>
      <w:r w:rsidR="00A712B3">
        <w:t>rmation</w:t>
      </w:r>
      <w:r w:rsidR="00E40AE3">
        <w:t>s</w:t>
      </w:r>
      <w:r w:rsidR="00A712B3">
        <w:t xml:space="preserve"> à propos</w:t>
      </w:r>
      <w:r w:rsidR="00642DAA">
        <w:t xml:space="preserve"> des politique</w:t>
      </w:r>
      <w:r w:rsidR="00E40AE3">
        <w:t>s</w:t>
      </w:r>
      <w:r w:rsidR="00642DAA">
        <w:t xml:space="preserve"> de </w:t>
      </w:r>
      <w:r w:rsidR="00A712B3">
        <w:t>qualité</w:t>
      </w:r>
      <w:r w:rsidR="00642DAA">
        <w:t xml:space="preserve"> de vie </w:t>
      </w:r>
      <w:r w:rsidR="00A712B3">
        <w:t xml:space="preserve">au travail </w:t>
      </w:r>
      <w:r w:rsidR="00642DAA">
        <w:t>mi</w:t>
      </w:r>
      <w:r>
        <w:t>se</w:t>
      </w:r>
      <w:r w:rsidR="00642DAA">
        <w:t xml:space="preserve"> en </w:t>
      </w:r>
      <w:r>
        <w:t>œuvre</w:t>
      </w:r>
      <w:r w:rsidR="00642DAA">
        <w:t xml:space="preserve"> au sein d</w:t>
      </w:r>
      <w:r w:rsidR="00FD14B3">
        <w:t>e la société</w:t>
      </w:r>
      <w:r w:rsidR="00A712B3">
        <w:t>.</w:t>
      </w:r>
    </w:p>
    <w:p w14:paraId="5BF2CA3B" w14:textId="77777777" w:rsidR="00642DAA" w:rsidRDefault="00642DAA" w:rsidP="001C4DD9">
      <w:pPr>
        <w:pStyle w:val="Sansinterligne"/>
      </w:pPr>
    </w:p>
    <w:p w14:paraId="0C450D95" w14:textId="4A6834D9" w:rsidR="00642DAA" w:rsidRPr="00FD14B3" w:rsidRDefault="00642DAA" w:rsidP="001C4DD9">
      <w:pPr>
        <w:pStyle w:val="Sansinterligne"/>
        <w:rPr>
          <w:u w:val="single"/>
        </w:rPr>
      </w:pPr>
      <w:r w:rsidRPr="00FD14B3">
        <w:rPr>
          <w:u w:val="single"/>
        </w:rPr>
        <w:t xml:space="preserve">Les </w:t>
      </w:r>
      <w:r w:rsidR="00FD14B3" w:rsidRPr="00FD14B3">
        <w:rPr>
          <w:u w:val="single"/>
        </w:rPr>
        <w:t>diff</w:t>
      </w:r>
      <w:r w:rsidR="00E40AE3">
        <w:rPr>
          <w:u w:val="single"/>
        </w:rPr>
        <w:t>érents</w:t>
      </w:r>
      <w:r w:rsidRPr="00FD14B3">
        <w:rPr>
          <w:u w:val="single"/>
        </w:rPr>
        <w:t xml:space="preserve"> </w:t>
      </w:r>
      <w:r w:rsidR="00FD14B3" w:rsidRPr="00FD14B3">
        <w:rPr>
          <w:u w:val="single"/>
        </w:rPr>
        <w:t>collaborateur</w:t>
      </w:r>
      <w:r w:rsidR="0071596C">
        <w:rPr>
          <w:u w:val="single"/>
        </w:rPr>
        <w:t>s</w:t>
      </w:r>
      <w:r w:rsidRPr="00FD14B3">
        <w:rPr>
          <w:u w:val="single"/>
        </w:rPr>
        <w:t xml:space="preserve"> de l</w:t>
      </w:r>
      <w:r w:rsidR="00FD14B3" w:rsidRPr="00FD14B3">
        <w:rPr>
          <w:u w:val="single"/>
        </w:rPr>
        <w:t>’agence</w:t>
      </w:r>
      <w:r w:rsidRPr="00FD14B3">
        <w:rPr>
          <w:u w:val="single"/>
        </w:rPr>
        <w:t xml:space="preserve"> de Tours :</w:t>
      </w:r>
    </w:p>
    <w:p w14:paraId="3123D1BE" w14:textId="4C34F9A3" w:rsidR="007026DE" w:rsidRDefault="007026DE" w:rsidP="001C4DD9">
      <w:pPr>
        <w:pStyle w:val="Sansinterligne"/>
      </w:pPr>
      <w:r>
        <w:t>Rarement dans les locaux de l’entreprise car souvent en déplacement chez les client</w:t>
      </w:r>
      <w:r w:rsidR="00E40AE3">
        <w:t>s</w:t>
      </w:r>
      <w:r>
        <w:t xml:space="preserve"> li</w:t>
      </w:r>
      <w:r w:rsidR="0071596C">
        <w:t>és</w:t>
      </w:r>
      <w:r>
        <w:t xml:space="preserve"> à la nature de leur travail. Il</w:t>
      </w:r>
      <w:r w:rsidR="00E40AE3">
        <w:t>s</w:t>
      </w:r>
      <w:r w:rsidR="00642DAA">
        <w:t xml:space="preserve"> </w:t>
      </w:r>
      <w:r>
        <w:t xml:space="preserve">sont </w:t>
      </w:r>
      <w:r w:rsidR="0071596C">
        <w:t xml:space="preserve">au </w:t>
      </w:r>
      <w:r w:rsidR="00135D8E">
        <w:t>nombre</w:t>
      </w:r>
      <w:r w:rsidR="00642DAA">
        <w:t xml:space="preserve"> de 6</w:t>
      </w:r>
      <w:r w:rsidR="00E40AE3">
        <w:t>,</w:t>
      </w:r>
      <w:r w:rsidR="00642DAA">
        <w:t xml:space="preserve"> don</w:t>
      </w:r>
      <w:r w:rsidR="00E40AE3">
        <w:t>s</w:t>
      </w:r>
      <w:r w:rsidR="00642DAA">
        <w:t xml:space="preserve"> mon m</w:t>
      </w:r>
      <w:r w:rsidR="00135D8E">
        <w:t>a</w:t>
      </w:r>
      <w:r w:rsidR="0071596C">
        <w:t>î</w:t>
      </w:r>
      <w:r w:rsidR="00642DAA">
        <w:t>tre</w:t>
      </w:r>
      <w:r w:rsidR="00135D8E">
        <w:t xml:space="preserve"> de stage</w:t>
      </w:r>
      <w:r w:rsidR="00E40AE3">
        <w:t>. J</w:t>
      </w:r>
      <w:r>
        <w:t>’ai eu le temps de les croiser tout au long de ma période de s</w:t>
      </w:r>
      <w:r w:rsidR="0071596C">
        <w:t>t</w:t>
      </w:r>
      <w:r>
        <w:t>age</w:t>
      </w:r>
      <w:r w:rsidR="00642DAA">
        <w:t xml:space="preserve">. </w:t>
      </w:r>
      <w:r>
        <w:t xml:space="preserve">Nous avons pu </w:t>
      </w:r>
      <w:r w:rsidR="00135D8E" w:rsidRPr="00135D8E">
        <w:t xml:space="preserve">échanger lors de moments plus ou moins formels </w:t>
      </w:r>
      <w:r w:rsidR="00084CF6">
        <w:t>à</w:t>
      </w:r>
      <w:r w:rsidR="00135D8E">
        <w:t xml:space="preserve"> propos </w:t>
      </w:r>
      <w:r w:rsidR="00135D8E" w:rsidRPr="00135D8E">
        <w:t>de</w:t>
      </w:r>
      <w:r w:rsidR="00135D8E">
        <w:t xml:space="preserve"> mon</w:t>
      </w:r>
      <w:r w:rsidR="00135D8E" w:rsidRPr="00135D8E">
        <w:t xml:space="preserve"> sujet de stage et de leur métier</w:t>
      </w:r>
      <w:r w:rsidR="00135D8E">
        <w:t>.</w:t>
      </w:r>
      <w:r w:rsidR="00E40AE3">
        <w:t xml:space="preserve"> </w:t>
      </w:r>
      <w:r w:rsidR="00E40AE3" w:rsidRPr="00E40AE3">
        <w:rPr>
          <w:color w:val="FF0000"/>
        </w:rPr>
        <w:t>(Il mon permis ...)</w:t>
      </w:r>
    </w:p>
    <w:p w14:paraId="1AD96796" w14:textId="77777777" w:rsidR="007026DE" w:rsidRDefault="007026DE" w:rsidP="001C4DD9">
      <w:pPr>
        <w:pStyle w:val="Sansinterligne"/>
      </w:pPr>
    </w:p>
    <w:p w14:paraId="4B4C49DC" w14:textId="77777777" w:rsidR="00A5681E" w:rsidRDefault="00A5681E" w:rsidP="001C4DD9">
      <w:pPr>
        <w:pStyle w:val="Sansinterligne"/>
      </w:pPr>
    </w:p>
    <w:p w14:paraId="2F1DEE55" w14:textId="77777777" w:rsidR="00A5681E" w:rsidRDefault="00A5681E" w:rsidP="001C4DD9">
      <w:pPr>
        <w:pStyle w:val="Sansinterligne"/>
      </w:pPr>
    </w:p>
    <w:p w14:paraId="012D2A58" w14:textId="77777777" w:rsidR="00A5681E" w:rsidRDefault="00A5681E" w:rsidP="001C4DD9">
      <w:pPr>
        <w:pStyle w:val="Sansinterligne"/>
      </w:pPr>
    </w:p>
    <w:p w14:paraId="4C266487" w14:textId="77777777" w:rsidR="00A5681E" w:rsidRDefault="00A5681E" w:rsidP="001C4DD9">
      <w:pPr>
        <w:pStyle w:val="Sansinterligne"/>
      </w:pPr>
    </w:p>
    <w:p w14:paraId="47BFB165" w14:textId="77777777" w:rsidR="00596BC2" w:rsidRDefault="00596BC2" w:rsidP="001C4DD9">
      <w:pPr>
        <w:pStyle w:val="Sansinterligne"/>
      </w:pPr>
    </w:p>
    <w:p w14:paraId="7C922845" w14:textId="77777777" w:rsidR="00596BC2" w:rsidRDefault="00596BC2" w:rsidP="001C4DD9">
      <w:pPr>
        <w:pStyle w:val="Sansinterligne"/>
      </w:pPr>
    </w:p>
    <w:p w14:paraId="783266E5" w14:textId="77777777" w:rsidR="00596BC2" w:rsidRDefault="00596BC2" w:rsidP="001C4DD9">
      <w:pPr>
        <w:pStyle w:val="Sansinterligne"/>
      </w:pPr>
    </w:p>
    <w:p w14:paraId="074FC7A8" w14:textId="77777777" w:rsidR="00596BC2" w:rsidRDefault="00596BC2" w:rsidP="001C4DD9">
      <w:pPr>
        <w:pStyle w:val="Sansinterligne"/>
      </w:pPr>
    </w:p>
    <w:p w14:paraId="50B26648" w14:textId="77777777" w:rsidR="00AB6D7C" w:rsidRDefault="00AB6D7C" w:rsidP="00AB6D7C">
      <w:pPr>
        <w:pStyle w:val="Sansinterligne"/>
      </w:pPr>
    </w:p>
    <w:p w14:paraId="52C0145B" w14:textId="77777777" w:rsidR="000F301D" w:rsidRPr="00AB6D7C" w:rsidRDefault="000F301D" w:rsidP="00AB6D7C">
      <w:pPr>
        <w:pStyle w:val="Sansinterligne"/>
      </w:pPr>
    </w:p>
    <w:p w14:paraId="1513F881" w14:textId="44B5C550" w:rsidR="007026DE" w:rsidRDefault="005F54D1" w:rsidP="007026DE">
      <w:pPr>
        <w:pStyle w:val="Titre2"/>
      </w:pPr>
      <w:bookmarkStart w:id="13" w:name="_Toc174348267"/>
      <w:r w:rsidRPr="005F54D1">
        <w:t>Contextue</w:t>
      </w:r>
      <w:r w:rsidR="0071596C">
        <w:t>l</w:t>
      </w:r>
      <w:bookmarkEnd w:id="13"/>
      <w:r w:rsidRPr="005F54D1">
        <w:t xml:space="preserve"> </w:t>
      </w:r>
    </w:p>
    <w:p w14:paraId="20B0F40D" w14:textId="77777777" w:rsidR="00A5681E" w:rsidRDefault="00A5681E" w:rsidP="007026DE">
      <w:pPr>
        <w:pStyle w:val="Sansinterligne"/>
      </w:pPr>
    </w:p>
    <w:p w14:paraId="5725242B" w14:textId="4CF7D60C" w:rsidR="00736F12" w:rsidRDefault="007026DE" w:rsidP="007026DE">
      <w:pPr>
        <w:pStyle w:val="Sansinterligne"/>
      </w:pPr>
      <w:r w:rsidRPr="007026DE">
        <w:t>M. LE NY Nicolas</w:t>
      </w:r>
      <w:r>
        <w:t xml:space="preserve"> </w:t>
      </w:r>
      <w:r w:rsidR="00A5681E">
        <w:t>a</w:t>
      </w:r>
      <w:r>
        <w:t xml:space="preserve"> </w:t>
      </w:r>
      <w:r w:rsidRPr="007026DE">
        <w:t>pour ambition de</w:t>
      </w:r>
      <w:r w:rsidR="00C82A31">
        <w:t xml:space="preserve"> </w:t>
      </w:r>
      <w:r w:rsidR="003528BA">
        <w:t>cr</w:t>
      </w:r>
      <w:r w:rsidR="00455303">
        <w:t>éer</w:t>
      </w:r>
      <w:r w:rsidR="00C82A31">
        <w:t xml:space="preserve"> un outil informatique permettant d’anticiper </w:t>
      </w:r>
      <w:r w:rsidR="00736F12">
        <w:t>les comportements</w:t>
      </w:r>
      <w:r w:rsidR="00C82A31">
        <w:t xml:space="preserve"> des diff</w:t>
      </w:r>
      <w:r w:rsidR="00455303">
        <w:t>érents</w:t>
      </w:r>
      <w:r w:rsidR="00C82A31">
        <w:t xml:space="preserve"> système</w:t>
      </w:r>
      <w:r w:rsidR="00455303">
        <w:t>s</w:t>
      </w:r>
      <w:r w:rsidR="00C82A31">
        <w:t xml:space="preserve"> de l’industrie</w:t>
      </w:r>
      <w:r w:rsidR="00355C51">
        <w:t xml:space="preserve">. </w:t>
      </w:r>
      <w:r w:rsidR="00355C51" w:rsidRPr="00355C51">
        <w:t>Il permettra aux industriels</w:t>
      </w:r>
      <w:r w:rsidR="00355C51">
        <w:t xml:space="preserve"> </w:t>
      </w:r>
      <w:r w:rsidR="00C82A31">
        <w:t xml:space="preserve">de </w:t>
      </w:r>
      <w:r w:rsidR="00736F12">
        <w:t>prédire les futur</w:t>
      </w:r>
      <w:r w:rsidR="00455303">
        <w:t>s</w:t>
      </w:r>
      <w:r w:rsidR="00736F12">
        <w:t xml:space="preserve"> d</w:t>
      </w:r>
      <w:r w:rsidR="00455303">
        <w:t>ysfonctionnements</w:t>
      </w:r>
      <w:r w:rsidR="00355C51">
        <w:t xml:space="preserve"> </w:t>
      </w:r>
      <w:r w:rsidR="00736F12">
        <w:t>des systèmes ou de</w:t>
      </w:r>
      <w:r w:rsidR="00355C51">
        <w:t xml:space="preserve"> prédire</w:t>
      </w:r>
      <w:r w:rsidR="00736F12">
        <w:t xml:space="preserve"> </w:t>
      </w:r>
      <w:r w:rsidR="00355C51">
        <w:t xml:space="preserve">des </w:t>
      </w:r>
      <w:r w:rsidR="00736F12">
        <w:t>variable</w:t>
      </w:r>
      <w:r w:rsidR="00455303">
        <w:t>s</w:t>
      </w:r>
      <w:r w:rsidR="00736F12">
        <w:t xml:space="preserve"> li</w:t>
      </w:r>
      <w:r w:rsidR="0071596C">
        <w:t>ée</w:t>
      </w:r>
      <w:r w:rsidR="00736F12">
        <w:t xml:space="preserve">s </w:t>
      </w:r>
      <w:r w:rsidR="00455303">
        <w:t>à</w:t>
      </w:r>
      <w:r w:rsidR="00736F12">
        <w:t xml:space="preserve"> </w:t>
      </w:r>
      <w:r w:rsidR="00736F12" w:rsidRPr="00736F12">
        <w:t>celui-ci</w:t>
      </w:r>
      <w:r w:rsidR="00736F12">
        <w:t xml:space="preserve"> comme</w:t>
      </w:r>
      <w:r w:rsidR="00355C51">
        <w:t xml:space="preserve"> par ex</w:t>
      </w:r>
      <w:r w:rsidR="00455303">
        <w:t>e</w:t>
      </w:r>
      <w:r w:rsidR="00355C51">
        <w:t>mple</w:t>
      </w:r>
      <w:r w:rsidR="00824C3A">
        <w:t xml:space="preserve"> </w:t>
      </w:r>
      <w:r w:rsidR="00C82A31">
        <w:t xml:space="preserve">la </w:t>
      </w:r>
      <w:r w:rsidR="00736F12">
        <w:t>consommation énergétique</w:t>
      </w:r>
      <w:r w:rsidR="00355C51">
        <w:t xml:space="preserve"> </w:t>
      </w:r>
      <w:r w:rsidR="005B2268">
        <w:t xml:space="preserve">ou </w:t>
      </w:r>
      <w:r w:rsidR="00736F12">
        <w:t>le rendement.</w:t>
      </w:r>
    </w:p>
    <w:p w14:paraId="0D27C52B" w14:textId="4EB15B29" w:rsidR="005B2268" w:rsidRDefault="00736F12" w:rsidP="007026DE">
      <w:pPr>
        <w:pStyle w:val="Sansinterligne"/>
      </w:pPr>
      <w:r w:rsidRPr="00736F12">
        <w:t>Cet outil sera proposé aux entreprises souhaitant prédire le comportement de leur</w:t>
      </w:r>
      <w:r w:rsidR="00455303">
        <w:t>s</w:t>
      </w:r>
      <w:r w:rsidRPr="00736F12">
        <w:t xml:space="preserve"> système</w:t>
      </w:r>
      <w:r w:rsidR="00455303">
        <w:t xml:space="preserve">s sans avoir à </w:t>
      </w:r>
      <w:r w:rsidRPr="00736F12">
        <w:t>investir dans la création d'un modèle de connaissance de celui-ci</w:t>
      </w:r>
      <w:r w:rsidR="00455303">
        <w:t>, qui peut s'avérer couteux.</w:t>
      </w:r>
    </w:p>
    <w:p w14:paraId="74B1E8CD" w14:textId="77777777" w:rsidR="005B2268" w:rsidRDefault="005B2268" w:rsidP="007026DE">
      <w:pPr>
        <w:pStyle w:val="Sansinterligne"/>
      </w:pPr>
    </w:p>
    <w:p w14:paraId="1103324D" w14:textId="0EFD781D" w:rsidR="00944335" w:rsidRPr="001F1DA5" w:rsidRDefault="00736F12" w:rsidP="001F1DA5">
      <w:pPr>
        <w:pStyle w:val="Sansinterligne"/>
      </w:pPr>
      <w:r w:rsidRPr="001F1DA5">
        <w:t>Cet outil se veut générique</w:t>
      </w:r>
      <w:r w:rsidR="005B2268" w:rsidRPr="001F1DA5">
        <w:t xml:space="preserve"> et facilement adaptable</w:t>
      </w:r>
      <w:r w:rsidRPr="001F1DA5">
        <w:t xml:space="preserve"> afin </w:t>
      </w:r>
      <w:r w:rsidR="005B2268" w:rsidRPr="001F1DA5">
        <w:t>d’être</w:t>
      </w:r>
      <w:r w:rsidRPr="001F1DA5">
        <w:t xml:space="preserve"> déploy</w:t>
      </w:r>
      <w:r w:rsidR="00455303">
        <w:t>é</w:t>
      </w:r>
      <w:r w:rsidRPr="001F1DA5">
        <w:t xml:space="preserve"> dans tou</w:t>
      </w:r>
      <w:r w:rsidR="0071596C">
        <w:t>s</w:t>
      </w:r>
      <w:r w:rsidRPr="001F1DA5">
        <w:t xml:space="preserve"> type</w:t>
      </w:r>
      <w:r w:rsidR="0071596C">
        <w:t>s</w:t>
      </w:r>
      <w:r w:rsidRPr="001F1DA5">
        <w:t xml:space="preserve"> d'entreprise et pour tou</w:t>
      </w:r>
      <w:r w:rsidR="0071596C">
        <w:t>s</w:t>
      </w:r>
      <w:r w:rsidRPr="001F1DA5">
        <w:t xml:space="preserve"> type</w:t>
      </w:r>
      <w:r w:rsidR="0071596C">
        <w:t>s</w:t>
      </w:r>
      <w:r w:rsidRPr="001F1DA5">
        <w:t xml:space="preserve"> de système.</w:t>
      </w:r>
    </w:p>
    <w:p w14:paraId="5466BDCC" w14:textId="4514475D" w:rsidR="00944335" w:rsidRDefault="00824C3A" w:rsidP="001F1DA5">
      <w:pPr>
        <w:pStyle w:val="Sansinterligne"/>
      </w:pPr>
      <w:r w:rsidRPr="007B6344">
        <w:rPr>
          <w:color w:val="FF0000"/>
        </w:rPr>
        <w:t>Pour</w:t>
      </w:r>
      <w:r w:rsidR="00355C51" w:rsidRPr="007B6344">
        <w:rPr>
          <w:color w:val="FF0000"/>
        </w:rPr>
        <w:t xml:space="preserve"> fonctionner</w:t>
      </w:r>
      <w:r w:rsidR="00455303" w:rsidRPr="007B6344">
        <w:rPr>
          <w:color w:val="FF0000"/>
        </w:rPr>
        <w:t>,</w:t>
      </w:r>
      <w:r w:rsidR="00355C51" w:rsidRPr="007B6344">
        <w:rPr>
          <w:color w:val="FF0000"/>
        </w:rPr>
        <w:t xml:space="preserve"> cet outil</w:t>
      </w:r>
      <w:r w:rsidRPr="007B6344">
        <w:rPr>
          <w:color w:val="FF0000"/>
        </w:rPr>
        <w:t xml:space="preserve"> se basera sur les </w:t>
      </w:r>
      <w:r w:rsidR="00AB6D7C" w:rsidRPr="007B6344">
        <w:rPr>
          <w:color w:val="FF0000"/>
        </w:rPr>
        <w:t>données</w:t>
      </w:r>
      <w:r w:rsidRPr="007B6344">
        <w:rPr>
          <w:color w:val="FF0000"/>
        </w:rPr>
        <w:t xml:space="preserve"> </w:t>
      </w:r>
      <w:r w:rsidR="00355C51" w:rsidRPr="007B6344">
        <w:rPr>
          <w:color w:val="FF0000"/>
        </w:rPr>
        <w:t xml:space="preserve">et </w:t>
      </w:r>
      <w:proofErr w:type="spellStart"/>
      <w:r w:rsidR="001F1DA5" w:rsidRPr="007B6344">
        <w:rPr>
          <w:color w:val="FF0000"/>
        </w:rPr>
        <w:t>covariables</w:t>
      </w:r>
      <w:proofErr w:type="spellEnd"/>
      <w:r w:rsidR="001F1DA5" w:rsidRPr="007B6344">
        <w:rPr>
          <w:color w:val="FF0000"/>
        </w:rPr>
        <w:t xml:space="preserve"> </w:t>
      </w:r>
      <w:r w:rsidRPr="007B6344">
        <w:rPr>
          <w:color w:val="FF0000"/>
        </w:rPr>
        <w:t>de</w:t>
      </w:r>
      <w:r w:rsidR="00455303" w:rsidRPr="007B6344">
        <w:rPr>
          <w:color w:val="FF0000"/>
        </w:rPr>
        <w:t>s</w:t>
      </w:r>
      <w:r w:rsidR="001F1DA5" w:rsidRPr="007B6344">
        <w:rPr>
          <w:color w:val="FF0000"/>
        </w:rPr>
        <w:t xml:space="preserve"> systèmes</w:t>
      </w:r>
      <w:r w:rsidR="00455303" w:rsidRPr="007B6344">
        <w:rPr>
          <w:color w:val="FF0000"/>
        </w:rPr>
        <w:t xml:space="preserve"> sur le</w:t>
      </w:r>
      <w:r w:rsidR="00EE4171" w:rsidRPr="007B6344">
        <w:rPr>
          <w:color w:val="FF0000"/>
        </w:rPr>
        <w:t>squel</w:t>
      </w:r>
      <w:r w:rsidR="007B6344" w:rsidRPr="007B6344">
        <w:rPr>
          <w:color w:val="FF0000"/>
        </w:rPr>
        <w:t>le</w:t>
      </w:r>
      <w:r w:rsidR="00EE4171" w:rsidRPr="007B6344">
        <w:rPr>
          <w:color w:val="FF0000"/>
        </w:rPr>
        <w:t>s</w:t>
      </w:r>
      <w:r w:rsidR="00455303" w:rsidRPr="007B6344">
        <w:rPr>
          <w:color w:val="FF0000"/>
        </w:rPr>
        <w:t xml:space="preserve"> il devra effectuer des prédictions et une détection d'anomalie</w:t>
      </w:r>
      <w:r w:rsidR="00EE4171" w:rsidRPr="007B6344">
        <w:rPr>
          <w:color w:val="FF0000"/>
        </w:rPr>
        <w:t xml:space="preserve"> sur les données produit</w:t>
      </w:r>
      <w:r w:rsidR="007B6344" w:rsidRPr="007B6344">
        <w:rPr>
          <w:color w:val="FF0000"/>
        </w:rPr>
        <w:t>es</w:t>
      </w:r>
      <w:r w:rsidR="00EE4171" w:rsidRPr="007B6344">
        <w:rPr>
          <w:color w:val="FF0000"/>
        </w:rPr>
        <w:t xml:space="preserve"> par des systèmes</w:t>
      </w:r>
      <w:r w:rsidRPr="001F1DA5">
        <w:t>. Dans l'industrie ces données sont nombreuses et déjà stocké</w:t>
      </w:r>
      <w:r w:rsidR="00455303">
        <w:t>es</w:t>
      </w:r>
      <w:r w:rsidRPr="001F1DA5">
        <w:t xml:space="preserve"> de manière chronologique dans des bases de données.</w:t>
      </w:r>
      <w:r w:rsidR="00355C51" w:rsidRPr="001F1DA5">
        <w:t xml:space="preserve"> </w:t>
      </w:r>
      <w:r w:rsidR="00944335" w:rsidRPr="001F1DA5">
        <w:t>Cette solution devra donc être capable d'assimiler les différentes données des systèmes d’une entreprise spécifique afin que</w:t>
      </w:r>
      <w:r w:rsidR="001F1DA5">
        <w:t xml:space="preserve"> </w:t>
      </w:r>
      <w:r w:rsidR="00944335" w:rsidRPr="001F1DA5">
        <w:t>chaque solution vendue soit peaufin</w:t>
      </w:r>
      <w:r w:rsidR="00455303">
        <w:t>ée</w:t>
      </w:r>
      <w:r w:rsidR="00944335" w:rsidRPr="001F1DA5">
        <w:t xml:space="preserve"> pour l'achete</w:t>
      </w:r>
      <w:r w:rsidR="00355C51" w:rsidRPr="001F1DA5">
        <w:t>u</w:t>
      </w:r>
      <w:r w:rsidR="00944335" w:rsidRPr="001F1DA5">
        <w:t>r.</w:t>
      </w:r>
      <w:r w:rsidR="00355C51" w:rsidRPr="001F1DA5">
        <w:t xml:space="preserve"> </w:t>
      </w:r>
      <w:r w:rsidR="001F1DA5">
        <w:t>Cette s</w:t>
      </w:r>
      <w:r w:rsidR="00355C51" w:rsidRPr="001F1DA5">
        <w:t>olution devra également être capable de s'exécuter localement dans chaque entreprise</w:t>
      </w:r>
      <w:r w:rsidR="00455303">
        <w:t>,</w:t>
      </w:r>
      <w:r w:rsidR="00355C51" w:rsidRPr="00355C51">
        <w:t xml:space="preserve"> car la majorité des entreprises ne veulent pas que leur donn</w:t>
      </w:r>
      <w:r w:rsidR="007B6344">
        <w:t>ées</w:t>
      </w:r>
      <w:r w:rsidR="00455303">
        <w:t>,</w:t>
      </w:r>
      <w:r w:rsidR="00355C51" w:rsidRPr="00355C51">
        <w:t xml:space="preserve"> soit exfiltré</w:t>
      </w:r>
      <w:r w:rsidR="00455303">
        <w:t>e</w:t>
      </w:r>
      <w:r w:rsidR="007B6344">
        <w:t>s</w:t>
      </w:r>
      <w:r w:rsidR="00355C51" w:rsidRPr="00355C51">
        <w:t xml:space="preserve"> de leur système</w:t>
      </w:r>
      <w:r w:rsidR="00355C51">
        <w:t>.</w:t>
      </w:r>
      <w:r w:rsidR="00AB6D7C" w:rsidRPr="00AB6D7C">
        <w:t xml:space="preserve"> </w:t>
      </w:r>
      <w:r w:rsidR="00455303">
        <w:t>L</w:t>
      </w:r>
      <w:r w:rsidR="00AB6D7C" w:rsidRPr="00AB6D7C">
        <w:t xml:space="preserve">es résultats de ces prédictions et détections </w:t>
      </w:r>
      <w:r w:rsidR="008D53F9" w:rsidRPr="00AB6D7C">
        <w:t>seront</w:t>
      </w:r>
      <w:r w:rsidR="00AB6D7C" w:rsidRPr="00AB6D7C">
        <w:t xml:space="preserve"> ensuite </w:t>
      </w:r>
      <w:r w:rsidR="00EF20AC" w:rsidRPr="00AB6D7C">
        <w:t>utilisés</w:t>
      </w:r>
      <w:r w:rsidR="00AB6D7C" w:rsidRPr="00AB6D7C">
        <w:t xml:space="preserve"> par l'entreprise pour faciliter ces futures prises de décision</w:t>
      </w:r>
      <w:r w:rsidR="00AB6D7C">
        <w:t>.</w:t>
      </w:r>
    </w:p>
    <w:p w14:paraId="02D784AE" w14:textId="77777777" w:rsidR="00355C51" w:rsidRDefault="00355C51" w:rsidP="00944335">
      <w:pPr>
        <w:pStyle w:val="Sansinterligne"/>
      </w:pPr>
    </w:p>
    <w:p w14:paraId="538ED516" w14:textId="40E5D129" w:rsidR="00944335" w:rsidRPr="00944335" w:rsidRDefault="00355C51" w:rsidP="00944335">
      <w:pPr>
        <w:pStyle w:val="Sansinterligne"/>
      </w:pPr>
      <w:r>
        <w:t>Nous pouvons</w:t>
      </w:r>
      <w:r w:rsidRPr="00355C51">
        <w:t xml:space="preserve"> </w:t>
      </w:r>
      <w:r w:rsidR="00AB6D7C" w:rsidRPr="00355C51">
        <w:t>résumer</w:t>
      </w:r>
      <w:r w:rsidRPr="00355C51">
        <w:t xml:space="preserve"> cette solution en un mini cahier des charges de 2 fonctionnalités et une contrainte</w:t>
      </w:r>
      <w:r>
        <w:t>.</w:t>
      </w:r>
    </w:p>
    <w:p w14:paraId="3A5E85FB" w14:textId="0020ED79" w:rsidR="00944335" w:rsidRPr="00944335" w:rsidRDefault="00944335" w:rsidP="007026DE">
      <w:pPr>
        <w:pStyle w:val="Sansinterligne"/>
        <w:rPr>
          <w:u w:val="single"/>
        </w:rPr>
      </w:pPr>
      <w:r w:rsidRPr="00944335">
        <w:rPr>
          <w:u w:val="single"/>
        </w:rPr>
        <w:t xml:space="preserve">Mini cahier des charges : </w:t>
      </w:r>
    </w:p>
    <w:p w14:paraId="1E7C8CA2" w14:textId="67320CCE" w:rsidR="005B2268" w:rsidRDefault="005B2268" w:rsidP="007026DE">
      <w:pPr>
        <w:pStyle w:val="Sansinterligne"/>
      </w:pPr>
      <w:r>
        <w:t>FC1 :</w:t>
      </w:r>
      <w:r w:rsidR="00944335">
        <w:t xml:space="preserve"> Prédire l</w:t>
      </w:r>
      <w:r w:rsidR="00944335" w:rsidRPr="00944335">
        <w:t xml:space="preserve">es futures </w:t>
      </w:r>
      <w:r w:rsidR="007B6344" w:rsidRPr="00944335">
        <w:t>valeur</w:t>
      </w:r>
      <w:r w:rsidR="007B6344">
        <w:t>s</w:t>
      </w:r>
      <w:r w:rsidR="00944335" w:rsidRPr="00944335">
        <w:t xml:space="preserve"> d'une série temporelle</w:t>
      </w:r>
    </w:p>
    <w:p w14:paraId="5D6BBFF7" w14:textId="6DF8F724" w:rsidR="005B2268" w:rsidRDefault="005B2268" w:rsidP="007026DE">
      <w:pPr>
        <w:pStyle w:val="Sansinterligne"/>
      </w:pPr>
      <w:r>
        <w:t>FC2 2 :</w:t>
      </w:r>
      <w:r w:rsidR="00944335">
        <w:t xml:space="preserve"> D</w:t>
      </w:r>
      <w:r w:rsidR="00944335" w:rsidRPr="00944335">
        <w:t xml:space="preserve">étecter une anomalie sur des </w:t>
      </w:r>
      <w:r w:rsidR="007B6344" w:rsidRPr="00944335">
        <w:t>valeur</w:t>
      </w:r>
      <w:r w:rsidR="007B6344">
        <w:t>s</w:t>
      </w:r>
      <w:r w:rsidR="00944335" w:rsidRPr="00944335">
        <w:t xml:space="preserve"> d</w:t>
      </w:r>
      <w:r w:rsidR="00455303">
        <w:t>e</w:t>
      </w:r>
      <w:r w:rsidR="00944335" w:rsidRPr="00944335">
        <w:t xml:space="preserve"> sé</w:t>
      </w:r>
      <w:r w:rsidR="00944335">
        <w:t>r</w:t>
      </w:r>
      <w:r w:rsidR="00944335" w:rsidRPr="00944335">
        <w:t>ie</w:t>
      </w:r>
      <w:r w:rsidR="00455303">
        <w:t>s</w:t>
      </w:r>
      <w:r w:rsidR="00944335">
        <w:t xml:space="preserve"> te</w:t>
      </w:r>
      <w:r w:rsidR="00944335" w:rsidRPr="00944335">
        <w:t>mporelle</w:t>
      </w:r>
      <w:r w:rsidR="00455303">
        <w:t>s</w:t>
      </w:r>
    </w:p>
    <w:p w14:paraId="50AC894B" w14:textId="4CAD75A0" w:rsidR="007026DE" w:rsidRDefault="005B2268" w:rsidP="00704C97">
      <w:pPr>
        <w:pStyle w:val="Sansinterligne"/>
      </w:pPr>
      <w:r>
        <w:t>CT1 :</w:t>
      </w:r>
      <w:r w:rsidR="00944335">
        <w:t xml:space="preserve"> </w:t>
      </w:r>
      <w:r w:rsidR="00944335" w:rsidRPr="00944335">
        <w:t>l'outil devra fonctionner en local au sein de l'entreprise pour lequel il fonctionne</w:t>
      </w:r>
    </w:p>
    <w:p w14:paraId="07D51667" w14:textId="77777777" w:rsidR="00355C51" w:rsidRDefault="00355C51" w:rsidP="00704C97">
      <w:pPr>
        <w:pStyle w:val="Sansinterligne"/>
      </w:pPr>
    </w:p>
    <w:p w14:paraId="74492DD3" w14:textId="6B80E64A" w:rsidR="00596BC2" w:rsidRPr="00313720" w:rsidRDefault="00313720" w:rsidP="00704C97">
      <w:pPr>
        <w:pStyle w:val="Sansinterligne"/>
        <w:rPr>
          <w:u w:val="single"/>
        </w:rPr>
      </w:pPr>
      <w:r w:rsidRPr="00313720">
        <w:rPr>
          <w:u w:val="single"/>
        </w:rPr>
        <w:t xml:space="preserve">Périmètre de mon stage : </w:t>
      </w:r>
    </w:p>
    <w:p w14:paraId="61C7C1ED" w14:textId="6919BEEA" w:rsidR="00157281" w:rsidRDefault="00313720" w:rsidP="00704C97">
      <w:pPr>
        <w:pStyle w:val="Sansinterligne"/>
      </w:pPr>
      <w:r w:rsidRPr="00313720">
        <w:t xml:space="preserve">L'objectif qui </w:t>
      </w:r>
      <w:r w:rsidR="00EF20AC">
        <w:t>m’</w:t>
      </w:r>
      <w:r w:rsidRPr="00313720">
        <w:t>a été fixé par</w:t>
      </w:r>
      <w:r>
        <w:t xml:space="preserve"> M. LE NY est </w:t>
      </w:r>
      <w:r w:rsidRPr="00313720">
        <w:t xml:space="preserve">d'explorer </w:t>
      </w:r>
      <w:r w:rsidR="00EF20AC">
        <w:t xml:space="preserve">le potentiel de </w:t>
      </w:r>
      <w:r w:rsidRPr="00313720">
        <w:t>la technologie</w:t>
      </w:r>
      <w:r>
        <w:t xml:space="preserve"> LLM </w:t>
      </w:r>
      <w:r w:rsidR="00EF20AC">
        <w:t>p</w:t>
      </w:r>
      <w:r w:rsidRPr="00313720">
        <w:t>our</w:t>
      </w:r>
      <w:r w:rsidR="00EF20AC">
        <w:t xml:space="preserve"> la</w:t>
      </w:r>
      <w:r w:rsidRPr="00313720">
        <w:t xml:space="preserve"> réalis</w:t>
      </w:r>
      <w:r w:rsidR="00EF20AC">
        <w:t>ation</w:t>
      </w:r>
      <w:r w:rsidRPr="00313720">
        <w:t xml:space="preserve"> </w:t>
      </w:r>
      <w:r w:rsidR="00EF20AC" w:rsidRPr="00EF20AC">
        <w:t>de prédiction et détection sur des séries temporelles</w:t>
      </w:r>
      <w:r w:rsidR="00BE7337">
        <w:t xml:space="preserve"> </w:t>
      </w:r>
      <w:r w:rsidR="00BE7337" w:rsidRPr="00BE7337">
        <w:t xml:space="preserve">afin de voir s'il y a un intérêt </w:t>
      </w:r>
      <w:proofErr w:type="spellStart"/>
      <w:r w:rsidR="007B6344">
        <w:t>aa</w:t>
      </w:r>
      <w:proofErr w:type="spellEnd"/>
      <w:r w:rsidR="0052382E">
        <w:t xml:space="preserve"> l’utiliser</w:t>
      </w:r>
      <w:r w:rsidR="00EF20AC">
        <w:t xml:space="preserve"> </w:t>
      </w:r>
      <w:r w:rsidR="00BE7337" w:rsidRPr="00BE7337">
        <w:t xml:space="preserve">pour le développement de </w:t>
      </w:r>
      <w:r w:rsidR="00157281" w:rsidRPr="00BE7337">
        <w:t>cet outil</w:t>
      </w:r>
      <w:r w:rsidR="00BE7337">
        <w:t xml:space="preserve">. </w:t>
      </w:r>
      <w:r w:rsidR="00EF20AC" w:rsidRPr="00EF20AC">
        <w:t>Son désir d'aller regarder vers cette technologie</w:t>
      </w:r>
      <w:r w:rsidR="00EF20AC">
        <w:t xml:space="preserve"> </w:t>
      </w:r>
      <w:r w:rsidR="00EF20AC" w:rsidRPr="00EF20AC">
        <w:t xml:space="preserve">a été mû principalement par la lecture de </w:t>
      </w:r>
      <w:r w:rsidR="00EE4171">
        <w:t>l'</w:t>
      </w:r>
      <w:r w:rsidR="00EF20AC" w:rsidRPr="00EF20AC">
        <w:t>article</w:t>
      </w:r>
      <w:r w:rsidR="00EF20AC">
        <w:t xml:space="preserve"> « </w:t>
      </w:r>
      <w:r w:rsidR="00EE4171">
        <w:t xml:space="preserve">Large </w:t>
      </w:r>
      <w:proofErr w:type="spellStart"/>
      <w:r w:rsidR="00EE4171">
        <w:t>Language</w:t>
      </w:r>
      <w:proofErr w:type="spellEnd"/>
      <w:r w:rsidR="00EE4171">
        <w:t xml:space="preserve"> Model Performance in Time </w:t>
      </w:r>
      <w:proofErr w:type="spellStart"/>
      <w:r w:rsidR="00EE4171">
        <w:t>Series</w:t>
      </w:r>
      <w:proofErr w:type="spellEnd"/>
      <w:r w:rsidR="00EE4171">
        <w:t xml:space="preserve"> </w:t>
      </w:r>
      <w:proofErr w:type="spellStart"/>
      <w:r w:rsidR="00EE4171">
        <w:t>Analysis</w:t>
      </w:r>
      <w:proofErr w:type="spellEnd"/>
      <w:r w:rsidR="00EF20AC">
        <w:t> »</w:t>
      </w:r>
      <w:r w:rsidR="00EE4171">
        <w:t xml:space="preserve"> publi</w:t>
      </w:r>
      <w:r w:rsidR="0052382E">
        <w:t>é</w:t>
      </w:r>
      <w:r w:rsidR="00EE4171">
        <w:t xml:space="preserve"> le 1er mai 2024 sur medium.com</w:t>
      </w:r>
      <w:r w:rsidR="0052382E">
        <w:t xml:space="preserve">, un site de blog qui </w:t>
      </w:r>
      <w:r w:rsidR="007B6344">
        <w:t>a</w:t>
      </w:r>
      <w:r w:rsidR="0052382E">
        <w:t xml:space="preserve"> une dimension de parta</w:t>
      </w:r>
      <w:r w:rsidR="007B6344">
        <w:t>ge</w:t>
      </w:r>
      <w:r w:rsidR="0052382E">
        <w:t xml:space="preserve"> de contenu scientifique</w:t>
      </w:r>
      <w:r w:rsidR="007B6344">
        <w:t xml:space="preserve"> </w:t>
      </w:r>
      <w:r w:rsidR="0052382E">
        <w:t>par la présence de nombre</w:t>
      </w:r>
      <w:r w:rsidR="007B6344">
        <w:t>ux</w:t>
      </w:r>
      <w:r w:rsidR="0052382E">
        <w:t xml:space="preserve"> articles sur divers type</w:t>
      </w:r>
      <w:r w:rsidR="007B6344">
        <w:t>s</w:t>
      </w:r>
      <w:r w:rsidR="0052382E">
        <w:t xml:space="preserve"> de technologie. </w:t>
      </w:r>
    </w:p>
    <w:p w14:paraId="3E856FF7" w14:textId="411E9D40" w:rsidR="00D364B4" w:rsidRDefault="00EF20AC" w:rsidP="009877B7">
      <w:pPr>
        <w:pStyle w:val="Sansinterligne"/>
      </w:pPr>
      <w:r w:rsidRPr="00EF20AC">
        <w:t xml:space="preserve"> </w:t>
      </w:r>
      <w:r w:rsidR="00EE4171">
        <w:t>Il souhait</w:t>
      </w:r>
      <w:r w:rsidR="0052382E">
        <w:t>ait</w:t>
      </w:r>
      <w:r w:rsidR="00EE4171">
        <w:t xml:space="preserve"> </w:t>
      </w:r>
      <w:r w:rsidRPr="00EF20AC">
        <w:t>égalem</w:t>
      </w:r>
      <w:r w:rsidR="00EE4171">
        <w:t>e</w:t>
      </w:r>
      <w:r w:rsidRPr="00EF20AC">
        <w:t>nt mieux comprendre cette technologie qui</w:t>
      </w:r>
      <w:r w:rsidR="0052382E">
        <w:t xml:space="preserve"> </w:t>
      </w:r>
      <w:r w:rsidRPr="00EF20AC">
        <w:t>conn</w:t>
      </w:r>
      <w:r w:rsidR="007B6344">
        <w:t>ait</w:t>
      </w:r>
      <w:r w:rsidRPr="00EF20AC">
        <w:t xml:space="preserve"> actuellement un</w:t>
      </w:r>
      <w:r>
        <w:t xml:space="preserve"> grand</w:t>
      </w:r>
      <w:r w:rsidRPr="00EF20AC">
        <w:t xml:space="preserve"> engouemen</w:t>
      </w:r>
      <w:r>
        <w:t xml:space="preserve">t. </w:t>
      </w:r>
      <w:r w:rsidRPr="00EF20AC">
        <w:rPr>
          <w:color w:val="FF0000"/>
        </w:rPr>
        <w:t xml:space="preserve">( </w:t>
      </w:r>
      <w:r w:rsidR="00BE7337" w:rsidRPr="00EF20AC">
        <w:rPr>
          <w:color w:val="FF0000"/>
        </w:rPr>
        <w:t xml:space="preserve">faudra donc privilégier des LM peu volumineux capable de fonctionner sur de localement dans les entreprises. Ce qui a principalement pousser Monsieur le a envisagez d'explorer les solutions la M et la lecture de cet article … . Une autre contrainte est d'essayer de se tourner principalement vers </w:t>
      </w:r>
      <w:r w:rsidR="00D92D4F" w:rsidRPr="00EF20AC">
        <w:rPr>
          <w:color w:val="FF0000"/>
        </w:rPr>
        <w:t>des technologies françaises</w:t>
      </w:r>
      <w:r w:rsidR="00BE7337" w:rsidRPr="00EF20AC">
        <w:rPr>
          <w:color w:val="FF0000"/>
        </w:rPr>
        <w:t xml:space="preserve"> notamment celle de </w:t>
      </w:r>
      <w:proofErr w:type="spellStart"/>
      <w:r w:rsidR="00BE7337" w:rsidRPr="00EF20AC">
        <w:rPr>
          <w:color w:val="FF0000"/>
        </w:rPr>
        <w:t>mistrale</w:t>
      </w:r>
      <w:proofErr w:type="spellEnd"/>
      <w:r w:rsidR="00BE7337" w:rsidRPr="00EF20AC">
        <w:rPr>
          <w:color w:val="FF0000"/>
        </w:rPr>
        <w:t xml:space="preserve"> IA. Cela pourra faciliter l'acceptation de cette nouvelle technologie par les clients.</w:t>
      </w:r>
      <w:r w:rsidRPr="00EF20AC">
        <w:rPr>
          <w:color w:val="FF0000"/>
        </w:rPr>
        <w:t xml:space="preserve"> )</w:t>
      </w:r>
    </w:p>
    <w:p w14:paraId="21CABA3E" w14:textId="77777777" w:rsidR="00292BA2" w:rsidRPr="009877B7" w:rsidRDefault="00292BA2" w:rsidP="009877B7">
      <w:pPr>
        <w:pStyle w:val="Sansinterligne"/>
      </w:pPr>
    </w:p>
    <w:p w14:paraId="75ACEA5C" w14:textId="54343E38" w:rsidR="003B23E3" w:rsidRDefault="003B23E3" w:rsidP="003B23E3">
      <w:pPr>
        <w:pStyle w:val="Titre1"/>
      </w:pPr>
      <w:bookmarkStart w:id="14" w:name="_Toc174348268"/>
      <w:bookmarkStart w:id="15" w:name="_Hlk173688347"/>
      <w:r w:rsidRPr="005F54D1">
        <w:t>Synthèse du travail effectu</w:t>
      </w:r>
      <w:r w:rsidR="007B6344">
        <w:t>é</w:t>
      </w:r>
      <w:bookmarkEnd w:id="14"/>
    </w:p>
    <w:p w14:paraId="33B784DA" w14:textId="77777777" w:rsidR="000F301D" w:rsidRPr="000F301D" w:rsidRDefault="000F301D" w:rsidP="000F301D"/>
    <w:p w14:paraId="2FF73056" w14:textId="7343D9E6" w:rsidR="000F301D" w:rsidRDefault="00F24670" w:rsidP="000F301D">
      <w:pPr>
        <w:pStyle w:val="Titre2"/>
      </w:pPr>
      <w:bookmarkStart w:id="16" w:name="_Toc174348269"/>
      <w:r>
        <w:t>Recherche sur le Domain</w:t>
      </w:r>
      <w:r w:rsidR="007B6344">
        <w:t>e</w:t>
      </w:r>
      <w:bookmarkEnd w:id="16"/>
    </w:p>
    <w:p w14:paraId="6FBCFA2A" w14:textId="067F2A1B" w:rsidR="00656E9C" w:rsidRDefault="000F301D" w:rsidP="00656E9C">
      <w:pPr>
        <w:pStyle w:val="Sansinterligne"/>
        <w:ind w:firstLine="576"/>
      </w:pPr>
      <w:r w:rsidRPr="000F301D">
        <w:t>Durant les 2 premières semaines de mon stage j'ai commencé par étudier le sujet en réalisant un mini état de l'art</w:t>
      </w:r>
      <w:r w:rsidR="00851653">
        <w:t xml:space="preserve">. </w:t>
      </w:r>
      <w:r w:rsidR="00851653" w:rsidRPr="00851653">
        <w:t>J'ai commencé par me renseigner sur les différentes techniques</w:t>
      </w:r>
      <w:r w:rsidR="00851653">
        <w:t xml:space="preserve"> </w:t>
      </w:r>
      <w:r w:rsidR="00851653" w:rsidRPr="00851653">
        <w:t>qui permettent de réaliser des prédictions</w:t>
      </w:r>
      <w:r w:rsidR="00851653">
        <w:t xml:space="preserve"> </w:t>
      </w:r>
      <w:r w:rsidR="00851653" w:rsidRPr="00851653">
        <w:t>sur des séries temporelles</w:t>
      </w:r>
      <w:r w:rsidR="00851653">
        <w:t>. J’ai r</w:t>
      </w:r>
      <w:r w:rsidR="00851653" w:rsidRPr="00851653">
        <w:t>ésum</w:t>
      </w:r>
      <w:r w:rsidR="007B6344">
        <w:t>é</w:t>
      </w:r>
      <w:r w:rsidR="00851653" w:rsidRPr="00851653">
        <w:t xml:space="preserve"> ces recherches dans la sous-partie suivante</w:t>
      </w:r>
      <w:r w:rsidR="00851653">
        <w:t xml:space="preserve"> « </w:t>
      </w:r>
      <w:r w:rsidR="00851653" w:rsidRPr="00851653">
        <w:t>familiarisation avec le domaine</w:t>
      </w:r>
      <w:r w:rsidR="00851653">
        <w:t xml:space="preserve"> ». </w:t>
      </w:r>
      <w:r w:rsidR="00851653" w:rsidRPr="00851653">
        <w:t>Ensuite je me suis renseigné plus précisément sur la technologie LM</w:t>
      </w:r>
      <w:r w:rsidR="00851653">
        <w:t>M</w:t>
      </w:r>
      <w:r w:rsidR="00851653" w:rsidRPr="00851653">
        <w:t xml:space="preserve"> qui </w:t>
      </w:r>
      <w:r w:rsidR="00851653">
        <w:t>est</w:t>
      </w:r>
      <w:r w:rsidR="00851653" w:rsidRPr="00851653">
        <w:t xml:space="preserve"> </w:t>
      </w:r>
      <w:r w:rsidR="00851653">
        <w:t>au</w:t>
      </w:r>
      <w:r w:rsidR="00851653" w:rsidRPr="00851653">
        <w:t xml:space="preserve"> cœur du sujet de mon stage</w:t>
      </w:r>
      <w:r w:rsidR="00851653">
        <w:t xml:space="preserve"> </w:t>
      </w:r>
      <w:r w:rsidR="00C50893">
        <w:t>e</w:t>
      </w:r>
      <w:r w:rsidR="00851653" w:rsidRPr="00851653">
        <w:t>t également</w:t>
      </w:r>
      <w:r w:rsidR="00851653">
        <w:t xml:space="preserve"> </w:t>
      </w:r>
      <w:r w:rsidR="00C50893">
        <w:t>r</w:t>
      </w:r>
      <w:r w:rsidR="00851653" w:rsidRPr="00851653">
        <w:t>egarde</w:t>
      </w:r>
      <w:r w:rsidR="007B6344">
        <w:t>r</w:t>
      </w:r>
      <w:r w:rsidR="00851653" w:rsidRPr="00851653">
        <w:t xml:space="preserve"> </w:t>
      </w:r>
      <w:r w:rsidR="00A01365">
        <w:t>les différentes méthodes existantes</w:t>
      </w:r>
      <w:r w:rsidR="00414629">
        <w:t xml:space="preserve"> pou</w:t>
      </w:r>
      <w:r w:rsidR="00F81C48">
        <w:t xml:space="preserve">r </w:t>
      </w:r>
      <w:r w:rsidR="00851653" w:rsidRPr="00851653">
        <w:t>adapter leur comportement à une tâche spécifique</w:t>
      </w:r>
      <w:r w:rsidR="00851653">
        <w:t>.</w:t>
      </w:r>
      <w:r w:rsidR="00A01365">
        <w:t xml:space="preserve"> J’ai </w:t>
      </w:r>
      <w:r w:rsidR="00656E9C">
        <w:t>retranscrit</w:t>
      </w:r>
      <w:r w:rsidR="00A01365">
        <w:t xml:space="preserve"> </w:t>
      </w:r>
      <w:r w:rsidR="007B6344">
        <w:t>ces</w:t>
      </w:r>
      <w:r w:rsidR="00A01365">
        <w:t xml:space="preserve"> </w:t>
      </w:r>
      <w:r w:rsidR="00656E9C">
        <w:t>résulta</w:t>
      </w:r>
      <w:r w:rsidR="007B6344">
        <w:t>ts</w:t>
      </w:r>
      <w:r w:rsidR="00A01365">
        <w:t xml:space="preserve"> dans les partie</w:t>
      </w:r>
      <w:r w:rsidR="007B6344">
        <w:t>s</w:t>
      </w:r>
      <w:r w:rsidR="00A01365">
        <w:t xml:space="preserve"> 2.1.2 et 2.1.3</w:t>
      </w:r>
    </w:p>
    <w:p w14:paraId="4D5C3CE9" w14:textId="549EEB7D" w:rsidR="000F301D" w:rsidRPr="000F301D" w:rsidRDefault="00A01365" w:rsidP="00656E9C">
      <w:pPr>
        <w:pStyle w:val="Sansinterligne"/>
        <w:ind w:firstLine="576"/>
      </w:pPr>
      <w:r>
        <w:t xml:space="preserve"> </w:t>
      </w:r>
    </w:p>
    <w:p w14:paraId="02F47C3A" w14:textId="28227A99" w:rsidR="00C50893" w:rsidRDefault="000F301D" w:rsidP="00C50893">
      <w:pPr>
        <w:pStyle w:val="Titre3"/>
      </w:pPr>
      <w:bookmarkStart w:id="17" w:name="_Toc174348270"/>
      <w:r>
        <w:t>Familiarisation avec le Domain</w:t>
      </w:r>
      <w:r w:rsidR="007B6344">
        <w:t>e</w:t>
      </w:r>
      <w:bookmarkEnd w:id="17"/>
    </w:p>
    <w:p w14:paraId="47C12856" w14:textId="5E2E3B89" w:rsidR="00C50893" w:rsidRDefault="00C50893" w:rsidP="00C50893">
      <w:pPr>
        <w:pStyle w:val="Sansinterligne"/>
      </w:pPr>
      <w:r>
        <w:t>La prédiction sur des valeur</w:t>
      </w:r>
      <w:r w:rsidR="00103B31">
        <w:t>s</w:t>
      </w:r>
      <w:r>
        <w:t xml:space="preserve"> à partir de série temporelle n’est pas un sujet nouveau si les rossant avance en intelligence artificielle ont permis des progrès notamment en pouvant prendre en </w:t>
      </w:r>
      <w:r w:rsidR="00B542AC">
        <w:t>compte</w:t>
      </w:r>
      <w:r>
        <w:t xml:space="preserve"> un nombre élargie </w:t>
      </w:r>
      <w:r w:rsidRPr="00C50893">
        <w:t>des facteurs qui pouvaient peuvent influencer le comportement d'une série temporaire</w:t>
      </w:r>
      <w:r>
        <w:t xml:space="preserve">. </w:t>
      </w:r>
      <w:r w:rsidRPr="00C50893">
        <w:t>Les premiers travaux de recherche à ce sujet ont été initiés dans le domaine de la statistique et</w:t>
      </w:r>
      <w:r>
        <w:t xml:space="preserve"> </w:t>
      </w:r>
      <w:r w:rsidRPr="00C50893">
        <w:t>de l'analyse de données</w:t>
      </w:r>
      <w:r>
        <w:t>.</w:t>
      </w:r>
    </w:p>
    <w:p w14:paraId="7B892C86" w14:textId="77777777" w:rsidR="008470AA" w:rsidRDefault="008470AA" w:rsidP="00C50893">
      <w:pPr>
        <w:pStyle w:val="Sansinterligne"/>
      </w:pPr>
    </w:p>
    <w:p w14:paraId="648C61AE" w14:textId="77777777" w:rsidR="008470AA" w:rsidRDefault="008470AA" w:rsidP="00C50893">
      <w:pPr>
        <w:pStyle w:val="Sansinterligne"/>
      </w:pPr>
    </w:p>
    <w:p w14:paraId="69C1C75C" w14:textId="77777777" w:rsidR="008470AA" w:rsidRDefault="008470AA" w:rsidP="00C50893">
      <w:pPr>
        <w:pStyle w:val="Sansinterligne"/>
      </w:pPr>
    </w:p>
    <w:p w14:paraId="4513F8A9" w14:textId="77777777" w:rsidR="008470AA" w:rsidRDefault="008470AA" w:rsidP="00C50893">
      <w:pPr>
        <w:pStyle w:val="Sansinterligne"/>
      </w:pPr>
    </w:p>
    <w:p w14:paraId="54C3218F" w14:textId="77777777" w:rsidR="008470AA" w:rsidRDefault="008470AA" w:rsidP="00C50893">
      <w:pPr>
        <w:pStyle w:val="Sansinterligne"/>
      </w:pPr>
    </w:p>
    <w:p w14:paraId="0E064874" w14:textId="77777777" w:rsidR="008470AA" w:rsidRDefault="008470AA" w:rsidP="00C50893">
      <w:pPr>
        <w:pStyle w:val="Sansinterligne"/>
      </w:pPr>
    </w:p>
    <w:p w14:paraId="7F8E098D" w14:textId="77777777" w:rsidR="008470AA" w:rsidRDefault="008470AA" w:rsidP="00C50893">
      <w:pPr>
        <w:pStyle w:val="Sansinterligne"/>
      </w:pPr>
    </w:p>
    <w:p w14:paraId="6CCFD6C5" w14:textId="77777777" w:rsidR="008470AA" w:rsidRDefault="008470AA" w:rsidP="00C50893">
      <w:pPr>
        <w:pStyle w:val="Sansinterligne"/>
      </w:pPr>
    </w:p>
    <w:p w14:paraId="536F654F" w14:textId="77777777" w:rsidR="008470AA" w:rsidRDefault="008470AA" w:rsidP="00C50893">
      <w:pPr>
        <w:pStyle w:val="Sansinterligne"/>
      </w:pPr>
    </w:p>
    <w:p w14:paraId="7012A36D" w14:textId="77777777" w:rsidR="008470AA" w:rsidRDefault="008470AA" w:rsidP="00C50893">
      <w:pPr>
        <w:pStyle w:val="Sansinterligne"/>
      </w:pPr>
    </w:p>
    <w:p w14:paraId="2160EDAC" w14:textId="77777777" w:rsidR="008470AA" w:rsidRDefault="008470AA" w:rsidP="00C50893">
      <w:pPr>
        <w:pStyle w:val="Sansinterligne"/>
      </w:pPr>
    </w:p>
    <w:p w14:paraId="7ED3A63B" w14:textId="77777777" w:rsidR="008470AA" w:rsidRDefault="008470AA" w:rsidP="00C50893">
      <w:pPr>
        <w:pStyle w:val="Sansinterligne"/>
      </w:pPr>
    </w:p>
    <w:p w14:paraId="3A4865E6" w14:textId="77777777" w:rsidR="008470AA" w:rsidRDefault="008470AA" w:rsidP="00C50893">
      <w:pPr>
        <w:pStyle w:val="Sansinterligne"/>
      </w:pPr>
    </w:p>
    <w:p w14:paraId="2D5A777E" w14:textId="77777777" w:rsidR="008470AA" w:rsidRDefault="008470AA" w:rsidP="00C50893">
      <w:pPr>
        <w:pStyle w:val="Sansinterligne"/>
      </w:pPr>
    </w:p>
    <w:p w14:paraId="2603D8C4" w14:textId="77777777" w:rsidR="008470AA" w:rsidRDefault="008470AA" w:rsidP="00C50893">
      <w:pPr>
        <w:pStyle w:val="Sansinterligne"/>
      </w:pPr>
    </w:p>
    <w:p w14:paraId="368A5961" w14:textId="77777777" w:rsidR="008470AA" w:rsidRDefault="008470AA" w:rsidP="00C50893">
      <w:pPr>
        <w:pStyle w:val="Sansinterligne"/>
      </w:pPr>
    </w:p>
    <w:p w14:paraId="14E7F34E" w14:textId="77777777" w:rsidR="008470AA" w:rsidRDefault="008470AA" w:rsidP="00C50893">
      <w:pPr>
        <w:pStyle w:val="Sansinterligne"/>
      </w:pPr>
    </w:p>
    <w:p w14:paraId="275235B0" w14:textId="77777777" w:rsidR="008470AA" w:rsidRDefault="008470AA" w:rsidP="00C50893">
      <w:pPr>
        <w:pStyle w:val="Sansinterligne"/>
      </w:pPr>
    </w:p>
    <w:p w14:paraId="005B97EE" w14:textId="77777777" w:rsidR="008470AA" w:rsidRDefault="008470AA" w:rsidP="00C50893">
      <w:pPr>
        <w:pStyle w:val="Sansinterligne"/>
      </w:pPr>
    </w:p>
    <w:p w14:paraId="066FB5F0" w14:textId="77777777" w:rsidR="008470AA" w:rsidRDefault="008470AA" w:rsidP="00C50893">
      <w:pPr>
        <w:pStyle w:val="Sansinterligne"/>
      </w:pPr>
    </w:p>
    <w:p w14:paraId="1BD25955" w14:textId="77777777" w:rsidR="008470AA" w:rsidRDefault="008470AA" w:rsidP="00C50893">
      <w:pPr>
        <w:pStyle w:val="Sansinterligne"/>
      </w:pPr>
    </w:p>
    <w:p w14:paraId="0E677008" w14:textId="77777777" w:rsidR="008470AA" w:rsidRDefault="008470AA" w:rsidP="00C50893">
      <w:pPr>
        <w:pStyle w:val="Sansinterligne"/>
      </w:pPr>
    </w:p>
    <w:p w14:paraId="15019A64" w14:textId="77777777" w:rsidR="009D2983" w:rsidRDefault="009D2983" w:rsidP="00C50893">
      <w:pPr>
        <w:pStyle w:val="Sansinterligne"/>
      </w:pPr>
    </w:p>
    <w:p w14:paraId="26D625BF" w14:textId="14531762" w:rsidR="000B52FC" w:rsidRPr="00656E9C" w:rsidRDefault="000F301D" w:rsidP="000B52FC">
      <w:pPr>
        <w:pStyle w:val="Titre3"/>
        <w:rPr>
          <w:rStyle w:val="SansinterligneCar"/>
          <w:rFonts w:asciiTheme="majorHAnsi" w:hAnsiTheme="majorHAnsi"/>
          <w:sz w:val="24"/>
        </w:rPr>
      </w:pPr>
      <w:bookmarkStart w:id="18" w:name="_Toc174348271"/>
      <w:r>
        <w:t>Fonctionnent des LLM</w:t>
      </w:r>
      <w:bookmarkEnd w:id="18"/>
    </w:p>
    <w:p w14:paraId="0641719C" w14:textId="77777777" w:rsidR="00F46848" w:rsidRDefault="00F24670" w:rsidP="000B52FC">
      <w:pPr>
        <w:pStyle w:val="Sansinterligne"/>
        <w:rPr>
          <w:rStyle w:val="SansinterligneCar"/>
        </w:rPr>
      </w:pPr>
      <w:r w:rsidRPr="000B52FC">
        <w:rPr>
          <w:rStyle w:val="SansinterligneCar"/>
        </w:rPr>
        <w:t>Les</w:t>
      </w:r>
      <w:r w:rsidR="000B52FC" w:rsidRPr="000B52FC">
        <w:rPr>
          <w:rStyle w:val="SansinterligneCar"/>
        </w:rPr>
        <w:t xml:space="preserve"> LLM,</w:t>
      </w:r>
      <w:r w:rsidRPr="000B52FC">
        <w:rPr>
          <w:rStyle w:val="SansinterligneCar"/>
        </w:rPr>
        <w:t xml:space="preserve"> grands modèles de langage</w:t>
      </w:r>
      <w:r w:rsidR="000B52FC" w:rsidRPr="000B52FC">
        <w:rPr>
          <w:rStyle w:val="SansinterligneCar"/>
        </w:rPr>
        <w:t xml:space="preserve">, </w:t>
      </w:r>
      <w:r w:rsidRPr="000B52FC">
        <w:rPr>
          <w:rStyle w:val="SansinterligneCar"/>
        </w:rPr>
        <w:t xml:space="preserve">sont </w:t>
      </w:r>
      <w:r w:rsidR="000B52FC" w:rsidRPr="000B52FC">
        <w:rPr>
          <w:rStyle w:val="SansinterligneCar"/>
        </w:rPr>
        <w:t>des systèmes</w:t>
      </w:r>
      <w:r w:rsidRPr="000B52FC">
        <w:rPr>
          <w:rStyle w:val="SansinterligneCar"/>
        </w:rPr>
        <w:t xml:space="preserve"> d'intelligence artificielle. </w:t>
      </w:r>
      <w:r w:rsidR="00986C2F">
        <w:rPr>
          <w:rStyle w:val="SansinterligneCar"/>
        </w:rPr>
        <w:t>Ils sont</w:t>
      </w:r>
      <w:r w:rsidR="000B52FC">
        <w:rPr>
          <w:rStyle w:val="SansinterligneCar"/>
        </w:rPr>
        <w:t xml:space="preserve"> </w:t>
      </w:r>
      <w:r w:rsidR="000B52FC" w:rsidRPr="000B52FC">
        <w:rPr>
          <w:rStyle w:val="SansinterligneCar"/>
        </w:rPr>
        <w:t xml:space="preserve">majoritairement </w:t>
      </w:r>
      <w:r w:rsidR="00D47222" w:rsidRPr="000B52FC">
        <w:rPr>
          <w:rStyle w:val="SansinterligneCar"/>
        </w:rPr>
        <w:t>utilisés</w:t>
      </w:r>
      <w:r w:rsidR="000B52FC" w:rsidRPr="000B52FC">
        <w:rPr>
          <w:rStyle w:val="SansinterligneCar"/>
        </w:rPr>
        <w:t xml:space="preserve"> dans le cadre du traitement du langage naturel</w:t>
      </w:r>
      <w:r w:rsidR="000B52FC">
        <w:rPr>
          <w:rStyle w:val="SansinterligneCar"/>
        </w:rPr>
        <w:t>.</w:t>
      </w:r>
      <w:r w:rsidR="00986C2F">
        <w:rPr>
          <w:rStyle w:val="SansinterligneCar"/>
        </w:rPr>
        <w:t xml:space="preserve"> En effet les LLM sont co</w:t>
      </w:r>
      <w:r w:rsidR="00D47222">
        <w:rPr>
          <w:rStyle w:val="SansinterligneCar"/>
        </w:rPr>
        <w:t>nç</w:t>
      </w:r>
      <w:r w:rsidR="00986C2F">
        <w:rPr>
          <w:rStyle w:val="SansinterligneCar"/>
        </w:rPr>
        <w:t>u pour le traitement de donnée séquentielle</w:t>
      </w:r>
      <w:r w:rsidR="00D47222">
        <w:rPr>
          <w:rStyle w:val="SansinterligneCar"/>
        </w:rPr>
        <w:t>. Ils sont</w:t>
      </w:r>
      <w:r w:rsidR="00986C2F">
        <w:rPr>
          <w:rStyle w:val="SansinterligneCar"/>
        </w:rPr>
        <w:t xml:space="preserve"> </w:t>
      </w:r>
      <w:r w:rsidR="00D47222">
        <w:rPr>
          <w:rStyle w:val="SansinterligneCar"/>
        </w:rPr>
        <w:t>entrainés</w:t>
      </w:r>
      <w:r w:rsidR="00986C2F">
        <w:rPr>
          <w:rStyle w:val="SansinterligneCar"/>
        </w:rPr>
        <w:t xml:space="preserve"> sur de très grand Corpus de texte </w:t>
      </w:r>
      <w:r w:rsidR="00D47222">
        <w:rPr>
          <w:rStyle w:val="SansinterligneCar"/>
        </w:rPr>
        <w:t>afin</w:t>
      </w:r>
      <w:r w:rsidR="00986C2F">
        <w:rPr>
          <w:rStyle w:val="SansinterligneCar"/>
        </w:rPr>
        <w:t xml:space="preserve"> d’être en capaciter </w:t>
      </w:r>
      <w:r w:rsidR="00D47222">
        <w:rPr>
          <w:rStyle w:val="SansinterligneCar"/>
        </w:rPr>
        <w:t>de prédire la probabilité d’une séquence de mots en fonction des mots précédant. Ce fonctionnement permet de les utilis</w:t>
      </w:r>
      <w:r w:rsidR="00656E9C">
        <w:rPr>
          <w:rStyle w:val="SansinterligneCar"/>
        </w:rPr>
        <w:t>ées</w:t>
      </w:r>
      <w:r w:rsidR="00D47222">
        <w:rPr>
          <w:rStyle w:val="SansinterligneCar"/>
        </w:rPr>
        <w:t xml:space="preserve"> pour de nombreuse application, </w:t>
      </w:r>
      <w:r w:rsidR="002E2529">
        <w:rPr>
          <w:rStyle w:val="SansinterligneCar"/>
        </w:rPr>
        <w:t xml:space="preserve">par exemple la traduction de texte, </w:t>
      </w:r>
      <w:r w:rsidR="00F46848" w:rsidRPr="00F46848">
        <w:t>Résumé de texte</w:t>
      </w:r>
      <w:r w:rsidR="002E2529">
        <w:rPr>
          <w:rStyle w:val="SansinterligneCar"/>
        </w:rPr>
        <w:t xml:space="preserve">, </w:t>
      </w:r>
      <w:r w:rsidR="00F46848">
        <w:rPr>
          <w:rStyle w:val="SansinterligneCar"/>
        </w:rPr>
        <w:t>etc.</w:t>
      </w:r>
      <w:r w:rsidR="002E2529">
        <w:rPr>
          <w:rStyle w:val="SansinterligneCar"/>
        </w:rPr>
        <w:t xml:space="preserve"> C’est notamment cette </w:t>
      </w:r>
      <w:r w:rsidR="00F46848">
        <w:rPr>
          <w:rStyle w:val="SansinterligneCar"/>
        </w:rPr>
        <w:t>technologie</w:t>
      </w:r>
      <w:r w:rsidR="002E2529">
        <w:rPr>
          <w:rStyle w:val="SansinterligneCar"/>
        </w:rPr>
        <w:t xml:space="preserve"> qui a </w:t>
      </w:r>
      <w:r w:rsidR="00F46848">
        <w:rPr>
          <w:rStyle w:val="SansinterligneCar"/>
        </w:rPr>
        <w:t>permis l’arrivée</w:t>
      </w:r>
      <w:r w:rsidR="002E2529">
        <w:rPr>
          <w:rStyle w:val="SansinterligneCar"/>
        </w:rPr>
        <w:t xml:space="preserve"> </w:t>
      </w:r>
      <w:r w:rsidR="00F46848">
        <w:rPr>
          <w:rStyle w:val="SansinterligneCar"/>
        </w:rPr>
        <w:t>d’outillé</w:t>
      </w:r>
      <w:r w:rsidR="002E2529">
        <w:rPr>
          <w:rStyle w:val="SansinterligneCar"/>
        </w:rPr>
        <w:t xml:space="preserve"> comme tchat </w:t>
      </w:r>
      <w:proofErr w:type="spellStart"/>
      <w:r w:rsidR="002E2529">
        <w:rPr>
          <w:rStyle w:val="SansinterligneCar"/>
        </w:rPr>
        <w:t>gpt</w:t>
      </w:r>
      <w:proofErr w:type="spellEnd"/>
      <w:r w:rsidR="002E2529">
        <w:rPr>
          <w:rStyle w:val="SansinterligneCar"/>
        </w:rPr>
        <w:t>.</w:t>
      </w:r>
    </w:p>
    <w:p w14:paraId="58793D0E" w14:textId="77777777" w:rsidR="00F46848" w:rsidRDefault="00F46848" w:rsidP="000B52FC">
      <w:pPr>
        <w:pStyle w:val="Sansinterligne"/>
        <w:rPr>
          <w:rStyle w:val="SansinterligneCar"/>
        </w:rPr>
      </w:pPr>
    </w:p>
    <w:p w14:paraId="7E79DF0F" w14:textId="575C400A" w:rsidR="003D784D" w:rsidRDefault="003D784D" w:rsidP="003D784D">
      <w:pPr>
        <w:pStyle w:val="Sansinterligne"/>
        <w:rPr>
          <w:rStyle w:val="SansinterligneCar"/>
        </w:rPr>
      </w:pPr>
      <w:r>
        <w:rPr>
          <w:rStyle w:val="SansinterligneCar"/>
        </w:rPr>
        <w:t xml:space="preserve">C’est LLM </w:t>
      </w:r>
      <w:r w:rsidR="000B52FC">
        <w:rPr>
          <w:rStyle w:val="SansinterligneCar"/>
        </w:rPr>
        <w:t xml:space="preserve">fonctionne grasse a une </w:t>
      </w:r>
      <w:r w:rsidR="000B52FC" w:rsidRPr="000B52FC">
        <w:t>architecture de réseaux de neurones</w:t>
      </w:r>
      <w:r w:rsidR="000B52FC">
        <w:t xml:space="preserve"> profond</w:t>
      </w:r>
      <w:r w:rsidR="000B52FC">
        <w:rPr>
          <w:rStyle w:val="SansinterligneCar"/>
        </w:rPr>
        <w:t>, e</w:t>
      </w:r>
      <w:r w:rsidR="006A0D31" w:rsidRPr="000B52FC">
        <w:rPr>
          <w:rStyle w:val="SansinterligneCar"/>
        </w:rPr>
        <w:t xml:space="preserve">t plus particulièrement sur </w:t>
      </w:r>
      <w:r w:rsidR="00CD33F4">
        <w:rPr>
          <w:rStyle w:val="SansinterligneCar"/>
        </w:rPr>
        <w:t xml:space="preserve">le </w:t>
      </w:r>
      <w:r w:rsidRPr="003D784D">
        <w:rPr>
          <w:rStyle w:val="SansinterligneCar"/>
        </w:rPr>
        <w:t>récente modèle d'architecture</w:t>
      </w:r>
      <w:r>
        <w:rPr>
          <w:rStyle w:val="SansinterligneCar"/>
        </w:rPr>
        <w:t xml:space="preserve"> </w:t>
      </w:r>
      <w:r w:rsidR="00CD33F4">
        <w:rPr>
          <w:rStyle w:val="SansinterligneCar"/>
        </w:rPr>
        <w:t>« </w:t>
      </w:r>
      <w:r w:rsidR="006A0D31" w:rsidRPr="000B52FC">
        <w:rPr>
          <w:rStyle w:val="SansinterligneCar"/>
        </w:rPr>
        <w:t>Transformer</w:t>
      </w:r>
      <w:r w:rsidR="00CD33F4">
        <w:rPr>
          <w:rStyle w:val="SansinterligneCar"/>
        </w:rPr>
        <w:t> »</w:t>
      </w:r>
      <w:r w:rsidR="005B7A3E">
        <w:rPr>
          <w:rStyle w:val="SansinterligneCar"/>
        </w:rPr>
        <w:t>. C</w:t>
      </w:r>
      <w:r>
        <w:rPr>
          <w:rStyle w:val="SansinterligneCar"/>
        </w:rPr>
        <w:t>e type de modèle a était introduite en 2017 dans l’article « </w:t>
      </w:r>
      <w:r w:rsidRPr="003D784D">
        <w:rPr>
          <w:b/>
          <w:bCs/>
        </w:rPr>
        <w:t>Attention Is All You Need</w:t>
      </w:r>
      <w:r>
        <w:rPr>
          <w:rStyle w:val="SansinterligneCar"/>
        </w:rPr>
        <w:t> »</w:t>
      </w:r>
      <w:r w:rsidR="005B7A3E">
        <w:rPr>
          <w:rStyle w:val="SansinterligneCar"/>
        </w:rPr>
        <w:t xml:space="preserve">, </w:t>
      </w:r>
      <w:r w:rsidR="00847CC5" w:rsidRPr="00847CC5">
        <w:rPr>
          <w:rStyle w:val="SansinterligneCar"/>
        </w:rPr>
        <w:t>comme son nom l'indique les Transformers fonctionnent uniquement avec un mécanisme d'attention</w:t>
      </w:r>
      <w:r w:rsidR="00847CC5">
        <w:rPr>
          <w:rStyle w:val="SansinterligneCar"/>
        </w:rPr>
        <w:t xml:space="preserve">. </w:t>
      </w:r>
      <w:r w:rsidR="00847CC5" w:rsidRPr="00847CC5">
        <w:rPr>
          <w:rStyle w:val="SansinterligneCar"/>
        </w:rPr>
        <w:t xml:space="preserve">Contrairement </w:t>
      </w:r>
      <w:r w:rsidR="005B7A3E" w:rsidRPr="00847CC5">
        <w:rPr>
          <w:rStyle w:val="SansinterligneCar"/>
        </w:rPr>
        <w:t xml:space="preserve">aux </w:t>
      </w:r>
      <w:r w:rsidR="005B7A3E" w:rsidRPr="000858A4">
        <w:rPr>
          <w:rStyle w:val="SansinterligneCar"/>
        </w:rPr>
        <w:t>précédentes technologies</w:t>
      </w:r>
      <w:r w:rsidR="000858A4">
        <w:rPr>
          <w:rStyle w:val="SansinterligneCar"/>
        </w:rPr>
        <w:t xml:space="preserve"> de réseau de neurone</w:t>
      </w:r>
      <w:r w:rsidR="005B7A3E">
        <w:rPr>
          <w:rStyle w:val="SansinterligneCar"/>
        </w:rPr>
        <w:t xml:space="preserve"> qui utiliser </w:t>
      </w:r>
      <w:proofErr w:type="spellStart"/>
      <w:r w:rsidR="005B7A3E">
        <w:rPr>
          <w:rStyle w:val="SansinterligneCar"/>
        </w:rPr>
        <w:t>dés</w:t>
      </w:r>
      <w:proofErr w:type="spellEnd"/>
      <w:r w:rsidR="005B7A3E">
        <w:rPr>
          <w:rStyle w:val="SansinterligneCar"/>
        </w:rPr>
        <w:t xml:space="preserve"> réseaux </w:t>
      </w:r>
      <w:proofErr w:type="spellStart"/>
      <w:r w:rsidR="005B7A3E">
        <w:rPr>
          <w:rStyle w:val="SansinterligneCar"/>
        </w:rPr>
        <w:t>convolutife</w:t>
      </w:r>
      <w:proofErr w:type="spellEnd"/>
      <w:r w:rsidR="005B7A3E">
        <w:rPr>
          <w:rStyle w:val="SansinterligneCar"/>
        </w:rPr>
        <w:t xml:space="preserve">, </w:t>
      </w:r>
      <w:r w:rsidR="005B7A3E" w:rsidRPr="005B7A3E">
        <w:rPr>
          <w:rStyle w:val="SansinterligneCar"/>
          <w:color w:val="FF0000"/>
        </w:rPr>
        <w:t xml:space="preserve">… </w:t>
      </w:r>
      <w:r w:rsidR="005B7A3E">
        <w:rPr>
          <w:rStyle w:val="SansinterligneCar"/>
        </w:rPr>
        <w:t xml:space="preserve">. </w:t>
      </w:r>
    </w:p>
    <w:p w14:paraId="0BDA930A" w14:textId="77777777" w:rsidR="004E33E9" w:rsidRDefault="004E33E9" w:rsidP="003D784D">
      <w:pPr>
        <w:pStyle w:val="Sansinterligne"/>
        <w:rPr>
          <w:rStyle w:val="SansinterligneCar"/>
        </w:rPr>
      </w:pPr>
    </w:p>
    <w:p w14:paraId="6312CB4F" w14:textId="311D8574" w:rsidR="004E33E9" w:rsidRDefault="004E33E9" w:rsidP="003D784D">
      <w:pPr>
        <w:pStyle w:val="Sansinterligne"/>
        <w:rPr>
          <w:rStyle w:val="SansinterligneCar"/>
        </w:rPr>
      </w:pPr>
      <w:r>
        <w:rPr>
          <w:rStyle w:val="SansinterligneCar"/>
        </w:rPr>
        <w:t>Le</w:t>
      </w:r>
      <w:r w:rsidR="00847CC5" w:rsidRPr="00847CC5">
        <w:rPr>
          <w:rStyle w:val="SansinterligneCar"/>
        </w:rPr>
        <w:t xml:space="preserve"> mécanisme d'attention </w:t>
      </w:r>
      <w:r>
        <w:rPr>
          <w:rStyle w:val="SansinterligneCar"/>
        </w:rPr>
        <w:t>p</w:t>
      </w:r>
      <w:r w:rsidRPr="004E33E9">
        <w:rPr>
          <w:rStyle w:val="SansinterligneCar"/>
        </w:rPr>
        <w:t>erme</w:t>
      </w:r>
      <w:r>
        <w:rPr>
          <w:rStyle w:val="SansinterligneCar"/>
        </w:rPr>
        <w:t>t</w:t>
      </w:r>
      <w:r w:rsidRPr="004E33E9">
        <w:rPr>
          <w:rStyle w:val="SansinterligneCar"/>
        </w:rPr>
        <w:t xml:space="preserve"> de sélection</w:t>
      </w:r>
      <w:r>
        <w:rPr>
          <w:rStyle w:val="SansinterligneCar"/>
        </w:rPr>
        <w:t xml:space="preserve"> </w:t>
      </w:r>
      <w:r w:rsidRPr="004E33E9">
        <w:rPr>
          <w:rStyle w:val="SansinterligneCar"/>
        </w:rPr>
        <w:t>les parties importantes</w:t>
      </w:r>
      <w:r>
        <w:rPr>
          <w:rStyle w:val="SansinterligneCar"/>
        </w:rPr>
        <w:t xml:space="preserve"> </w:t>
      </w:r>
      <w:r w:rsidR="005B7A3E">
        <w:rPr>
          <w:rStyle w:val="SansinterligneCar"/>
        </w:rPr>
        <w:t xml:space="preserve"> de l’entrer </w:t>
      </w:r>
      <w:r w:rsidRPr="004E33E9">
        <w:rPr>
          <w:rStyle w:val="SansinterligneCar"/>
        </w:rPr>
        <w:t xml:space="preserve">en attribuant des poids aux différents </w:t>
      </w:r>
      <w:proofErr w:type="spellStart"/>
      <w:r w:rsidRPr="004E33E9">
        <w:rPr>
          <w:rStyle w:val="SansinterligneCar"/>
        </w:rPr>
        <w:t>tokens</w:t>
      </w:r>
      <w:proofErr w:type="spellEnd"/>
      <w:r>
        <w:rPr>
          <w:rStyle w:val="SansinterligneCar"/>
        </w:rPr>
        <w:t xml:space="preserve"> </w:t>
      </w:r>
      <w:r w:rsidRPr="004E33E9">
        <w:rPr>
          <w:rStyle w:val="SansinterligneCar"/>
        </w:rPr>
        <w:t>un l'entrée du réseau de neurones</w:t>
      </w:r>
      <w:r>
        <w:rPr>
          <w:rStyle w:val="SansinterligneCar"/>
        </w:rPr>
        <w:t xml:space="preserve"> </w:t>
      </w:r>
    </w:p>
    <w:p w14:paraId="5C8ACE75" w14:textId="77777777" w:rsidR="004E33E9" w:rsidRDefault="004E33E9" w:rsidP="003D784D">
      <w:pPr>
        <w:pStyle w:val="Sansinterligne"/>
        <w:rPr>
          <w:rStyle w:val="SansinterligneCar"/>
        </w:rPr>
      </w:pPr>
    </w:p>
    <w:p w14:paraId="106B0D97" w14:textId="0B950A65" w:rsidR="00847CC5" w:rsidRDefault="00847CC5" w:rsidP="003D784D">
      <w:pPr>
        <w:pStyle w:val="Sansinterligne"/>
        <w:rPr>
          <w:rStyle w:val="SansinterligneCar"/>
        </w:rPr>
      </w:pPr>
      <w:r w:rsidRPr="00847CC5">
        <w:rPr>
          <w:rStyle w:val="SansinterligneCar"/>
        </w:rPr>
        <w:t>ce qui donne comme avantage</w:t>
      </w:r>
      <w:r>
        <w:rPr>
          <w:rStyle w:val="SansinterligneCar"/>
        </w:rPr>
        <w:t xml:space="preserve"> …</w:t>
      </w:r>
    </w:p>
    <w:p w14:paraId="2A3E739C" w14:textId="7857BA3A" w:rsidR="00847CC5" w:rsidRDefault="004E33E9" w:rsidP="003D784D">
      <w:pPr>
        <w:pStyle w:val="Sansinterligne"/>
        <w:rPr>
          <w:rStyle w:val="SansinterligneCar"/>
        </w:rPr>
      </w:pPr>
      <w:r w:rsidRPr="004E33E9">
        <w:rPr>
          <w:rStyle w:val="SansinterligneCar"/>
        </w:rPr>
        <w:t>Pour résumer plus simplement voici les différentes étapes qu'il se passe lorsque l'on fait une requête dans un LM</w:t>
      </w:r>
      <w:r>
        <w:rPr>
          <w:rStyle w:val="SansinterligneCar"/>
        </w:rPr>
        <w:t xml:space="preserve">M : </w:t>
      </w:r>
    </w:p>
    <w:p w14:paraId="4CA64032" w14:textId="77777777" w:rsidR="000858A4" w:rsidRDefault="000858A4" w:rsidP="003D784D">
      <w:pPr>
        <w:pStyle w:val="Sansinterligne"/>
        <w:rPr>
          <w:rStyle w:val="SansinterligneCar"/>
        </w:rPr>
      </w:pPr>
    </w:p>
    <w:p w14:paraId="76233474" w14:textId="5050EA85" w:rsidR="004E33E9" w:rsidRDefault="000858A4" w:rsidP="000858A4">
      <w:pPr>
        <w:pStyle w:val="Sansinterligne"/>
        <w:numPr>
          <w:ilvl w:val="0"/>
          <w:numId w:val="47"/>
        </w:numPr>
        <w:rPr>
          <w:rStyle w:val="SansinterligneCar"/>
        </w:rPr>
      </w:pPr>
      <w:r>
        <w:rPr>
          <w:rStyle w:val="SansinterligneCar"/>
        </w:rPr>
        <w:t xml:space="preserve">Le </w:t>
      </w:r>
      <w:proofErr w:type="spellStart"/>
      <w:r>
        <w:rPr>
          <w:rStyle w:val="SansinterligneCar"/>
        </w:rPr>
        <w:t>tesxe</w:t>
      </w:r>
      <w:proofErr w:type="spellEnd"/>
      <w:r>
        <w:rPr>
          <w:rStyle w:val="SansinterligneCar"/>
        </w:rPr>
        <w:t xml:space="preserve"> et découper en petite partie appeler </w:t>
      </w:r>
      <w:proofErr w:type="spellStart"/>
      <w:r>
        <w:rPr>
          <w:rStyle w:val="SansinterligneCar"/>
        </w:rPr>
        <w:t>token</w:t>
      </w:r>
      <w:proofErr w:type="spellEnd"/>
      <w:r>
        <w:rPr>
          <w:rStyle w:val="SansinterligneCar"/>
        </w:rPr>
        <w:t xml:space="preserve"> </w:t>
      </w:r>
    </w:p>
    <w:p w14:paraId="3517DC2A" w14:textId="3F0120E4" w:rsidR="000858A4" w:rsidRDefault="000858A4" w:rsidP="000858A4">
      <w:pPr>
        <w:pStyle w:val="Sansinterligne"/>
        <w:numPr>
          <w:ilvl w:val="0"/>
          <w:numId w:val="47"/>
        </w:numPr>
        <w:rPr>
          <w:rStyle w:val="SansinterligneCar"/>
        </w:rPr>
      </w:pPr>
      <w:r>
        <w:rPr>
          <w:rStyle w:val="SansinterligneCar"/>
        </w:rPr>
        <w:t xml:space="preserve">C’est </w:t>
      </w:r>
      <w:proofErr w:type="spellStart"/>
      <w:r>
        <w:rPr>
          <w:rStyle w:val="SansinterligneCar"/>
        </w:rPr>
        <w:t>toquenne</w:t>
      </w:r>
      <w:proofErr w:type="spellEnd"/>
      <w:r>
        <w:rPr>
          <w:rStyle w:val="SansinterligneCar"/>
        </w:rPr>
        <w:t xml:space="preserve"> son </w:t>
      </w:r>
      <w:proofErr w:type="spellStart"/>
      <w:r>
        <w:rPr>
          <w:rStyle w:val="SansinterligneCar"/>
        </w:rPr>
        <w:t>convertien</w:t>
      </w:r>
      <w:proofErr w:type="spellEnd"/>
      <w:r>
        <w:rPr>
          <w:rStyle w:val="SansinterligneCar"/>
        </w:rPr>
        <w:t xml:space="preserve"> en vecteur de</w:t>
      </w:r>
    </w:p>
    <w:p w14:paraId="1FEF515E" w14:textId="77777777" w:rsidR="000858A4" w:rsidRDefault="000858A4" w:rsidP="000858A4">
      <w:pPr>
        <w:pStyle w:val="Sansinterligne"/>
        <w:rPr>
          <w:rStyle w:val="SansinterligneCar"/>
        </w:rPr>
      </w:pPr>
    </w:p>
    <w:p w14:paraId="2331F2B5" w14:textId="77777777" w:rsidR="000858A4" w:rsidRDefault="000858A4" w:rsidP="000858A4">
      <w:pPr>
        <w:pStyle w:val="Sansinterligne"/>
        <w:rPr>
          <w:rStyle w:val="SansinterligneCar"/>
        </w:rPr>
      </w:pPr>
    </w:p>
    <w:p w14:paraId="730DC31A" w14:textId="77777777" w:rsidR="000858A4" w:rsidRDefault="000858A4" w:rsidP="000858A4">
      <w:pPr>
        <w:pStyle w:val="Sansinterligne"/>
        <w:rPr>
          <w:rStyle w:val="SansinterligneCar"/>
        </w:rPr>
      </w:pPr>
    </w:p>
    <w:p w14:paraId="6B545D59" w14:textId="77777777" w:rsidR="000858A4" w:rsidRDefault="000858A4" w:rsidP="000858A4">
      <w:pPr>
        <w:pStyle w:val="Sansinterligne"/>
        <w:rPr>
          <w:rStyle w:val="SansinterligneCar"/>
        </w:rPr>
      </w:pPr>
    </w:p>
    <w:p w14:paraId="4894139C" w14:textId="77777777" w:rsidR="000858A4" w:rsidRDefault="000858A4" w:rsidP="000858A4">
      <w:pPr>
        <w:pStyle w:val="Sansinterligne"/>
        <w:rPr>
          <w:rStyle w:val="SansinterligneCar"/>
        </w:rPr>
      </w:pPr>
    </w:p>
    <w:p w14:paraId="52CAD4CA" w14:textId="77777777" w:rsidR="000858A4" w:rsidRDefault="000858A4" w:rsidP="000858A4">
      <w:pPr>
        <w:pStyle w:val="Sansinterligne"/>
        <w:rPr>
          <w:rStyle w:val="SansinterligneCar"/>
        </w:rPr>
      </w:pPr>
    </w:p>
    <w:p w14:paraId="4AAE23EF" w14:textId="77777777" w:rsidR="000858A4" w:rsidRDefault="000858A4" w:rsidP="000858A4">
      <w:pPr>
        <w:pStyle w:val="Sansinterligne"/>
        <w:rPr>
          <w:rStyle w:val="SansinterligneCar"/>
        </w:rPr>
      </w:pPr>
    </w:p>
    <w:p w14:paraId="031F59C3" w14:textId="77777777" w:rsidR="000858A4" w:rsidRDefault="000858A4" w:rsidP="000858A4">
      <w:pPr>
        <w:pStyle w:val="Sansinterligne"/>
        <w:rPr>
          <w:rStyle w:val="SansinterligneCar"/>
        </w:rPr>
      </w:pPr>
    </w:p>
    <w:p w14:paraId="33E0F8C1" w14:textId="77777777" w:rsidR="000858A4" w:rsidRDefault="000858A4" w:rsidP="000858A4">
      <w:pPr>
        <w:pStyle w:val="Sansinterligne"/>
        <w:rPr>
          <w:rStyle w:val="SansinterligneCar"/>
        </w:rPr>
      </w:pPr>
    </w:p>
    <w:p w14:paraId="04A7AA3A" w14:textId="77777777" w:rsidR="000858A4" w:rsidRDefault="000858A4" w:rsidP="000858A4">
      <w:pPr>
        <w:pStyle w:val="Sansinterligne"/>
        <w:rPr>
          <w:rStyle w:val="SansinterligneCar"/>
        </w:rPr>
      </w:pPr>
    </w:p>
    <w:p w14:paraId="62F450E7" w14:textId="77777777" w:rsidR="000858A4" w:rsidRDefault="000858A4" w:rsidP="000858A4">
      <w:pPr>
        <w:pStyle w:val="Sansinterligne"/>
        <w:rPr>
          <w:rStyle w:val="SansinterligneCar"/>
        </w:rPr>
      </w:pPr>
    </w:p>
    <w:p w14:paraId="4B3F2941" w14:textId="77777777" w:rsidR="000858A4" w:rsidRDefault="000858A4" w:rsidP="000858A4">
      <w:pPr>
        <w:pStyle w:val="Sansinterligne"/>
        <w:rPr>
          <w:rStyle w:val="SansinterligneCar"/>
        </w:rPr>
      </w:pPr>
    </w:p>
    <w:p w14:paraId="1C8D3DCD" w14:textId="77777777" w:rsidR="000858A4" w:rsidRDefault="000858A4" w:rsidP="000858A4">
      <w:pPr>
        <w:pStyle w:val="Sansinterligne"/>
        <w:rPr>
          <w:rStyle w:val="SansinterligneCar"/>
        </w:rPr>
      </w:pPr>
    </w:p>
    <w:p w14:paraId="2402AF32" w14:textId="77777777" w:rsidR="000858A4" w:rsidRDefault="000858A4" w:rsidP="000858A4">
      <w:pPr>
        <w:pStyle w:val="Sansinterligne"/>
        <w:rPr>
          <w:rStyle w:val="SansinterligneCar"/>
        </w:rPr>
      </w:pPr>
    </w:p>
    <w:p w14:paraId="45E3F8A9" w14:textId="77777777" w:rsidR="000858A4" w:rsidRDefault="000858A4" w:rsidP="000858A4">
      <w:pPr>
        <w:pStyle w:val="Sansinterligne"/>
        <w:rPr>
          <w:rStyle w:val="SansinterligneCar"/>
        </w:rPr>
      </w:pPr>
    </w:p>
    <w:p w14:paraId="54B330B3" w14:textId="77777777" w:rsidR="00D364B4" w:rsidRDefault="00D364B4" w:rsidP="000858A4">
      <w:pPr>
        <w:pStyle w:val="Sansinterligne"/>
        <w:rPr>
          <w:rStyle w:val="SansinterligneCar"/>
        </w:rPr>
      </w:pPr>
    </w:p>
    <w:p w14:paraId="0399E10C" w14:textId="77777777" w:rsidR="005B7A3E" w:rsidRDefault="005B7A3E" w:rsidP="000858A4">
      <w:pPr>
        <w:pStyle w:val="Sansinterligne"/>
        <w:rPr>
          <w:rStyle w:val="SansinterligneCar"/>
        </w:rPr>
      </w:pPr>
    </w:p>
    <w:p w14:paraId="58E86A28" w14:textId="2595CA2D" w:rsidR="000F301D" w:rsidRDefault="000F301D" w:rsidP="004E33E9">
      <w:pPr>
        <w:pStyle w:val="Titre3"/>
      </w:pPr>
      <w:bookmarkStart w:id="19" w:name="_Toc174348272"/>
      <w:r>
        <w:t>Les techniques pour adapter un LLM</w:t>
      </w:r>
      <w:bookmarkEnd w:id="19"/>
    </w:p>
    <w:p w14:paraId="07DEF569" w14:textId="77777777" w:rsidR="00294E97" w:rsidRDefault="00294E97" w:rsidP="00294E97"/>
    <w:p w14:paraId="2FD97D09" w14:textId="74E6DBA7" w:rsidR="00F50074" w:rsidRDefault="00294E97" w:rsidP="0065746C">
      <w:pPr>
        <w:pStyle w:val="Sansinterligne"/>
        <w:rPr>
          <w:rFonts w:ascii="Times New Roman" w:hAnsi="Times New Roman"/>
          <w:b/>
          <w:bCs/>
          <w:sz w:val="24"/>
          <w:u w:val="single"/>
        </w:rPr>
      </w:pPr>
      <w:r w:rsidRPr="00294E97">
        <w:rPr>
          <w:rFonts w:ascii="Times New Roman" w:hAnsi="Times New Roman"/>
          <w:b/>
          <w:bCs/>
          <w:sz w:val="24"/>
          <w:u w:val="single"/>
        </w:rPr>
        <w:t>Optimisation de prompte :</w:t>
      </w:r>
    </w:p>
    <w:p w14:paraId="3B157ADC" w14:textId="77777777" w:rsidR="009A6188" w:rsidRDefault="009A6188" w:rsidP="0065746C">
      <w:pPr>
        <w:pStyle w:val="Sansinterligne"/>
        <w:rPr>
          <w:rFonts w:ascii="Times New Roman" w:hAnsi="Times New Roman"/>
          <w:b/>
          <w:bCs/>
          <w:sz w:val="24"/>
          <w:u w:val="single"/>
        </w:rPr>
      </w:pPr>
    </w:p>
    <w:p w14:paraId="004A8C62" w14:textId="33F0BE5D" w:rsidR="003856DA" w:rsidRDefault="003856DA" w:rsidP="003856DA">
      <w:pPr>
        <w:pStyle w:val="Sansinterligne"/>
      </w:pPr>
      <w:r w:rsidRPr="00E535AB">
        <w:rPr>
          <w:u w:val="single"/>
        </w:rPr>
        <w:t>Objectif :</w:t>
      </w:r>
      <w:r>
        <w:t xml:space="preserve"> </w:t>
      </w:r>
      <w:r w:rsidRPr="003856DA">
        <w:t xml:space="preserve"> formuler au </w:t>
      </w:r>
      <w:r w:rsidR="00F50074" w:rsidRPr="003856DA">
        <w:t>mieux</w:t>
      </w:r>
      <w:r w:rsidR="00F50074">
        <w:t xml:space="preserve"> </w:t>
      </w:r>
      <w:r w:rsidR="00F50074" w:rsidRPr="003856DA">
        <w:t>les</w:t>
      </w:r>
      <w:r w:rsidRPr="003856DA">
        <w:t xml:space="preserve"> requêtes soumises au modèle afin d'obtenir la meilleure réponse possible</w:t>
      </w:r>
      <w:r>
        <w:t>.</w:t>
      </w:r>
    </w:p>
    <w:p w14:paraId="0C146967" w14:textId="77777777" w:rsidR="009A6188" w:rsidRDefault="009A6188" w:rsidP="003856DA">
      <w:pPr>
        <w:pStyle w:val="Sansinterligne"/>
      </w:pPr>
    </w:p>
    <w:p w14:paraId="02AEBA21" w14:textId="77777777" w:rsidR="00D952C3" w:rsidRDefault="00D952C3" w:rsidP="00F50074">
      <w:pPr>
        <w:pStyle w:val="Sansinterligne"/>
      </w:pPr>
      <w:r w:rsidRPr="00A672D1">
        <w:rPr>
          <w:u w:val="single"/>
        </w:rPr>
        <w:t>Fonctionnement :</w:t>
      </w:r>
      <w:r>
        <w:t xml:space="preserve"> </w:t>
      </w:r>
    </w:p>
    <w:p w14:paraId="33623098" w14:textId="77777777" w:rsidR="009A02BB" w:rsidRDefault="00D952C3" w:rsidP="00F50074">
      <w:pPr>
        <w:pStyle w:val="Sansinterligne"/>
      </w:pPr>
      <w:r>
        <w:t xml:space="preserve">Il est </w:t>
      </w:r>
      <w:r w:rsidRPr="00D952C3">
        <w:t>généralement conseillé de donner un rôle à l'IA</w:t>
      </w:r>
      <w:r>
        <w:t xml:space="preserve"> sur tou</w:t>
      </w:r>
      <w:r w:rsidR="008D1826">
        <w:t>t</w:t>
      </w:r>
      <w:r>
        <w:t xml:space="preserve"> pour répondre </w:t>
      </w:r>
      <w:r w:rsidR="008D1826">
        <w:t>à</w:t>
      </w:r>
      <w:r>
        <w:t xml:space="preserve"> des question complexe. Il est </w:t>
      </w:r>
      <w:r w:rsidR="008D1826">
        <w:t>également</w:t>
      </w:r>
      <w:r>
        <w:t xml:space="preserve"> </w:t>
      </w:r>
      <w:r w:rsidR="009F031B">
        <w:t>conseillé</w:t>
      </w:r>
      <w:r>
        <w:t xml:space="preserve"> des </w:t>
      </w:r>
      <w:r w:rsidR="008D1826">
        <w:t>détaille</w:t>
      </w:r>
      <w:r w:rsidR="005B7A3E">
        <w:t xml:space="preserve"> le contenue des </w:t>
      </w:r>
      <w:proofErr w:type="spellStart"/>
      <w:r w:rsidR="005B7A3E">
        <w:t>pronte</w:t>
      </w:r>
      <w:proofErr w:type="spellEnd"/>
      <w:r w:rsidR="005B7A3E">
        <w:t xml:space="preserve"> et d’</w:t>
      </w:r>
      <w:proofErr w:type="spellStart"/>
      <w:r w:rsidR="005B7A3E">
        <w:t>eviter</w:t>
      </w:r>
      <w:proofErr w:type="spellEnd"/>
      <w:r w:rsidR="005B7A3E">
        <w:t xml:space="preserve"> le </w:t>
      </w:r>
      <w:proofErr w:type="spellStart"/>
      <w:r w:rsidR="005B7A3E">
        <w:t>acronime</w:t>
      </w:r>
      <w:proofErr w:type="spellEnd"/>
      <w:r w:rsidR="005B7A3E">
        <w:t xml:space="preserve"> ou abréviation pour éviter le serreur de contexte. Il est aussi intéressent de détailles</w:t>
      </w:r>
      <w:r>
        <w:t xml:space="preserve"> </w:t>
      </w:r>
      <w:r w:rsidR="005B7A3E">
        <w:t>les étapes</w:t>
      </w:r>
      <w:r>
        <w:t xml:space="preserve"> que l’on </w:t>
      </w:r>
      <w:r w:rsidR="009F031B">
        <w:t>souhaite</w:t>
      </w:r>
      <w:r w:rsidR="005B7A3E">
        <w:t xml:space="preserve">  que </w:t>
      </w:r>
      <w:proofErr w:type="spellStart"/>
      <w:r w:rsidR="005B7A3E">
        <w:t>l’ia</w:t>
      </w:r>
      <w:proofErr w:type="spellEnd"/>
      <w:r w:rsidR="005B7A3E">
        <w:t xml:space="preserve"> suive, cela permet d’avoir des réponse plus détailler est structurer</w:t>
      </w:r>
      <w:r>
        <w:t xml:space="preserve">. </w:t>
      </w:r>
      <w:r w:rsidR="005B7A3E">
        <w:t xml:space="preserve"> </w:t>
      </w:r>
    </w:p>
    <w:p w14:paraId="5A4C85BA" w14:textId="1C2BBBF1" w:rsidR="00D952C3" w:rsidRDefault="009A02BB" w:rsidP="00F50074">
      <w:pPr>
        <w:pStyle w:val="Sansinterligne"/>
      </w:pPr>
      <w:r w:rsidRPr="009A02BB">
        <w:t>Lorsque l'on souhaite une génération de textes conséquence il faut plutôt privilégier les questions ouvertes et avec une formulation positive pour éviter de contraindre la sortie</w:t>
      </w:r>
      <w:r>
        <w:t xml:space="preserve">. </w:t>
      </w:r>
      <w:r w:rsidRPr="009A02BB">
        <w:t>Tournée des limites</w:t>
      </w:r>
      <w:r>
        <w:t xml:space="preserve"> </w:t>
      </w:r>
      <w:r w:rsidRPr="009A02BB">
        <w:t>h pour orienter cette génération</w:t>
      </w:r>
      <w:r>
        <w:t xml:space="preserve">. </w:t>
      </w:r>
      <w:r w:rsidRPr="009A02BB">
        <w:t xml:space="preserve">Les formulations </w:t>
      </w:r>
      <w:r>
        <w:t xml:space="preserve">les </w:t>
      </w:r>
      <w:r w:rsidRPr="009A02BB">
        <w:t>plus courtes comme des questions fermées ne sont pas à</w:t>
      </w:r>
      <w:r>
        <w:t xml:space="preserve"> proscrire pour autant, </w:t>
      </w:r>
      <w:r w:rsidRPr="009A02BB">
        <w:t>elles peuvent permettre aussi d'avoir</w:t>
      </w:r>
      <w:r>
        <w:t xml:space="preserve"> </w:t>
      </w:r>
      <w:r w:rsidRPr="009A02BB">
        <w:t>hé des réponses plus courte</w:t>
      </w:r>
      <w:r>
        <w:t>.</w:t>
      </w:r>
    </w:p>
    <w:p w14:paraId="091B2A0B" w14:textId="77777777" w:rsidR="009A6188" w:rsidRDefault="009A6188" w:rsidP="00F50074">
      <w:pPr>
        <w:pStyle w:val="Sansinterligne"/>
      </w:pPr>
    </w:p>
    <w:p w14:paraId="5FD0D4EB" w14:textId="0E72845C" w:rsidR="003856DA" w:rsidRPr="00F50074" w:rsidRDefault="00F50074" w:rsidP="00F50074">
      <w:pPr>
        <w:pStyle w:val="Sansinterligne"/>
        <w:rPr>
          <w:sz w:val="36"/>
        </w:rPr>
      </w:pPr>
      <w:r w:rsidRPr="00F50074">
        <w:rPr>
          <w:u w:val="single"/>
        </w:rPr>
        <w:t xml:space="preserve">Intérêt </w:t>
      </w:r>
      <w:r w:rsidR="003856DA" w:rsidRPr="00F50074">
        <w:rPr>
          <w:u w:val="single"/>
        </w:rPr>
        <w:t>/ limite</w:t>
      </w:r>
      <w:r w:rsidR="003856DA" w:rsidRPr="00E535AB">
        <w:t xml:space="preserve"> : </w:t>
      </w:r>
    </w:p>
    <w:p w14:paraId="310B99A6" w14:textId="77777777" w:rsidR="00D952C3" w:rsidRDefault="00D952C3" w:rsidP="003856DA">
      <w:pPr>
        <w:pStyle w:val="Sansinterligne"/>
      </w:pPr>
      <w:r w:rsidRPr="003856DA">
        <w:t>L’un</w:t>
      </w:r>
      <w:r w:rsidR="003856DA" w:rsidRPr="003856DA">
        <w:t xml:space="preserve"> des principaux avantages de cette technique et qu'elle est très facile à mettre en œuvre et ne coûte rien</w:t>
      </w:r>
      <w:r>
        <w:t>.</w:t>
      </w:r>
    </w:p>
    <w:p w14:paraId="05BD1088" w14:textId="2D2CB613" w:rsidR="003856DA" w:rsidRDefault="009F031B" w:rsidP="003856DA">
      <w:pPr>
        <w:pStyle w:val="Sansinterligne"/>
      </w:pPr>
      <w:r w:rsidRPr="003856DA">
        <w:t>Il</w:t>
      </w:r>
      <w:r w:rsidR="003856DA" w:rsidRPr="003856DA">
        <w:t xml:space="preserve"> n'y a pas besoin de modifier le LLM, en </w:t>
      </w:r>
      <w:r w:rsidR="00D952C3" w:rsidRPr="003856DA">
        <w:t>fait</w:t>
      </w:r>
      <w:r w:rsidR="003856DA" w:rsidRPr="003856DA">
        <w:t xml:space="preserve"> on cherche à l'utiliser de manière optimale.</w:t>
      </w:r>
      <w:r w:rsidR="009A02BB" w:rsidRPr="009A02BB">
        <w:t xml:space="preserve"> H cependant il peut être parfois un peu long de trouver un bon modèle de prompt</w:t>
      </w:r>
      <w:r w:rsidR="009A02BB">
        <w:t xml:space="preserve">. </w:t>
      </w:r>
      <w:r w:rsidR="009A02BB" w:rsidRPr="009A02BB">
        <w:t>L'inconvénient majeur est que nous dépendons entièrement de la base d'apprentissage du modèle initial</w:t>
      </w:r>
      <w:r w:rsidR="009A02BB">
        <w:t xml:space="preserve"> </w:t>
      </w:r>
      <w:r w:rsidR="009A02BB" w:rsidRPr="009A02BB">
        <w:t>toutes les générations heure en fait à base de ces apprentissages</w:t>
      </w:r>
      <w:r w:rsidR="009D2983">
        <w:t>.</w:t>
      </w:r>
    </w:p>
    <w:p w14:paraId="1C37533E" w14:textId="77777777" w:rsidR="009A6188" w:rsidRDefault="009A6188" w:rsidP="003856DA">
      <w:pPr>
        <w:pStyle w:val="Sansinterligne"/>
      </w:pPr>
    </w:p>
    <w:p w14:paraId="549BF2F2" w14:textId="663C152A" w:rsidR="003856DA" w:rsidRDefault="003856DA" w:rsidP="003856DA">
      <w:pPr>
        <w:pStyle w:val="Sansinterligne"/>
        <w:rPr>
          <w:u w:val="single"/>
        </w:rPr>
      </w:pPr>
      <w:r w:rsidRPr="00E535AB">
        <w:rPr>
          <w:u w:val="single"/>
        </w:rPr>
        <w:t>Exemple</w:t>
      </w:r>
      <w:r w:rsidR="009A6188">
        <w:rPr>
          <w:u w:val="single"/>
        </w:rPr>
        <w:t> </w:t>
      </w:r>
      <w:r w:rsidR="009A6188" w:rsidRPr="009A6188">
        <w:t>: récolte de coquillage</w:t>
      </w:r>
    </w:p>
    <w:p w14:paraId="6E98C9B5" w14:textId="5C3BAA19" w:rsidR="00F50074" w:rsidRDefault="009A6188" w:rsidP="002E60E0">
      <w:pPr>
        <w:pStyle w:val="Sansinterligne"/>
        <w:tabs>
          <w:tab w:val="left" w:pos="491"/>
        </w:tabs>
      </w:pPr>
      <w:r w:rsidRPr="009A6188">
        <w:t>Comme on peut le voir cet exemple mais en évidence l'importance du contexte</w:t>
      </w:r>
      <w:r>
        <w:t xml:space="preserve"> </w:t>
      </w:r>
      <w:r w:rsidRPr="009A6188">
        <w:t>en effet</w:t>
      </w:r>
      <w:r>
        <w:t xml:space="preserve"> </w:t>
      </w:r>
      <w:r w:rsidRPr="009A6188">
        <w:t>hé il y a confusion entre couteaux le coquillage</w:t>
      </w:r>
      <w:r>
        <w:t xml:space="preserve"> </w:t>
      </w:r>
      <w:r w:rsidRPr="009A6188">
        <w:t>et l'objet de cuisine</w:t>
      </w:r>
      <w:r>
        <w:t>. L</w:t>
      </w:r>
      <w:r w:rsidRPr="009A6188">
        <w:t>e fait également de détailler plus précisément ce que l'on souhaite cela permet d'avoir une réponse plus détaillée</w:t>
      </w:r>
      <w:r>
        <w:t xml:space="preserve"> et structurer.</w:t>
      </w:r>
    </w:p>
    <w:p w14:paraId="420D40A5" w14:textId="77777777" w:rsidR="009A6188" w:rsidRDefault="009A6188" w:rsidP="002E60E0">
      <w:pPr>
        <w:pStyle w:val="Sansinterligne"/>
        <w:tabs>
          <w:tab w:val="left" w:pos="491"/>
        </w:tabs>
      </w:pPr>
    </w:p>
    <w:p w14:paraId="6F059FF0" w14:textId="77777777" w:rsidR="009A6188" w:rsidRDefault="009A6188" w:rsidP="002E60E0">
      <w:pPr>
        <w:pStyle w:val="Sansinterligne"/>
        <w:tabs>
          <w:tab w:val="left" w:pos="491"/>
        </w:tabs>
      </w:pPr>
    </w:p>
    <w:p w14:paraId="34173798" w14:textId="77777777" w:rsidR="009A6188" w:rsidRDefault="009A6188" w:rsidP="002E60E0">
      <w:pPr>
        <w:pStyle w:val="Sansinterligne"/>
        <w:tabs>
          <w:tab w:val="left" w:pos="491"/>
        </w:tabs>
      </w:pPr>
    </w:p>
    <w:p w14:paraId="53C45CBB" w14:textId="77777777" w:rsidR="009A6188" w:rsidRDefault="009A6188" w:rsidP="002E60E0">
      <w:pPr>
        <w:pStyle w:val="Sansinterligne"/>
        <w:tabs>
          <w:tab w:val="left" w:pos="491"/>
        </w:tabs>
      </w:pPr>
    </w:p>
    <w:p w14:paraId="6F0CD05F" w14:textId="77777777" w:rsidR="009A6188" w:rsidRDefault="009A6188" w:rsidP="002E60E0">
      <w:pPr>
        <w:pStyle w:val="Sansinterligne"/>
        <w:tabs>
          <w:tab w:val="left" w:pos="491"/>
        </w:tabs>
      </w:pPr>
    </w:p>
    <w:p w14:paraId="51448BE3" w14:textId="77777777" w:rsidR="009A6188" w:rsidRDefault="009A6188" w:rsidP="002E60E0">
      <w:pPr>
        <w:pStyle w:val="Sansinterligne"/>
        <w:tabs>
          <w:tab w:val="left" w:pos="491"/>
        </w:tabs>
      </w:pPr>
    </w:p>
    <w:p w14:paraId="10ED4F35" w14:textId="77777777" w:rsidR="009A6188" w:rsidRDefault="009A6188" w:rsidP="002E60E0">
      <w:pPr>
        <w:pStyle w:val="Sansinterligne"/>
        <w:tabs>
          <w:tab w:val="left" w:pos="491"/>
        </w:tabs>
      </w:pPr>
    </w:p>
    <w:p w14:paraId="700859B7" w14:textId="77777777" w:rsidR="009A6188" w:rsidRDefault="009A6188" w:rsidP="002E60E0">
      <w:pPr>
        <w:pStyle w:val="Sansinterligne"/>
        <w:tabs>
          <w:tab w:val="left" w:pos="491"/>
        </w:tabs>
      </w:pPr>
    </w:p>
    <w:p w14:paraId="7F8BAF0B" w14:textId="77777777" w:rsidR="009A6188" w:rsidRDefault="009A6188" w:rsidP="002E60E0">
      <w:pPr>
        <w:pStyle w:val="Sansinterligne"/>
        <w:tabs>
          <w:tab w:val="left" w:pos="491"/>
        </w:tabs>
      </w:pPr>
    </w:p>
    <w:p w14:paraId="7082DB83" w14:textId="77777777" w:rsidR="009A6188" w:rsidRDefault="009A6188" w:rsidP="002E60E0">
      <w:pPr>
        <w:pStyle w:val="Sansinterligne"/>
        <w:tabs>
          <w:tab w:val="left" w:pos="491"/>
        </w:tabs>
      </w:pPr>
    </w:p>
    <w:p w14:paraId="70344AA1" w14:textId="4C1BD780" w:rsidR="009A02BB" w:rsidRPr="003856DA" w:rsidRDefault="009A02BB" w:rsidP="002E60E0">
      <w:pPr>
        <w:pStyle w:val="Sansinterligne"/>
        <w:tabs>
          <w:tab w:val="left" w:pos="491"/>
        </w:tabs>
      </w:pPr>
    </w:p>
    <w:p w14:paraId="17482967" w14:textId="11BD9C66" w:rsidR="00D364B4" w:rsidRDefault="0065746C" w:rsidP="0065746C">
      <w:pPr>
        <w:pStyle w:val="Sansinterligne"/>
        <w:rPr>
          <w:b/>
          <w:bCs/>
          <w:u w:val="single"/>
        </w:rPr>
      </w:pPr>
      <w:r w:rsidRPr="0065746C">
        <w:rPr>
          <w:b/>
          <w:bCs/>
          <w:u w:val="single"/>
        </w:rPr>
        <w:lastRenderedPageBreak/>
        <w:t>Génération augmentée de récupération </w:t>
      </w:r>
      <w:r>
        <w:rPr>
          <w:b/>
          <w:bCs/>
          <w:u w:val="single"/>
        </w:rPr>
        <w:t xml:space="preserve">(RAG) </w:t>
      </w:r>
      <w:r w:rsidRPr="0065746C">
        <w:rPr>
          <w:b/>
          <w:bCs/>
          <w:u w:val="single"/>
        </w:rPr>
        <w:t>:</w:t>
      </w:r>
    </w:p>
    <w:p w14:paraId="6C31DEE2" w14:textId="77777777" w:rsidR="0065746C" w:rsidRPr="0065746C" w:rsidRDefault="0065746C" w:rsidP="002C6CD1">
      <w:pPr>
        <w:pStyle w:val="Sansinterligne"/>
      </w:pPr>
    </w:p>
    <w:p w14:paraId="2A13EE39" w14:textId="77777777" w:rsidR="0065746C" w:rsidRDefault="0065746C" w:rsidP="002C6CD1">
      <w:pPr>
        <w:pStyle w:val="Sansinterligne"/>
      </w:pPr>
      <w:r w:rsidRPr="00E535AB">
        <w:rPr>
          <w:u w:val="single"/>
        </w:rPr>
        <w:t>Objectif :</w:t>
      </w:r>
      <w:r w:rsidRPr="0065746C">
        <w:t xml:space="preserve"> Enrichir les connaissances du modèle avec des informations externes.</w:t>
      </w:r>
    </w:p>
    <w:p w14:paraId="39B4CBC6" w14:textId="77777777" w:rsidR="002C6CD1" w:rsidRPr="0065746C" w:rsidRDefault="002C6CD1" w:rsidP="002C6CD1">
      <w:pPr>
        <w:pStyle w:val="Sansinterligne"/>
      </w:pPr>
    </w:p>
    <w:p w14:paraId="71A06B22" w14:textId="4EEAA7C3" w:rsidR="00E3453F" w:rsidRDefault="0065746C" w:rsidP="002C6CD1">
      <w:pPr>
        <w:pStyle w:val="Sansinterligne"/>
      </w:pPr>
      <w:r w:rsidRPr="00A672D1">
        <w:rPr>
          <w:u w:val="single"/>
        </w:rPr>
        <w:t>Fonctionnement :</w:t>
      </w:r>
      <w:r>
        <w:t xml:space="preserve"> Le </w:t>
      </w:r>
      <w:r w:rsidRPr="0065746C">
        <w:t xml:space="preserve">LLM </w:t>
      </w:r>
      <w:r>
        <w:t xml:space="preserve">est combinais </w:t>
      </w:r>
      <w:r w:rsidRPr="0065746C">
        <w:t>avec un système de recherche d'informations. Lors de la génération, le modèle peut accéder à une base de connaissances externe</w:t>
      </w:r>
      <w:r w:rsidR="006773DB">
        <w:t xml:space="preserve"> </w:t>
      </w:r>
      <w:r w:rsidR="006773DB" w:rsidRPr="0065746C">
        <w:t>pour récupérer des informations pertinentes et les intégrer à sa réponse</w:t>
      </w:r>
      <w:r w:rsidR="006773DB">
        <w:t xml:space="preserve">. </w:t>
      </w:r>
      <w:r w:rsidR="006773DB" w:rsidRPr="006773DB">
        <w:t>Cette base de connaissances est</w:t>
      </w:r>
      <w:r w:rsidR="006773DB">
        <w:t xml:space="preserve"> </w:t>
      </w:r>
      <w:r w:rsidR="006773DB" w:rsidRPr="006773DB">
        <w:t>préalablement</w:t>
      </w:r>
      <w:r w:rsidR="006773DB">
        <w:t xml:space="preserve"> construite et est </w:t>
      </w:r>
      <w:r w:rsidR="006773DB" w:rsidRPr="006773DB">
        <w:t>accessible grâce au système de recherche d’informations.</w:t>
      </w:r>
      <w:r w:rsidR="00E3453F">
        <w:t xml:space="preserve"> </w:t>
      </w:r>
      <w:r w:rsidR="006773DB">
        <w:t xml:space="preserve">Les information sont stockée </w:t>
      </w:r>
      <w:r w:rsidR="006773DB" w:rsidRPr="006773DB">
        <w:t>de manière vectorisée</w:t>
      </w:r>
      <w:r w:rsidR="006773DB">
        <w:t xml:space="preserve">, </w:t>
      </w:r>
      <w:r w:rsidR="00E3453F" w:rsidRPr="00E3453F">
        <w:t xml:space="preserve">c'est à </w:t>
      </w:r>
      <w:r w:rsidR="00E3453F" w:rsidRPr="002C6CD1">
        <w:rPr>
          <w:rStyle w:val="SansinterligneCar"/>
        </w:rPr>
        <w:t xml:space="preserve">dire que les données d’origine ont été passés dans une fonction </w:t>
      </w:r>
      <w:r w:rsidR="006773DB">
        <w:rPr>
          <w:rStyle w:val="SansinterligneCar"/>
        </w:rPr>
        <w:t>« </w:t>
      </w:r>
      <w:proofErr w:type="spellStart"/>
      <w:r w:rsidR="00E3453F" w:rsidRPr="002C6CD1">
        <w:rPr>
          <w:rStyle w:val="SansinterligneCar"/>
        </w:rPr>
        <w:t>embeddings</w:t>
      </w:r>
      <w:proofErr w:type="spellEnd"/>
      <w:r w:rsidR="006773DB">
        <w:rPr>
          <w:rStyle w:val="SansinterligneCar"/>
        </w:rPr>
        <w:t> »</w:t>
      </w:r>
      <w:r w:rsidR="002C6CD1" w:rsidRPr="002C6CD1">
        <w:rPr>
          <w:rStyle w:val="SansinterligneCar"/>
        </w:rPr>
        <w:t xml:space="preserve"> pour </w:t>
      </w:r>
      <w:r w:rsidR="006773DB">
        <w:rPr>
          <w:rStyle w:val="SansinterligneCar"/>
        </w:rPr>
        <w:t>transformée</w:t>
      </w:r>
      <w:r w:rsidR="002C6CD1" w:rsidRPr="002C6CD1">
        <w:rPr>
          <w:rStyle w:val="SansinterligneCar"/>
        </w:rPr>
        <w:t xml:space="preserve"> le texte en vecteur</w:t>
      </w:r>
      <w:r w:rsidR="006773DB">
        <w:rPr>
          <w:rStyle w:val="SansinterligneCar"/>
        </w:rPr>
        <w:t xml:space="preserve"> numérique</w:t>
      </w:r>
      <w:r w:rsidR="002C6CD1" w:rsidRPr="002C6CD1">
        <w:rPr>
          <w:rStyle w:val="SansinterligneCar"/>
        </w:rPr>
        <w:t>.</w:t>
      </w:r>
    </w:p>
    <w:p w14:paraId="59A6CC75" w14:textId="0849C3DB" w:rsidR="0065746C" w:rsidRDefault="00E3453F" w:rsidP="002C6CD1">
      <w:pPr>
        <w:pStyle w:val="Sansinterligne"/>
      </w:pPr>
      <w:r>
        <w:t xml:space="preserve"> Certain </w:t>
      </w:r>
      <w:r w:rsidR="006773DB">
        <w:t>système</w:t>
      </w:r>
      <w:r>
        <w:t xml:space="preserve"> de RAG permet également de site les </w:t>
      </w:r>
      <w:proofErr w:type="spellStart"/>
      <w:r>
        <w:t>Sours</w:t>
      </w:r>
      <w:proofErr w:type="spellEnd"/>
      <w:r>
        <w:t xml:space="preserve"> qu’il a utilisé pour produire une réponse.</w:t>
      </w:r>
    </w:p>
    <w:p w14:paraId="07DC635A" w14:textId="77777777" w:rsidR="002C6CD1" w:rsidRDefault="002C6CD1" w:rsidP="002C6CD1">
      <w:pPr>
        <w:pStyle w:val="Sansinterligne"/>
      </w:pPr>
    </w:p>
    <w:p w14:paraId="3A9003B9" w14:textId="63A0A8D4" w:rsidR="002C6CD1" w:rsidRPr="00E535AB" w:rsidRDefault="00F50074" w:rsidP="002C6CD1">
      <w:pPr>
        <w:pStyle w:val="Sansinterligne"/>
        <w:rPr>
          <w:u w:val="single"/>
        </w:rPr>
      </w:pPr>
      <w:r>
        <w:t xml:space="preserve">Intérêt </w:t>
      </w:r>
      <w:r w:rsidR="002C6CD1" w:rsidRPr="00E535AB">
        <w:rPr>
          <w:u w:val="single"/>
        </w:rPr>
        <w:t xml:space="preserve">/ limite : </w:t>
      </w:r>
    </w:p>
    <w:p w14:paraId="23152D07" w14:textId="77777777" w:rsidR="00E535AB" w:rsidRDefault="002C6CD1" w:rsidP="002C6CD1">
      <w:pPr>
        <w:pStyle w:val="Sansinterligne"/>
      </w:pPr>
      <w:r>
        <w:t>C</w:t>
      </w:r>
      <w:r w:rsidRPr="00A77A7D">
        <w:t xml:space="preserve">ette méthode permet donc de créer des assistants capables de répondre </w:t>
      </w:r>
      <w:r>
        <w:t xml:space="preserve">avec précision </w:t>
      </w:r>
      <w:r w:rsidR="00E535AB">
        <w:t>aux questions</w:t>
      </w:r>
      <w:r w:rsidRPr="00A77A7D">
        <w:t xml:space="preserve"> sur un domaine particulier</w:t>
      </w:r>
      <w:r>
        <w:t>.</w:t>
      </w:r>
      <w:r w:rsidR="00E535AB">
        <w:t xml:space="preserve"> </w:t>
      </w:r>
      <w:r w:rsidR="00E535AB" w:rsidRPr="00E535AB">
        <w:t>L'avantage est également lorsque les données de ce domaine sont amené à changer il n'y a pas besoin de refaire tout un apprentissage il faut juste changer les données dans la base vectorielle</w:t>
      </w:r>
      <w:r w:rsidR="00E535AB">
        <w:t>.</w:t>
      </w:r>
    </w:p>
    <w:p w14:paraId="09BEF656" w14:textId="006FBB89" w:rsidR="002C6CD1" w:rsidRDefault="002C6CD1" w:rsidP="002C6CD1">
      <w:pPr>
        <w:pStyle w:val="Sansinterligne"/>
      </w:pPr>
      <w:r>
        <w:t>Cependant c’est</w:t>
      </w:r>
      <w:r w:rsidRPr="00A77A7D">
        <w:t xml:space="preserve"> système </w:t>
      </w:r>
      <w:r w:rsidR="00E535AB" w:rsidRPr="00E535AB">
        <w:t>sont relativement complexes à mettre en place</w:t>
      </w:r>
      <w:r w:rsidR="00E535AB">
        <w:t xml:space="preserve">, </w:t>
      </w:r>
      <w:r w:rsidR="00E535AB" w:rsidRPr="00E535AB">
        <w:t>il est difficile de créer un bon récupérateur de fichiers</w:t>
      </w:r>
      <w:r w:rsidR="00E535AB">
        <w:t xml:space="preserve">, </w:t>
      </w:r>
      <w:r w:rsidR="00E535AB" w:rsidRPr="00E535AB">
        <w:t>point central de ce système</w:t>
      </w:r>
      <w:r w:rsidR="00E535AB">
        <w:t xml:space="preserve"> car si</w:t>
      </w:r>
      <w:r w:rsidRPr="00A77A7D">
        <w:t xml:space="preserve"> l</w:t>
      </w:r>
      <w:r>
        <w:t>a</w:t>
      </w:r>
      <w:r w:rsidRPr="00A77A7D">
        <w:t xml:space="preserve"> récupérat</w:t>
      </w:r>
      <w:r>
        <w:t>ion</w:t>
      </w:r>
      <w:r w:rsidRPr="00A77A7D">
        <w:t xml:space="preserve"> de fichier </w:t>
      </w:r>
      <w:r>
        <w:t xml:space="preserve">et </w:t>
      </w:r>
      <w:r w:rsidRPr="00A77A7D">
        <w:t>non pertinent cela engendre des hallucinations</w:t>
      </w:r>
      <w:r>
        <w:t xml:space="preserve">, </w:t>
      </w:r>
      <w:r w:rsidRPr="00A77A7D">
        <w:t>c'est-à-dire que le LM répond à la question mais</w:t>
      </w:r>
      <w:r>
        <w:t xml:space="preserve"> inventant les</w:t>
      </w:r>
      <w:r w:rsidRPr="00A77A7D">
        <w:t xml:space="preserve"> éléments</w:t>
      </w:r>
      <w:r>
        <w:t xml:space="preserve"> de </w:t>
      </w:r>
      <w:r w:rsidR="00E535AB">
        <w:t>réponse</w:t>
      </w:r>
      <w:r>
        <w:t xml:space="preserve">. </w:t>
      </w:r>
      <w:r w:rsidRPr="00734323">
        <w:t xml:space="preserve">Les temps de réponse sont également allongé car le processus intègre une étape supplémentaire avant la génération </w:t>
      </w:r>
      <w:r>
        <w:t>« </w:t>
      </w:r>
      <w:r w:rsidRPr="00734323">
        <w:t xml:space="preserve"> la récupération de fichier</w:t>
      </w:r>
      <w:r>
        <w:t> ».</w:t>
      </w:r>
    </w:p>
    <w:p w14:paraId="741A8BC8" w14:textId="77777777" w:rsidR="00EB0E1B" w:rsidRDefault="00EB0E1B" w:rsidP="002C6CD1">
      <w:pPr>
        <w:pStyle w:val="Sansinterligne"/>
      </w:pPr>
    </w:p>
    <w:p w14:paraId="528672EC" w14:textId="11556180" w:rsidR="00D364B4" w:rsidRDefault="00EB0E1B" w:rsidP="00E535AB">
      <w:pPr>
        <w:pStyle w:val="Sansinterligne"/>
      </w:pPr>
      <w:r>
        <w:t xml:space="preserve"> </w:t>
      </w:r>
      <w:r w:rsidR="00A653C0" w:rsidRPr="00E535AB">
        <w:rPr>
          <w:u w:val="single"/>
        </w:rPr>
        <w:t xml:space="preserve">Exemple </w:t>
      </w:r>
      <w:r w:rsidR="00A77A7D" w:rsidRPr="00E535AB">
        <w:rPr>
          <w:u w:val="single"/>
        </w:rPr>
        <w:t>schématique</w:t>
      </w:r>
      <w:r w:rsidRPr="00E535AB">
        <w:rPr>
          <w:u w:val="single"/>
        </w:rPr>
        <w:t xml:space="preserve"> RAG</w:t>
      </w:r>
      <w:r w:rsidR="00A653C0" w:rsidRPr="00E535AB">
        <w:rPr>
          <w:u w:val="single"/>
        </w:rPr>
        <w:t> :</w:t>
      </w:r>
      <w:r w:rsidR="002C6CD1">
        <w:t xml:space="preserve"> ici les source pourrait être l’ensemble </w:t>
      </w:r>
      <w:r>
        <w:t>des livres</w:t>
      </w:r>
      <w:r w:rsidR="002C6CD1">
        <w:t xml:space="preserve"> de spécialité du réseaux Polyte</w:t>
      </w:r>
      <w:r>
        <w:t>,</w:t>
      </w:r>
      <w:r w:rsidR="002C6CD1">
        <w:t xml:space="preserve"> les diffèrent règlement intérieur</w:t>
      </w:r>
      <w:r>
        <w:t xml:space="preserve">, </w:t>
      </w:r>
      <w:r w:rsidR="002C6CD1">
        <w:t>Brochures du Réseau Polytech</w:t>
      </w:r>
      <w:r>
        <w:t>,</w:t>
      </w:r>
      <w:r w:rsidR="002C6CD1">
        <w:t xml:space="preserve"> </w:t>
      </w:r>
      <w:proofErr w:type="spellStart"/>
      <w:r w:rsidR="002C6CD1">
        <w:t>ect</w:t>
      </w:r>
      <w:proofErr w:type="spellEnd"/>
      <w:r w:rsidR="002C6CD1">
        <w:t xml:space="preserve">. </w:t>
      </w:r>
      <w:r>
        <w:t xml:space="preserve"> </w:t>
      </w:r>
      <w:r w:rsidRPr="00EB0E1B">
        <w:t>Ce qui permettrait de créer</w:t>
      </w:r>
      <w:r>
        <w:t xml:space="preserve"> </w:t>
      </w:r>
      <w:r w:rsidRPr="00EB0E1B">
        <w:t xml:space="preserve">un agent de réponse à toutes les questions </w:t>
      </w:r>
      <w:r>
        <w:t xml:space="preserve">lies a l’organisation et le fonctionnement des </w:t>
      </w:r>
      <w:r w:rsidR="00E535AB">
        <w:t>école</w:t>
      </w:r>
      <w:r>
        <w:t xml:space="preserve"> </w:t>
      </w:r>
      <w:r w:rsidR="00E535AB">
        <w:t>Polytech</w:t>
      </w:r>
      <w:r>
        <w:t>.</w:t>
      </w:r>
    </w:p>
    <w:p w14:paraId="6212528D" w14:textId="77777777" w:rsidR="00EB0E1B" w:rsidRPr="00EB0E1B" w:rsidRDefault="00EB0E1B" w:rsidP="00E535AB">
      <w:pPr>
        <w:pStyle w:val="Sansinterligne"/>
        <w:rPr>
          <w:sz w:val="36"/>
        </w:rPr>
      </w:pPr>
    </w:p>
    <w:p w14:paraId="7302D6BA" w14:textId="61D5D1B6" w:rsidR="00A653C0" w:rsidRDefault="00A77A7D" w:rsidP="00E535AB">
      <w:pPr>
        <w:pStyle w:val="Sansinterligne"/>
      </w:pPr>
      <w:r>
        <w:rPr>
          <w:noProof/>
        </w:rPr>
        <w:drawing>
          <wp:inline distT="0" distB="0" distL="0" distR="0" wp14:anchorId="5853FE4C" wp14:editId="23F6C7D9">
            <wp:extent cx="6000750" cy="2136409"/>
            <wp:effectExtent l="0" t="0" r="0" b="0"/>
            <wp:docPr id="99729502" name="Image 2" descr="Une image contenant texte, capture d’écran, diagramme, Polic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729502" name="Image 2" descr="Une image contenant texte, capture d’écran, diagramme, Police&#10;&#10;Description générée automatiquement"/>
                    <pic:cNvPicPr/>
                  </pic:nvPicPr>
                  <pic:blipFill>
                    <a:blip r:embed="rId21">
                      <a:extLst>
                        <a:ext uri="{28A0092B-C50C-407E-A947-70E740481C1C}">
                          <a14:useLocalDpi xmlns:a14="http://schemas.microsoft.com/office/drawing/2010/main" val="0"/>
                        </a:ext>
                      </a:extLst>
                    </a:blip>
                    <a:stretch>
                      <a:fillRect/>
                    </a:stretch>
                  </pic:blipFill>
                  <pic:spPr>
                    <a:xfrm>
                      <a:off x="0" y="0"/>
                      <a:ext cx="6020726" cy="2143521"/>
                    </a:xfrm>
                    <a:prstGeom prst="rect">
                      <a:avLst/>
                    </a:prstGeom>
                  </pic:spPr>
                </pic:pic>
              </a:graphicData>
            </a:graphic>
          </wp:inline>
        </w:drawing>
      </w:r>
    </w:p>
    <w:p w14:paraId="16338AB0" w14:textId="77777777" w:rsidR="00A653C0" w:rsidRDefault="00A653C0" w:rsidP="00E535AB">
      <w:pPr>
        <w:pStyle w:val="Sansinterligne"/>
      </w:pPr>
    </w:p>
    <w:p w14:paraId="2EBB4B04" w14:textId="77777777" w:rsidR="00383B18" w:rsidRDefault="00383B18" w:rsidP="00E535AB">
      <w:pPr>
        <w:pStyle w:val="Sansinterligne"/>
      </w:pPr>
    </w:p>
    <w:p w14:paraId="58F88A3F" w14:textId="77777777" w:rsidR="00383B18" w:rsidRDefault="00383B18" w:rsidP="00E535AB">
      <w:pPr>
        <w:pStyle w:val="Sansinterligne"/>
      </w:pPr>
    </w:p>
    <w:p w14:paraId="127753E6" w14:textId="77777777" w:rsidR="00383B18" w:rsidRDefault="00383B18" w:rsidP="00E535AB">
      <w:pPr>
        <w:pStyle w:val="Sansinterligne"/>
      </w:pPr>
    </w:p>
    <w:p w14:paraId="0080492F" w14:textId="695EC433" w:rsidR="00E535AB" w:rsidRPr="00383B18" w:rsidRDefault="00E535AB" w:rsidP="00E535AB">
      <w:pPr>
        <w:pStyle w:val="Sansinterligne"/>
        <w:rPr>
          <w:b/>
          <w:bCs/>
          <w:u w:val="single"/>
        </w:rPr>
      </w:pPr>
      <w:r w:rsidRPr="00383B18">
        <w:rPr>
          <w:b/>
          <w:bCs/>
          <w:u w:val="single"/>
        </w:rPr>
        <w:t xml:space="preserve">L’apprentissage fin : </w:t>
      </w:r>
    </w:p>
    <w:p w14:paraId="655D919F" w14:textId="77777777" w:rsidR="00D364B4" w:rsidRDefault="00D364B4" w:rsidP="00E535AB">
      <w:pPr>
        <w:pStyle w:val="Sansinterligne"/>
      </w:pPr>
    </w:p>
    <w:p w14:paraId="299BEF47" w14:textId="77777777" w:rsidR="00D364B4" w:rsidRDefault="00D364B4" w:rsidP="00E535AB">
      <w:pPr>
        <w:pStyle w:val="Sansinterligne"/>
      </w:pPr>
    </w:p>
    <w:p w14:paraId="0B0EC92C" w14:textId="77777777" w:rsidR="00D364B4" w:rsidRDefault="00D364B4" w:rsidP="00E535AB">
      <w:pPr>
        <w:pStyle w:val="Sansinterligne"/>
      </w:pPr>
    </w:p>
    <w:p w14:paraId="6148CDC0" w14:textId="77777777" w:rsidR="00D364B4" w:rsidRDefault="00D364B4" w:rsidP="00E535AB">
      <w:pPr>
        <w:pStyle w:val="Sansinterligne"/>
      </w:pPr>
    </w:p>
    <w:p w14:paraId="3BE54473" w14:textId="77777777" w:rsidR="00D364B4" w:rsidRDefault="00D364B4" w:rsidP="00E535AB">
      <w:pPr>
        <w:pStyle w:val="Sansinterligne"/>
      </w:pPr>
    </w:p>
    <w:p w14:paraId="720D6814" w14:textId="77777777" w:rsidR="00D364B4" w:rsidRDefault="00D364B4" w:rsidP="00E535AB">
      <w:pPr>
        <w:pStyle w:val="Sansinterligne"/>
      </w:pPr>
    </w:p>
    <w:p w14:paraId="562BE58D" w14:textId="77777777" w:rsidR="00D364B4" w:rsidRDefault="00D364B4" w:rsidP="00E535AB">
      <w:pPr>
        <w:pStyle w:val="Sansinterligne"/>
      </w:pPr>
    </w:p>
    <w:p w14:paraId="6C485DF5" w14:textId="77777777" w:rsidR="00D364B4" w:rsidRDefault="00D364B4" w:rsidP="00E535AB">
      <w:pPr>
        <w:pStyle w:val="Sansinterligne"/>
      </w:pPr>
    </w:p>
    <w:p w14:paraId="3002176F" w14:textId="77777777" w:rsidR="00D364B4" w:rsidRDefault="00D364B4" w:rsidP="00E535AB">
      <w:pPr>
        <w:pStyle w:val="Sansinterligne"/>
      </w:pPr>
    </w:p>
    <w:p w14:paraId="3BA20E7D" w14:textId="77777777" w:rsidR="00D364B4" w:rsidRDefault="00D364B4" w:rsidP="00E535AB">
      <w:pPr>
        <w:pStyle w:val="Sansinterligne"/>
      </w:pPr>
    </w:p>
    <w:p w14:paraId="0F181E3A" w14:textId="77777777" w:rsidR="00D364B4" w:rsidRDefault="00D364B4" w:rsidP="00E535AB">
      <w:pPr>
        <w:pStyle w:val="Sansinterligne"/>
      </w:pPr>
    </w:p>
    <w:p w14:paraId="2870130F" w14:textId="77777777" w:rsidR="00D364B4" w:rsidRDefault="00D364B4" w:rsidP="00E535AB">
      <w:pPr>
        <w:pStyle w:val="Sansinterligne"/>
      </w:pPr>
    </w:p>
    <w:p w14:paraId="56DD193D" w14:textId="77777777" w:rsidR="00D364B4" w:rsidRDefault="00D364B4" w:rsidP="00E535AB">
      <w:pPr>
        <w:pStyle w:val="Sansinterligne"/>
      </w:pPr>
    </w:p>
    <w:p w14:paraId="4AEB82C2" w14:textId="77777777" w:rsidR="00D364B4" w:rsidRDefault="00D364B4" w:rsidP="00E535AB">
      <w:pPr>
        <w:pStyle w:val="Sansinterligne"/>
      </w:pPr>
    </w:p>
    <w:p w14:paraId="27EE4926" w14:textId="77777777" w:rsidR="00D364B4" w:rsidRDefault="00D364B4" w:rsidP="00E535AB">
      <w:pPr>
        <w:pStyle w:val="Sansinterligne"/>
      </w:pPr>
    </w:p>
    <w:p w14:paraId="48FF294D" w14:textId="77777777" w:rsidR="00D364B4" w:rsidRDefault="00D364B4" w:rsidP="00E535AB">
      <w:pPr>
        <w:pStyle w:val="Sansinterligne"/>
      </w:pPr>
    </w:p>
    <w:p w14:paraId="1AE9CB24" w14:textId="77777777" w:rsidR="00D364B4" w:rsidRDefault="00D364B4" w:rsidP="00E535AB">
      <w:pPr>
        <w:pStyle w:val="Sansinterligne"/>
      </w:pPr>
    </w:p>
    <w:p w14:paraId="17631429" w14:textId="77777777" w:rsidR="00EB0E1B" w:rsidRDefault="00EB0E1B" w:rsidP="00E535AB">
      <w:pPr>
        <w:pStyle w:val="Sansinterligne"/>
      </w:pPr>
    </w:p>
    <w:p w14:paraId="0D60C0F6" w14:textId="77777777" w:rsidR="00016384" w:rsidRDefault="00016384" w:rsidP="00E535AB">
      <w:pPr>
        <w:pStyle w:val="Sansinterligne"/>
      </w:pPr>
    </w:p>
    <w:p w14:paraId="07731291" w14:textId="77777777" w:rsidR="00016384" w:rsidRDefault="00016384" w:rsidP="00E535AB">
      <w:pPr>
        <w:pStyle w:val="Sansinterligne"/>
      </w:pPr>
    </w:p>
    <w:p w14:paraId="4CDF751C" w14:textId="77777777" w:rsidR="00016384" w:rsidRDefault="00016384" w:rsidP="00E535AB">
      <w:pPr>
        <w:pStyle w:val="Sansinterligne"/>
      </w:pPr>
    </w:p>
    <w:p w14:paraId="17D1DE27" w14:textId="77777777" w:rsidR="00016384" w:rsidRDefault="00016384" w:rsidP="00E535AB">
      <w:pPr>
        <w:pStyle w:val="Sansinterligne"/>
      </w:pPr>
    </w:p>
    <w:p w14:paraId="79FA640C" w14:textId="77777777" w:rsidR="00016384" w:rsidRDefault="00016384" w:rsidP="00E535AB">
      <w:pPr>
        <w:pStyle w:val="Sansinterligne"/>
      </w:pPr>
    </w:p>
    <w:p w14:paraId="5EAFEC10" w14:textId="77777777" w:rsidR="00016384" w:rsidRDefault="00016384" w:rsidP="00E535AB">
      <w:pPr>
        <w:pStyle w:val="Sansinterligne"/>
      </w:pPr>
    </w:p>
    <w:p w14:paraId="009CA4E3" w14:textId="77777777" w:rsidR="00016384" w:rsidRDefault="00016384" w:rsidP="00E535AB">
      <w:pPr>
        <w:pStyle w:val="Sansinterligne"/>
      </w:pPr>
    </w:p>
    <w:p w14:paraId="661691B7" w14:textId="77777777" w:rsidR="00016384" w:rsidRDefault="00016384" w:rsidP="00E535AB">
      <w:pPr>
        <w:pStyle w:val="Sansinterligne"/>
      </w:pPr>
    </w:p>
    <w:p w14:paraId="73F8C5F1" w14:textId="77777777" w:rsidR="00016384" w:rsidRDefault="00016384" w:rsidP="00E535AB">
      <w:pPr>
        <w:pStyle w:val="Sansinterligne"/>
      </w:pPr>
    </w:p>
    <w:p w14:paraId="766112E5" w14:textId="77777777" w:rsidR="00016384" w:rsidRDefault="00016384" w:rsidP="00E535AB">
      <w:pPr>
        <w:pStyle w:val="Sansinterligne"/>
      </w:pPr>
    </w:p>
    <w:p w14:paraId="0B8BA6C0" w14:textId="77777777" w:rsidR="00016384" w:rsidRDefault="00016384" w:rsidP="00E535AB">
      <w:pPr>
        <w:pStyle w:val="Sansinterligne"/>
      </w:pPr>
    </w:p>
    <w:p w14:paraId="25866B49" w14:textId="77777777" w:rsidR="00016384" w:rsidRDefault="00016384" w:rsidP="00E535AB">
      <w:pPr>
        <w:pStyle w:val="Sansinterligne"/>
      </w:pPr>
    </w:p>
    <w:p w14:paraId="02F66397" w14:textId="77777777" w:rsidR="00016384" w:rsidRDefault="00016384" w:rsidP="00E535AB">
      <w:pPr>
        <w:pStyle w:val="Sansinterligne"/>
      </w:pPr>
    </w:p>
    <w:p w14:paraId="15046748" w14:textId="77777777" w:rsidR="00016384" w:rsidRDefault="00016384" w:rsidP="00E535AB">
      <w:pPr>
        <w:pStyle w:val="Sansinterligne"/>
      </w:pPr>
    </w:p>
    <w:p w14:paraId="2F5DCE79" w14:textId="77777777" w:rsidR="00EB0E1B" w:rsidRDefault="00EB0E1B" w:rsidP="00E535AB">
      <w:pPr>
        <w:pStyle w:val="Sansinterligne"/>
      </w:pPr>
    </w:p>
    <w:p w14:paraId="3D84B1BB" w14:textId="77777777" w:rsidR="00EB0E1B" w:rsidRDefault="00EB0E1B" w:rsidP="00E535AB">
      <w:pPr>
        <w:pStyle w:val="Sansinterligne"/>
      </w:pPr>
    </w:p>
    <w:p w14:paraId="37B8E752" w14:textId="77777777" w:rsidR="00EB0E1B" w:rsidRDefault="00EB0E1B" w:rsidP="00E535AB">
      <w:pPr>
        <w:pStyle w:val="Sansinterligne"/>
      </w:pPr>
    </w:p>
    <w:p w14:paraId="72AE2DCE" w14:textId="77777777" w:rsidR="009A02BB" w:rsidRDefault="009A02BB" w:rsidP="00E535AB">
      <w:pPr>
        <w:pStyle w:val="Sansinterligne"/>
      </w:pPr>
    </w:p>
    <w:p w14:paraId="30523D8E" w14:textId="77777777" w:rsidR="009A02BB" w:rsidRDefault="009A02BB" w:rsidP="00E535AB">
      <w:pPr>
        <w:pStyle w:val="Sansinterligne"/>
      </w:pPr>
    </w:p>
    <w:p w14:paraId="5294D10F" w14:textId="77777777" w:rsidR="00EB0E1B" w:rsidRDefault="00EB0E1B" w:rsidP="00E535AB">
      <w:pPr>
        <w:pStyle w:val="Sansinterligne"/>
      </w:pPr>
    </w:p>
    <w:p w14:paraId="2A1814A5" w14:textId="77777777" w:rsidR="00EB0E1B" w:rsidRPr="000858A4" w:rsidRDefault="00EB0E1B" w:rsidP="00E535AB">
      <w:pPr>
        <w:pStyle w:val="Sansinterligne"/>
      </w:pPr>
    </w:p>
    <w:p w14:paraId="4B6F9C7A" w14:textId="2E9B188D" w:rsidR="00350069" w:rsidRDefault="004950FC" w:rsidP="00350069">
      <w:pPr>
        <w:pStyle w:val="Titre2"/>
      </w:pPr>
      <w:bookmarkStart w:id="20" w:name="_Toc174348273"/>
      <w:r>
        <w:t>Réalisation</w:t>
      </w:r>
      <w:bookmarkEnd w:id="20"/>
    </w:p>
    <w:p w14:paraId="00B46F2C" w14:textId="28873C2D" w:rsidR="00350069" w:rsidRDefault="00350069" w:rsidP="00350069">
      <w:r>
        <w:t>P</w:t>
      </w:r>
      <w:r w:rsidRPr="00350069">
        <w:t xml:space="preserve">our réaliser ces apprentissages j'ai donc choisi de cumuler 2 technique à la fois </w:t>
      </w:r>
      <w:r w:rsidR="005F6D11">
        <w:t xml:space="preserve">l’apprentissage fin et  </w:t>
      </w:r>
      <w:r w:rsidRPr="00350069">
        <w:t>l'optimisation de</w:t>
      </w:r>
      <w:r w:rsidR="005F6D11">
        <w:t xml:space="preserve"> prompte. J’ai privilégier l’apprentissage fin car ici je souhaiter que l’IA développe un nouveaux </w:t>
      </w:r>
      <w:proofErr w:type="spellStart"/>
      <w:r w:rsidR="005F6D11">
        <w:t>skillse</w:t>
      </w:r>
      <w:proofErr w:type="spellEnd"/>
      <w:r w:rsidR="005F6D11">
        <w:t xml:space="preserve"> (la </w:t>
      </w:r>
      <w:proofErr w:type="spellStart"/>
      <w:r w:rsidR="005F6D11">
        <w:t>prediction</w:t>
      </w:r>
      <w:proofErr w:type="spellEnd"/>
      <w:r w:rsidR="005F6D11">
        <w:t xml:space="preserve"> de valeur) et </w:t>
      </w:r>
      <w:proofErr w:type="spellStart"/>
      <w:r w:rsidR="005F6D11">
        <w:t>nom</w:t>
      </w:r>
      <w:proofErr w:type="spellEnd"/>
      <w:r w:rsidR="005F6D11">
        <w:t xml:space="preserve"> pas qu’il soit capable dallée cherche les donnée qu’il </w:t>
      </w:r>
      <w:proofErr w:type="spellStart"/>
      <w:r w:rsidR="005F6D11">
        <w:t>souait</w:t>
      </w:r>
      <w:proofErr w:type="spellEnd"/>
      <w:r w:rsidR="005F6D11">
        <w:t xml:space="preserve"> prédire dans un basse de donnée extérieur.</w:t>
      </w:r>
    </w:p>
    <w:p w14:paraId="40AD67D9" w14:textId="70995E43" w:rsidR="00350069" w:rsidRDefault="005F6D11" w:rsidP="00350069">
      <w:r>
        <w:t xml:space="preserve">Je </w:t>
      </w:r>
      <w:proofErr w:type="spellStart"/>
      <w:r>
        <w:t>realiserai</w:t>
      </w:r>
      <w:proofErr w:type="spellEnd"/>
      <w:r>
        <w:t xml:space="preserve"> cette </w:t>
      </w:r>
      <w:proofErr w:type="spellStart"/>
      <w:r>
        <w:t>aprentisag</w:t>
      </w:r>
      <w:proofErr w:type="spellEnd"/>
      <w:r>
        <w:t xml:space="preserve"> en </w:t>
      </w:r>
      <w:proofErr w:type="spellStart"/>
      <w:r>
        <w:t>crees</w:t>
      </w:r>
      <w:proofErr w:type="spellEnd"/>
      <w:r>
        <w:t xml:space="preserve"> des </w:t>
      </w:r>
      <w:proofErr w:type="spellStart"/>
      <w:r>
        <w:t>datacete</w:t>
      </w:r>
      <w:proofErr w:type="spellEnd"/>
      <w:r>
        <w:t xml:space="preserve"> en des coupent un </w:t>
      </w:r>
      <w:proofErr w:type="spellStart"/>
      <w:r>
        <w:t>serire</w:t>
      </w:r>
      <w:proofErr w:type="spellEnd"/>
      <w:r>
        <w:t xml:space="preserve"> de donnée en </w:t>
      </w:r>
      <w:proofErr w:type="spellStart"/>
      <w:r>
        <w:t>plusire</w:t>
      </w:r>
      <w:proofErr w:type="spellEnd"/>
      <w:r>
        <w:t xml:space="preserve"> </w:t>
      </w:r>
      <w:proofErr w:type="spellStart"/>
      <w:r>
        <w:t>putie</w:t>
      </w:r>
      <w:proofErr w:type="spellEnd"/>
      <w:r>
        <w:t xml:space="preserve"> bout et lui </w:t>
      </w:r>
      <w:proofErr w:type="spellStart"/>
      <w:r>
        <w:t>demendait</w:t>
      </w:r>
      <w:proofErr w:type="spellEnd"/>
      <w:r>
        <w:t xml:space="preserve"> de prédire </w:t>
      </w:r>
      <w:proofErr w:type="spellStart"/>
      <w:r>
        <w:t>céest</w:t>
      </w:r>
      <w:proofErr w:type="spellEnd"/>
      <w:r>
        <w:t xml:space="preserve"> bout.</w:t>
      </w:r>
      <w:r w:rsidR="00806596">
        <w:t xml:space="preserve"> </w:t>
      </w:r>
      <w:proofErr w:type="spellStart"/>
      <w:r w:rsidR="00806596">
        <w:t>Jexplique</w:t>
      </w:r>
      <w:proofErr w:type="spellEnd"/>
      <w:r w:rsidR="00806596">
        <w:t xml:space="preserve"> plus en détaille la création de c’est </w:t>
      </w:r>
      <w:proofErr w:type="spellStart"/>
      <w:r w:rsidR="00806596">
        <w:t>dataset</w:t>
      </w:r>
      <w:proofErr w:type="spellEnd"/>
      <w:r w:rsidR="00806596">
        <w:t xml:space="preserve"> dans la </w:t>
      </w:r>
      <w:proofErr w:type="spellStart"/>
      <w:r w:rsidR="00806596">
        <w:t>soupartie</w:t>
      </w:r>
      <w:proofErr w:type="spellEnd"/>
      <w:r w:rsidR="00806596">
        <w:t xml:space="preserve"> « … »</w:t>
      </w:r>
    </w:p>
    <w:p w14:paraId="21D8C150" w14:textId="77777777" w:rsidR="001A3488" w:rsidRPr="00350069" w:rsidRDefault="001A3488" w:rsidP="00350069"/>
    <w:p w14:paraId="45DC1078" w14:textId="44F81980" w:rsidR="00524265" w:rsidRDefault="00D123A4" w:rsidP="00524265">
      <w:pPr>
        <w:pStyle w:val="Titre3"/>
      </w:pPr>
      <w:bookmarkStart w:id="21" w:name="_Toc174348274"/>
      <w:r>
        <w:t>Faire un apprentissage</w:t>
      </w:r>
      <w:bookmarkEnd w:id="21"/>
    </w:p>
    <w:p w14:paraId="5B251B7B" w14:textId="24701DC1" w:rsidR="00524265" w:rsidRDefault="00350069" w:rsidP="00524265">
      <w:r w:rsidRPr="00350069">
        <w:t xml:space="preserve">Pour réaliser mes différents apprentissages j'ai choisi d'utiliser environnement </w:t>
      </w:r>
      <w:proofErr w:type="spellStart"/>
      <w:r>
        <w:t>Hugging</w:t>
      </w:r>
      <w:proofErr w:type="spellEnd"/>
      <w:r>
        <w:t xml:space="preserve"> Face, </w:t>
      </w:r>
      <w:r w:rsidRPr="00350069">
        <w:t>hé on est une start-up franco-américaine qui permet</w:t>
      </w:r>
      <w:r>
        <w:t xml:space="preserve"> </w:t>
      </w:r>
      <w:r w:rsidRPr="00350069">
        <w:t>de partager</w:t>
      </w:r>
      <w:r>
        <w:t xml:space="preserve"> </w:t>
      </w:r>
      <w:r w:rsidRPr="00350069">
        <w:t>des modèles via open source</w:t>
      </w:r>
      <w:r>
        <w:t>. ….</w:t>
      </w:r>
    </w:p>
    <w:p w14:paraId="2F42ACE0" w14:textId="072FDF4F" w:rsidR="00350069" w:rsidRDefault="00350069" w:rsidP="00524265">
      <w:r w:rsidRPr="00350069">
        <w:t xml:space="preserve">C'est donc utiliser l'API </w:t>
      </w:r>
      <w:proofErr w:type="spellStart"/>
      <w:r w:rsidRPr="00350069">
        <w:t>auto-train</w:t>
      </w:r>
      <w:proofErr w:type="spellEnd"/>
      <w:r w:rsidRPr="00350069">
        <w:t xml:space="preserve"> pour réaliser mes apprentissages</w:t>
      </w:r>
      <w:r>
        <w:t> :</w:t>
      </w:r>
    </w:p>
    <w:p w14:paraId="771FAD15" w14:textId="2C121723" w:rsidR="00350069" w:rsidRDefault="00350069" w:rsidP="00524265">
      <w:r>
        <w:t>Cette API</w:t>
      </w:r>
      <w:r w:rsidRPr="00350069">
        <w:t xml:space="preserve"> pays permet différents types d'apprentissage</w:t>
      </w:r>
      <w:r>
        <w:t xml:space="preserve"> : </w:t>
      </w:r>
    </w:p>
    <w:p w14:paraId="42C246D1" w14:textId="1B1C24E7" w:rsidR="00350069" w:rsidRDefault="00350069" w:rsidP="00524265">
      <w:r>
        <w:t xml:space="preserve">Générique : </w:t>
      </w:r>
    </w:p>
    <w:p w14:paraId="1F914FD3" w14:textId="5CAE1921" w:rsidR="00350069" w:rsidRDefault="00350069" w:rsidP="00350069">
      <w:pPr>
        <w:pStyle w:val="Sansinterligne"/>
      </w:pPr>
      <w:r>
        <w:t>SFT</w:t>
      </w:r>
      <w:r>
        <w:t> :</w:t>
      </w:r>
    </w:p>
    <w:p w14:paraId="171C4902" w14:textId="2513C15D" w:rsidR="00350069" w:rsidRDefault="00350069" w:rsidP="00350069">
      <w:pPr>
        <w:pStyle w:val="Sansinterligne"/>
      </w:pPr>
      <w:r>
        <w:t>ORPO</w:t>
      </w:r>
      <w:r>
        <w:t> :</w:t>
      </w:r>
    </w:p>
    <w:p w14:paraId="7D174F6A" w14:textId="265F8930" w:rsidR="00350069" w:rsidRDefault="00350069" w:rsidP="00350069">
      <w:pPr>
        <w:pStyle w:val="Sansinterligne"/>
      </w:pPr>
      <w:r>
        <w:t>DPO</w:t>
      </w:r>
      <w:r>
        <w:t> :</w:t>
      </w:r>
    </w:p>
    <w:p w14:paraId="381EBED0" w14:textId="10529ED0" w:rsidR="00292BA2" w:rsidRDefault="00350069" w:rsidP="00350069">
      <w:pPr>
        <w:pStyle w:val="Sansinterligne"/>
      </w:pPr>
      <w:proofErr w:type="spellStart"/>
      <w:r>
        <w:t>Reward</w:t>
      </w:r>
      <w:proofErr w:type="spellEnd"/>
      <w:r>
        <w:t> :</w:t>
      </w:r>
    </w:p>
    <w:p w14:paraId="41517CF6" w14:textId="77777777" w:rsidR="00292BA2" w:rsidRDefault="00292BA2" w:rsidP="00554DC4"/>
    <w:p w14:paraId="10765587" w14:textId="77777777" w:rsidR="00292BA2" w:rsidRDefault="00292BA2" w:rsidP="00554DC4"/>
    <w:p w14:paraId="6D94C323" w14:textId="77777777" w:rsidR="00292BA2" w:rsidRDefault="00292BA2" w:rsidP="00554DC4"/>
    <w:p w14:paraId="53DBCC53" w14:textId="77777777" w:rsidR="00292BA2" w:rsidRDefault="00292BA2" w:rsidP="00554DC4"/>
    <w:p w14:paraId="4DB088CF" w14:textId="77777777" w:rsidR="00292BA2" w:rsidRDefault="00292BA2" w:rsidP="00554DC4"/>
    <w:p w14:paraId="64260B90" w14:textId="77777777" w:rsidR="00292BA2" w:rsidRDefault="00292BA2" w:rsidP="00554DC4"/>
    <w:p w14:paraId="05DA7B40" w14:textId="77777777" w:rsidR="00292BA2" w:rsidRDefault="00292BA2" w:rsidP="00554DC4"/>
    <w:p w14:paraId="5B7622FB" w14:textId="77777777" w:rsidR="00292BA2" w:rsidRDefault="00292BA2" w:rsidP="00554DC4"/>
    <w:p w14:paraId="76400ED0" w14:textId="77777777" w:rsidR="00292BA2" w:rsidRDefault="00292BA2" w:rsidP="00554DC4"/>
    <w:p w14:paraId="3AC619AB" w14:textId="77777777" w:rsidR="00292BA2" w:rsidRDefault="00292BA2" w:rsidP="00554DC4"/>
    <w:p w14:paraId="19813F54" w14:textId="77777777" w:rsidR="00292BA2" w:rsidRDefault="00292BA2" w:rsidP="00554DC4"/>
    <w:p w14:paraId="62FE4D02" w14:textId="77777777" w:rsidR="00292BA2" w:rsidRDefault="00292BA2" w:rsidP="00554DC4"/>
    <w:p w14:paraId="625D87BD" w14:textId="77777777" w:rsidR="00292BA2" w:rsidRDefault="00292BA2" w:rsidP="00554DC4"/>
    <w:p w14:paraId="1DE4911A" w14:textId="77777777" w:rsidR="00292BA2" w:rsidRDefault="00292BA2" w:rsidP="00554DC4"/>
    <w:p w14:paraId="2810AA9F" w14:textId="77777777" w:rsidR="00292BA2" w:rsidRDefault="00292BA2" w:rsidP="00554DC4"/>
    <w:p w14:paraId="64370781" w14:textId="77777777" w:rsidR="00292BA2" w:rsidRDefault="00292BA2" w:rsidP="00554DC4"/>
    <w:p w14:paraId="01D393BA" w14:textId="77777777" w:rsidR="00292BA2" w:rsidRDefault="00292BA2" w:rsidP="00554DC4"/>
    <w:p w14:paraId="15B5D444" w14:textId="77777777" w:rsidR="00292BA2" w:rsidRDefault="00292BA2" w:rsidP="00554DC4"/>
    <w:p w14:paraId="13813E4C" w14:textId="77777777" w:rsidR="00292BA2" w:rsidRDefault="00292BA2" w:rsidP="00554DC4"/>
    <w:p w14:paraId="69F4C99D" w14:textId="77777777" w:rsidR="00292BA2" w:rsidRDefault="00292BA2" w:rsidP="00554DC4"/>
    <w:p w14:paraId="7532C156" w14:textId="77777777" w:rsidR="00292BA2" w:rsidRDefault="00292BA2" w:rsidP="00554DC4"/>
    <w:p w14:paraId="1B20B09A" w14:textId="77777777" w:rsidR="00292BA2" w:rsidRDefault="00292BA2" w:rsidP="00554DC4"/>
    <w:p w14:paraId="1F8F5531" w14:textId="3089DD1A" w:rsidR="008B6F5F" w:rsidRDefault="004950FC" w:rsidP="00BB6582">
      <w:pPr>
        <w:pStyle w:val="Titre3"/>
      </w:pPr>
      <w:bookmarkStart w:id="22" w:name="_Toc174348275"/>
      <w:r w:rsidRPr="008B6F5F">
        <w:t xml:space="preserve">Création </w:t>
      </w:r>
      <w:r w:rsidR="00D123A4" w:rsidRPr="008B6F5F">
        <w:t>des datasheets</w:t>
      </w:r>
      <w:bookmarkEnd w:id="22"/>
    </w:p>
    <w:p w14:paraId="202AF8C3" w14:textId="77777777" w:rsidR="00292BA2" w:rsidRDefault="00292BA2" w:rsidP="00292BA2"/>
    <w:p w14:paraId="392CE8D3" w14:textId="77777777" w:rsidR="00292BA2" w:rsidRDefault="00292BA2" w:rsidP="00292BA2"/>
    <w:p w14:paraId="418A4BF6" w14:textId="77777777" w:rsidR="00292BA2" w:rsidRDefault="00292BA2" w:rsidP="00292BA2"/>
    <w:p w14:paraId="6418B353" w14:textId="77777777" w:rsidR="00292BA2" w:rsidRDefault="00292BA2" w:rsidP="00292BA2"/>
    <w:p w14:paraId="67708821" w14:textId="77777777" w:rsidR="00292BA2" w:rsidRDefault="00292BA2" w:rsidP="00292BA2"/>
    <w:p w14:paraId="67BBBEE5" w14:textId="77777777" w:rsidR="00292BA2" w:rsidRDefault="00292BA2" w:rsidP="00292BA2"/>
    <w:p w14:paraId="0943F967" w14:textId="77777777" w:rsidR="00292BA2" w:rsidRDefault="00292BA2" w:rsidP="00292BA2"/>
    <w:p w14:paraId="4787EE0B" w14:textId="77777777" w:rsidR="00292BA2" w:rsidRDefault="00292BA2" w:rsidP="00292BA2"/>
    <w:p w14:paraId="3A4364B5" w14:textId="77777777" w:rsidR="00292BA2" w:rsidRDefault="00292BA2" w:rsidP="00292BA2"/>
    <w:p w14:paraId="7101F2F1" w14:textId="77777777" w:rsidR="00292BA2" w:rsidRDefault="00292BA2" w:rsidP="00292BA2"/>
    <w:p w14:paraId="1CF4FE9A" w14:textId="77777777" w:rsidR="00292BA2" w:rsidRDefault="00292BA2" w:rsidP="00292BA2"/>
    <w:p w14:paraId="0987A869" w14:textId="77777777" w:rsidR="00292BA2" w:rsidRDefault="00292BA2" w:rsidP="00292BA2"/>
    <w:p w14:paraId="64A85A71" w14:textId="77777777" w:rsidR="00292BA2" w:rsidRDefault="00292BA2" w:rsidP="00292BA2"/>
    <w:p w14:paraId="5E257404" w14:textId="77777777" w:rsidR="00292BA2" w:rsidRDefault="00292BA2" w:rsidP="00292BA2"/>
    <w:p w14:paraId="031B6E99" w14:textId="77777777" w:rsidR="00292BA2" w:rsidRDefault="00292BA2" w:rsidP="00292BA2"/>
    <w:p w14:paraId="5F6B7EFE" w14:textId="77777777" w:rsidR="00292BA2" w:rsidRDefault="00292BA2" w:rsidP="00292BA2"/>
    <w:p w14:paraId="3E737CF8" w14:textId="77777777" w:rsidR="00292BA2" w:rsidRDefault="00292BA2" w:rsidP="00292BA2"/>
    <w:p w14:paraId="0ACB8240" w14:textId="77777777" w:rsidR="00292BA2" w:rsidRDefault="00292BA2" w:rsidP="00292BA2"/>
    <w:p w14:paraId="3E67AC6E" w14:textId="77777777" w:rsidR="00292BA2" w:rsidRDefault="00292BA2" w:rsidP="00292BA2"/>
    <w:p w14:paraId="78313ABC" w14:textId="77777777" w:rsidR="00292BA2" w:rsidRDefault="00292BA2" w:rsidP="00292BA2"/>
    <w:p w14:paraId="6ECCC7EC" w14:textId="77777777" w:rsidR="00292BA2" w:rsidRPr="00292BA2" w:rsidRDefault="00292BA2" w:rsidP="00292BA2"/>
    <w:p w14:paraId="1C7FDF49" w14:textId="08289772" w:rsidR="008B6F5F" w:rsidRDefault="008B6F5F" w:rsidP="008B6F5F">
      <w:pPr>
        <w:pStyle w:val="Titre3"/>
      </w:pPr>
      <w:bookmarkStart w:id="23" w:name="_Toc174348276"/>
      <w:r>
        <w:lastRenderedPageBreak/>
        <w:t>Évaluation des performances</w:t>
      </w:r>
      <w:bookmarkEnd w:id="23"/>
    </w:p>
    <w:p w14:paraId="73D66926" w14:textId="38CE5F32" w:rsidR="008B6F5F" w:rsidRDefault="00915730" w:rsidP="008B6F5F">
      <w:r w:rsidRPr="00915730">
        <w:t xml:space="preserve">Hé </w:t>
      </w:r>
      <w:proofErr w:type="spellStart"/>
      <w:r w:rsidRPr="00915730">
        <w:t>hé</w:t>
      </w:r>
      <w:proofErr w:type="spellEnd"/>
      <w:r w:rsidRPr="00915730">
        <w:t xml:space="preserve"> afin d'évaluer les performances des prédictions</w:t>
      </w:r>
      <w:r>
        <w:t xml:space="preserve"> </w:t>
      </w:r>
      <w:r w:rsidRPr="00915730">
        <w:t xml:space="preserve">j'ai comme nous l'avons vu dans l'état précédente à chaque apprentissage gardez une partie des </w:t>
      </w:r>
      <w:proofErr w:type="spellStart"/>
      <w:r w:rsidRPr="00915730">
        <w:t>datasets</w:t>
      </w:r>
      <w:proofErr w:type="spellEnd"/>
      <w:r>
        <w:t xml:space="preserve"> </w:t>
      </w:r>
      <w:r w:rsidRPr="00915730">
        <w:t>comme base de validation</w:t>
      </w:r>
      <w:r>
        <w:t xml:space="preserve"> </w:t>
      </w:r>
      <w:r w:rsidRPr="00915730">
        <w:t>et donc pour ne pas avoir hé le problème de</w:t>
      </w:r>
      <w:r w:rsidRPr="00915730">
        <w:rPr>
          <w:color w:val="FF0000"/>
        </w:rPr>
        <w:t xml:space="preserve">… </w:t>
      </w:r>
      <w:r w:rsidRPr="00915730">
        <w:t xml:space="preserve">cette base de validation n'était pas </w:t>
      </w:r>
      <w:proofErr w:type="spellStart"/>
      <w:r w:rsidRPr="00915730">
        <w:t>utilis</w:t>
      </w:r>
      <w:proofErr w:type="spellEnd"/>
      <w:r>
        <w:t xml:space="preserve"> </w:t>
      </w:r>
      <w:r w:rsidRPr="00915730">
        <w:t>dans le processus d'apprentissage</w:t>
      </w:r>
      <w:r>
        <w:t xml:space="preserve">. </w:t>
      </w:r>
      <w:r w:rsidRPr="00915730">
        <w:t>Hé donc j'ai donc créé un script python qui compare Hey de série temporel lune la série temporelle réelle et l'autre générée par h le LM</w:t>
      </w:r>
      <w:r>
        <w:t xml:space="preserve">. </w:t>
      </w:r>
    </w:p>
    <w:p w14:paraId="0A8486D9" w14:textId="77777777" w:rsidR="00915730" w:rsidRDefault="00915730" w:rsidP="008B6F5F">
      <w:r w:rsidRPr="00915730">
        <w:t>Pour réaliser cette comparaison je crée un graphique j'ai affiché les 2 courbes afin de pouvoir de manière visuelle rapidement R si les prévisions sont plutôt bonnes ou mauvaises</w:t>
      </w:r>
      <w:r>
        <w:t xml:space="preserve">. </w:t>
      </w:r>
      <w:r w:rsidRPr="00915730">
        <w:t>Hé je calculais également différentes métriques</w:t>
      </w:r>
      <w:r>
        <w:t xml:space="preserve">. </w:t>
      </w:r>
      <w:r w:rsidRPr="00915730">
        <w:t>Je récupérer la distance quadratique moyenne</w:t>
      </w:r>
      <w:r>
        <w:t xml:space="preserve">. </w:t>
      </w:r>
      <w:r w:rsidRPr="00915730">
        <w:t>La plus grande distance quadratique est la plus petite</w:t>
      </w:r>
      <w:r>
        <w:t xml:space="preserve">. </w:t>
      </w:r>
      <w:r w:rsidRPr="00915730">
        <w:t>Je calculais ces métriques 2 fois une fois sur les séries temporelles normales et la 2nde sur les séries temporelles mais en les ayant normalisées</w:t>
      </w:r>
      <w:r>
        <w:t>.</w:t>
      </w:r>
    </w:p>
    <w:p w14:paraId="091994A8" w14:textId="70C42719" w:rsidR="00915730" w:rsidRDefault="00775D22" w:rsidP="008B6F5F">
      <w:r w:rsidRPr="00775D22">
        <w:t>Je veux calculer également une métrique appelée</w:t>
      </w:r>
      <w:r>
        <w:t xml:space="preserve"> </w:t>
      </w:r>
      <w:r w:rsidRPr="00775D22">
        <w:t>hé performance de la prédiction</w:t>
      </w:r>
      <w:r>
        <w:t xml:space="preserve">. </w:t>
      </w:r>
      <w:r w:rsidRPr="00775D22">
        <w:t>Hé cette valeur est un pourcentage</w:t>
      </w:r>
      <w:r>
        <w:t xml:space="preserve"> </w:t>
      </w:r>
      <w:r w:rsidRPr="00775D22">
        <w:t>hé 100% correspond à une prédiction exacte et le seuil de 0 pour-cent était atteint lorsque la prédiction 2 fois supérieur à la valeur réelle</w:t>
      </w:r>
      <w:r>
        <w:t>.</w:t>
      </w:r>
      <w:r w:rsidR="00915730">
        <w:t xml:space="preserve"> </w:t>
      </w:r>
    </w:p>
    <w:p w14:paraId="6C41BCB6" w14:textId="39FED448" w:rsidR="003739D7" w:rsidRPr="003739D7" w:rsidRDefault="003739D7" w:rsidP="008B6F5F">
      <w:pPr>
        <w:rPr>
          <w:u w:val="single"/>
        </w:rPr>
      </w:pPr>
      <w:r w:rsidRPr="003739D7">
        <w:rPr>
          <w:u w:val="single"/>
        </w:rPr>
        <w:t>Résulta :</w:t>
      </w:r>
    </w:p>
    <w:p w14:paraId="04D758D5" w14:textId="3BF82B65" w:rsidR="004950FC" w:rsidRDefault="00D123A4" w:rsidP="004950FC">
      <w:r>
        <w:t>Évaluation</w:t>
      </w:r>
      <w:r w:rsidR="004950FC">
        <w:t xml:space="preserve"> </w:t>
      </w:r>
      <w:r>
        <w:t>des performances</w:t>
      </w:r>
      <w:r w:rsidR="004950FC">
        <w:t xml:space="preserve"> </w:t>
      </w:r>
      <w:r>
        <w:t>des différente prédiction est détection réaliser pendant le stage :</w:t>
      </w:r>
    </w:p>
    <w:p w14:paraId="6789828E" w14:textId="77777777" w:rsidR="003739D7" w:rsidRDefault="00D123A4" w:rsidP="003739D7">
      <w:r w:rsidRPr="003739D7">
        <w:rPr>
          <w:u w:val="single"/>
        </w:rPr>
        <w:t xml:space="preserve">Premier </w:t>
      </w:r>
      <w:proofErr w:type="spellStart"/>
      <w:r w:rsidRPr="003739D7">
        <w:rPr>
          <w:u w:val="single"/>
        </w:rPr>
        <w:t>aisser</w:t>
      </w:r>
      <w:proofErr w:type="spellEnd"/>
      <w:r w:rsidRPr="003739D7">
        <w:rPr>
          <w:u w:val="single"/>
        </w:rPr>
        <w:t xml:space="preserve"> : </w:t>
      </w:r>
      <w:r w:rsidR="003739D7">
        <w:rPr>
          <w:u w:val="single"/>
        </w:rPr>
        <w:t xml:space="preserve"> </w:t>
      </w:r>
      <w:r w:rsidR="003739D7">
        <w:t>Dans un premier temp j’ai effectué des test avec les version gratuit disponible en ligne des LLM Claude, Mistral, GPT3</w:t>
      </w:r>
    </w:p>
    <w:p w14:paraId="7004FE4B" w14:textId="21626146" w:rsidR="00D123A4" w:rsidRPr="003739D7" w:rsidRDefault="00D123A4" w:rsidP="004950FC">
      <w:pPr>
        <w:rPr>
          <w:u w:val="single"/>
        </w:rPr>
      </w:pPr>
    </w:p>
    <w:p w14:paraId="340E48C5" w14:textId="42D87FFF" w:rsidR="00E40AE3" w:rsidRDefault="00D123A4" w:rsidP="004950FC">
      <w:r>
        <w:t>Résultat du premier apprentissage</w:t>
      </w:r>
    </w:p>
    <w:p w14:paraId="2606A742" w14:textId="77777777" w:rsidR="00CD33F4" w:rsidRDefault="00CD33F4" w:rsidP="004950FC"/>
    <w:p w14:paraId="4B14008F" w14:textId="77777777" w:rsidR="000858A4" w:rsidRDefault="000858A4" w:rsidP="004950FC"/>
    <w:p w14:paraId="624903D6" w14:textId="44AB0B0C" w:rsidR="003739D7" w:rsidRDefault="00915730" w:rsidP="004950FC">
      <w:r>
        <w:t xml:space="preserve">Résultat  </w:t>
      </w:r>
      <w:r>
        <w:rPr>
          <w:u w:val="single"/>
        </w:rPr>
        <w:t>p</w:t>
      </w:r>
      <w:r w:rsidRPr="003739D7">
        <w:rPr>
          <w:u w:val="single"/>
        </w:rPr>
        <w:t xml:space="preserve">remier </w:t>
      </w:r>
      <w:r>
        <w:rPr>
          <w:u w:val="single"/>
        </w:rPr>
        <w:t>apprentissage avec le modèle mistral7B</w:t>
      </w:r>
      <w:r w:rsidRPr="003739D7">
        <w:rPr>
          <w:u w:val="single"/>
        </w:rPr>
        <w:t xml:space="preserve"> : </w:t>
      </w:r>
      <w:r>
        <w:rPr>
          <w:u w:val="single"/>
        </w:rPr>
        <w:t xml:space="preserve"> </w:t>
      </w:r>
    </w:p>
    <w:p w14:paraId="01503465" w14:textId="77777777" w:rsidR="00E63F82" w:rsidRDefault="00E63F82" w:rsidP="004950FC"/>
    <w:p w14:paraId="200058EB" w14:textId="77777777" w:rsidR="00E63F82" w:rsidRDefault="00E63F82" w:rsidP="004950FC"/>
    <w:p w14:paraId="3D655F4F" w14:textId="77777777" w:rsidR="00D364B4" w:rsidRDefault="00D364B4" w:rsidP="004950FC"/>
    <w:p w14:paraId="203259FC" w14:textId="77777777" w:rsidR="00D364B4" w:rsidRDefault="00D364B4" w:rsidP="004950FC"/>
    <w:p w14:paraId="54C4F0F3" w14:textId="77777777" w:rsidR="00D364B4" w:rsidRPr="004950FC" w:rsidRDefault="00D364B4" w:rsidP="004950FC"/>
    <w:p w14:paraId="4C21ABEE" w14:textId="275E9D11" w:rsidR="00861F3B" w:rsidRDefault="000972E4" w:rsidP="003B23E3">
      <w:pPr>
        <w:pStyle w:val="Titre1"/>
      </w:pPr>
      <w:bookmarkStart w:id="24" w:name="_Toc174348277"/>
      <w:r w:rsidRPr="005F54D1">
        <w:t xml:space="preserve">Analyse réflexive </w:t>
      </w:r>
      <w:r w:rsidR="003B23E3" w:rsidRPr="005F54D1">
        <w:t>de l’expérience</w:t>
      </w:r>
      <w:bookmarkEnd w:id="24"/>
    </w:p>
    <w:p w14:paraId="630BC3A4" w14:textId="4C44D072" w:rsidR="00E100FC" w:rsidRDefault="00E100FC" w:rsidP="00E100FC">
      <w:pPr>
        <w:pStyle w:val="Titre2"/>
      </w:pPr>
      <w:bookmarkStart w:id="25" w:name="_Toc174348278"/>
      <w:r>
        <w:t>Mon organisation</w:t>
      </w:r>
      <w:bookmarkEnd w:id="25"/>
    </w:p>
    <w:p w14:paraId="20F95202" w14:textId="77777777" w:rsidR="00A25DC5" w:rsidRDefault="00A25DC5" w:rsidP="00F019A9">
      <w:pPr>
        <w:pStyle w:val="Sansinterligne"/>
      </w:pPr>
    </w:p>
    <w:p w14:paraId="23F2A248" w14:textId="338753B5" w:rsidR="00A25DC5" w:rsidRDefault="00207C10" w:rsidP="0025587A">
      <w:pPr>
        <w:pStyle w:val="Sansinterligne"/>
        <w:ind w:firstLine="576"/>
      </w:pPr>
      <w:r>
        <w:t>Durant mon</w:t>
      </w:r>
      <w:r w:rsidR="00F81C48">
        <w:t xml:space="preserve"> stage</w:t>
      </w:r>
      <w:r w:rsidR="00B542AC">
        <w:t>,</w:t>
      </w:r>
      <w:r w:rsidR="00F81C48">
        <w:t xml:space="preserve"> </w:t>
      </w:r>
      <w:r w:rsidR="00F81C48" w:rsidRPr="00F81C48">
        <w:t xml:space="preserve">j'ai </w:t>
      </w:r>
      <w:r w:rsidR="00E01B23">
        <w:t xml:space="preserve">dû </w:t>
      </w:r>
      <w:r w:rsidR="00F81C48">
        <w:t>m’</w:t>
      </w:r>
      <w:r w:rsidR="00F81C48" w:rsidRPr="00F81C48">
        <w:t>organis</w:t>
      </w:r>
      <w:r w:rsidR="00B542AC">
        <w:t>é</w:t>
      </w:r>
      <w:r w:rsidR="00F81C48">
        <w:t xml:space="preserve"> seul pour p</w:t>
      </w:r>
      <w:r w:rsidR="00F81C48" w:rsidRPr="00F81C48">
        <w:t xml:space="preserve">lanifier </w:t>
      </w:r>
      <w:r w:rsidRPr="00F81C48">
        <w:t>les différentes</w:t>
      </w:r>
      <w:r>
        <w:t xml:space="preserve"> tâches à effectuer pour aboutir</w:t>
      </w:r>
      <w:r w:rsidR="00B542AC">
        <w:t xml:space="preserve"> à la</w:t>
      </w:r>
      <w:r>
        <w:t xml:space="preserve"> résolution de mon sujet. J’ai mis en p</w:t>
      </w:r>
      <w:r w:rsidR="00B542AC">
        <w:t>la</w:t>
      </w:r>
      <w:r>
        <w:t xml:space="preserve">ce différente </w:t>
      </w:r>
      <w:r w:rsidR="00F81C48">
        <w:t>technique</w:t>
      </w:r>
      <w:r>
        <w:t>, que nous verrons si après,</w:t>
      </w:r>
      <w:r w:rsidR="00F81C48">
        <w:t xml:space="preserve"> pour être efficace </w:t>
      </w:r>
      <w:r w:rsidR="00F81C48" w:rsidRPr="00F81C48">
        <w:t>et contrôler mon avancement</w:t>
      </w:r>
      <w:r>
        <w:t xml:space="preserve">. </w:t>
      </w:r>
      <w:r w:rsidR="003538FA">
        <w:t>Dans cette mise en p</w:t>
      </w:r>
      <w:r w:rsidR="00B542AC">
        <w:t>la</w:t>
      </w:r>
      <w:r w:rsidR="003538FA">
        <w:t>ce j</w:t>
      </w:r>
      <w:r>
        <w:t>’ai dû</w:t>
      </w:r>
      <w:r w:rsidR="003538FA">
        <w:t xml:space="preserve"> prendre</w:t>
      </w:r>
      <w:r>
        <w:t xml:space="preserve"> en compte </w:t>
      </w:r>
      <w:r w:rsidR="00F81C48" w:rsidRPr="00F81C48">
        <w:t>seule</w:t>
      </w:r>
      <w:r w:rsidR="00767033">
        <w:t>ment</w:t>
      </w:r>
      <w:r w:rsidR="00F81C48" w:rsidRPr="00F81C48">
        <w:t xml:space="preserve"> </w:t>
      </w:r>
      <w:r w:rsidR="003538FA">
        <w:t>de</w:t>
      </w:r>
      <w:r w:rsidR="00767033">
        <w:t>ux</w:t>
      </w:r>
      <w:r w:rsidR="003538FA">
        <w:t xml:space="preserve"> </w:t>
      </w:r>
      <w:r w:rsidR="00F81C48" w:rsidRPr="00F81C48">
        <w:t>contrainte</w:t>
      </w:r>
      <w:r w:rsidR="00B542AC">
        <w:t>s</w:t>
      </w:r>
      <w:r w:rsidR="00F81C48" w:rsidRPr="00F81C48">
        <w:t xml:space="preserve"> organisationnelle</w:t>
      </w:r>
      <w:r w:rsidR="00B542AC">
        <w:t>s</w:t>
      </w:r>
      <w:r w:rsidR="00F81C48" w:rsidRPr="00F81C48">
        <w:t xml:space="preserve"> imposée</w:t>
      </w:r>
      <w:r w:rsidR="00B542AC">
        <w:t>s</w:t>
      </w:r>
      <w:r w:rsidR="00F81C48" w:rsidRPr="00F81C48">
        <w:t xml:space="preserve"> par l'entreprise</w:t>
      </w:r>
      <w:r w:rsidR="003538FA">
        <w:t xml:space="preserve">. À savoir : </w:t>
      </w:r>
      <w:r w:rsidR="00B542AC">
        <w:t>l</w:t>
      </w:r>
      <w:r w:rsidR="003538FA">
        <w:t xml:space="preserve">es </w:t>
      </w:r>
      <w:r w:rsidR="00B542AC">
        <w:t>h</w:t>
      </w:r>
      <w:r w:rsidR="003538FA">
        <w:t>oraire de travail,</w:t>
      </w:r>
      <w:r w:rsidR="00F81C48" w:rsidRPr="00F81C48">
        <w:t xml:space="preserve"> </w:t>
      </w:r>
      <w:r w:rsidR="003538FA">
        <w:t>êtr</w:t>
      </w:r>
      <w:r w:rsidR="00B542AC">
        <w:t>e</w:t>
      </w:r>
      <w:r w:rsidR="003538FA">
        <w:t xml:space="preserve"> présent </w:t>
      </w:r>
      <w:r w:rsidR="00F81C48" w:rsidRPr="00F81C48">
        <w:t>7 h par jour</w:t>
      </w:r>
      <w:r w:rsidR="003538FA">
        <w:t xml:space="preserve"> dans les locaux de l’entreprise</w:t>
      </w:r>
      <w:r w:rsidR="00F81C48" w:rsidRPr="00F81C48">
        <w:t xml:space="preserve"> du lundi au vendredi</w:t>
      </w:r>
      <w:r w:rsidR="003538FA">
        <w:t xml:space="preserve"> </w:t>
      </w:r>
      <w:r w:rsidR="00F81C48" w:rsidRPr="00F81C48">
        <w:t>et la rédaction d'un</w:t>
      </w:r>
      <w:r w:rsidR="00E01B23">
        <w:t xml:space="preserve"> </w:t>
      </w:r>
      <w:r w:rsidR="00B542AC">
        <w:t>r</w:t>
      </w:r>
      <w:r w:rsidR="00E01B23">
        <w:t>apport d’activité hebdomadaire</w:t>
      </w:r>
      <w:r w:rsidR="003538FA">
        <w:t>.</w:t>
      </w:r>
    </w:p>
    <w:p w14:paraId="2A1FBEF6" w14:textId="77777777" w:rsidR="00A25DC5" w:rsidRDefault="00A25DC5" w:rsidP="00F019A9">
      <w:pPr>
        <w:pStyle w:val="Sansinterligne"/>
      </w:pPr>
    </w:p>
    <w:p w14:paraId="58909F4E" w14:textId="2E48638C" w:rsidR="003538FA" w:rsidRPr="00C2379E" w:rsidRDefault="003538FA" w:rsidP="00F019A9">
      <w:pPr>
        <w:pStyle w:val="Sansinterligne"/>
        <w:rPr>
          <w:b/>
          <w:bCs/>
          <w:u w:val="single"/>
        </w:rPr>
      </w:pPr>
      <w:r w:rsidRPr="00C2379E">
        <w:rPr>
          <w:b/>
          <w:bCs/>
          <w:u w:val="single"/>
        </w:rPr>
        <w:t>Les outils</w:t>
      </w:r>
      <w:r w:rsidR="00A25DC5" w:rsidRPr="00C2379E">
        <w:rPr>
          <w:b/>
          <w:bCs/>
          <w:u w:val="single"/>
        </w:rPr>
        <w:t xml:space="preserve"> et méthode</w:t>
      </w:r>
      <w:r w:rsidRPr="00C2379E">
        <w:rPr>
          <w:b/>
          <w:bCs/>
          <w:u w:val="single"/>
        </w:rPr>
        <w:t xml:space="preserve"> de mon organisation :</w:t>
      </w:r>
    </w:p>
    <w:p w14:paraId="4916BD52" w14:textId="77777777" w:rsidR="00A22266" w:rsidRDefault="00A22266" w:rsidP="00F019A9">
      <w:pPr>
        <w:pStyle w:val="Sansinterligne"/>
        <w:rPr>
          <w:u w:val="single"/>
        </w:rPr>
      </w:pPr>
    </w:p>
    <w:p w14:paraId="07152189" w14:textId="1C2ED2A6" w:rsidR="002028EE" w:rsidRPr="003538FA" w:rsidRDefault="00A22266" w:rsidP="002028EE">
      <w:pPr>
        <w:pStyle w:val="Sansinterligne"/>
      </w:pPr>
      <w:r w:rsidRPr="0025587A">
        <w:rPr>
          <w:b/>
          <w:bCs/>
        </w:rPr>
        <w:t xml:space="preserve">Tableau de </w:t>
      </w:r>
      <w:r w:rsidR="00B542AC">
        <w:rPr>
          <w:b/>
          <w:bCs/>
        </w:rPr>
        <w:t>p</w:t>
      </w:r>
      <w:r w:rsidRPr="0025587A">
        <w:rPr>
          <w:b/>
          <w:bCs/>
        </w:rPr>
        <w:t>lanification :</w:t>
      </w:r>
      <w:r>
        <w:t xml:space="preserve"> Dès la première semaine</w:t>
      </w:r>
      <w:r w:rsidR="004D2D7B">
        <w:t xml:space="preserve">, j’ai </w:t>
      </w:r>
      <w:r w:rsidR="0025587A">
        <w:t>découpé</w:t>
      </w:r>
      <w:r>
        <w:t xml:space="preserve"> </w:t>
      </w:r>
      <w:r w:rsidR="004D2D7B" w:rsidRPr="00A22266">
        <w:t>l’entièreté de</w:t>
      </w:r>
      <w:r>
        <w:t xml:space="preserve"> ma période de stage en période ponctu</w:t>
      </w:r>
      <w:r w:rsidR="00B542AC">
        <w:t>és</w:t>
      </w:r>
      <w:r>
        <w:t xml:space="preserve"> par des dat</w:t>
      </w:r>
      <w:r w:rsidR="00B542AC">
        <w:t>es</w:t>
      </w:r>
      <w:r>
        <w:t xml:space="preserve"> clé</w:t>
      </w:r>
      <w:r w:rsidR="00B542AC">
        <w:t>s</w:t>
      </w:r>
      <w:r>
        <w:t>. Vous pouvez retrouve</w:t>
      </w:r>
      <w:r w:rsidR="00B542AC">
        <w:t>r</w:t>
      </w:r>
      <w:r>
        <w:t xml:space="preserve"> cette planification en annexe B</w:t>
      </w:r>
      <w:r w:rsidR="00B542AC">
        <w:t xml:space="preserve">. </w:t>
      </w:r>
      <w:r w:rsidR="00767033">
        <w:t>J</w:t>
      </w:r>
      <w:r w:rsidR="00767033" w:rsidRPr="00767033">
        <w:t>e détaille également</w:t>
      </w:r>
      <w:r w:rsidR="00767033">
        <w:t xml:space="preserve"> </w:t>
      </w:r>
      <w:r w:rsidR="00767033" w:rsidRPr="00767033">
        <w:t>son contenu</w:t>
      </w:r>
      <w:r w:rsidR="00767033">
        <w:t xml:space="preserve"> </w:t>
      </w:r>
      <w:r w:rsidR="00767033" w:rsidRPr="00767033">
        <w:t>et justifie les choix</w:t>
      </w:r>
      <w:r w:rsidR="00767033">
        <w:t xml:space="preserve"> de </w:t>
      </w:r>
      <w:r w:rsidR="00767033" w:rsidRPr="00767033">
        <w:t>planification</w:t>
      </w:r>
      <w:r w:rsidR="00767033">
        <w:t xml:space="preserve"> </w:t>
      </w:r>
      <w:r w:rsidR="00767033" w:rsidRPr="00767033">
        <w:t>dans l</w:t>
      </w:r>
      <w:r w:rsidR="00767033">
        <w:t xml:space="preserve">e paragraphe </w:t>
      </w:r>
      <w:r w:rsidR="00767033" w:rsidRPr="00767033">
        <w:t>suivant</w:t>
      </w:r>
      <w:r w:rsidR="00767033">
        <w:t xml:space="preserve"> « La planification », page </w:t>
      </w:r>
      <w:r w:rsidR="00767033" w:rsidRPr="00767033">
        <w:rPr>
          <w:color w:val="FF0000"/>
        </w:rPr>
        <w:t>10</w:t>
      </w:r>
      <w:r w:rsidR="006F4BBC">
        <w:t xml:space="preserve">. </w:t>
      </w:r>
      <w:r w:rsidR="00767033">
        <w:t>L</w:t>
      </w:r>
      <w:r w:rsidR="006F4BBC">
        <w:t xml:space="preserve">e rôle de cette planification est </w:t>
      </w:r>
      <w:r w:rsidR="004D2D7B">
        <w:t>d’avoir</w:t>
      </w:r>
      <w:r w:rsidR="006F4BBC">
        <w:t xml:space="preserve"> une route </w:t>
      </w:r>
      <w:r w:rsidR="004D2D7B">
        <w:t xml:space="preserve">à </w:t>
      </w:r>
      <w:r w:rsidR="002028EE">
        <w:t>suivre</w:t>
      </w:r>
      <w:r w:rsidR="004D2D7B">
        <w:t xml:space="preserve"> et </w:t>
      </w:r>
      <w:r w:rsidR="002028EE">
        <w:t>d’avoir</w:t>
      </w:r>
      <w:r w:rsidR="004D2D7B">
        <w:t xml:space="preserve"> une </w:t>
      </w:r>
      <w:r w:rsidR="002028EE">
        <w:t>vision</w:t>
      </w:r>
      <w:r w:rsidR="004D2D7B">
        <w:t xml:space="preserve"> sur le moyen terme du déroul</w:t>
      </w:r>
      <w:r w:rsidR="00B542AC">
        <w:t>é</w:t>
      </w:r>
      <w:r w:rsidR="004D2D7B">
        <w:t xml:space="preserve"> de mon stage</w:t>
      </w:r>
      <w:r w:rsidR="006F4BBC">
        <w:t xml:space="preserve">. </w:t>
      </w:r>
      <w:r w:rsidR="002028EE">
        <w:t>Cette</w:t>
      </w:r>
      <w:r w:rsidR="006F4BBC">
        <w:t xml:space="preserve"> planification n’est pas rigide elle peut évoluer </w:t>
      </w:r>
      <w:r w:rsidR="002028EE">
        <w:t>au fil</w:t>
      </w:r>
      <w:r w:rsidR="006F4BBC">
        <w:t xml:space="preserve"> des </w:t>
      </w:r>
      <w:r w:rsidR="002028EE">
        <w:t>imprévue</w:t>
      </w:r>
      <w:r w:rsidR="00B542AC">
        <w:t>s</w:t>
      </w:r>
      <w:r w:rsidR="006F4BBC">
        <w:t xml:space="preserve"> et apparition</w:t>
      </w:r>
      <w:r w:rsidR="00B542AC">
        <w:t>s</w:t>
      </w:r>
      <w:r w:rsidR="006F4BBC">
        <w:t xml:space="preserve"> de </w:t>
      </w:r>
      <w:r w:rsidR="002028EE">
        <w:t>nouve</w:t>
      </w:r>
      <w:r w:rsidR="00B542AC">
        <w:t>aux</w:t>
      </w:r>
      <w:r w:rsidR="002028EE">
        <w:t xml:space="preserve"> évènement</w:t>
      </w:r>
      <w:r w:rsidR="00B542AC">
        <w:t>s</w:t>
      </w:r>
      <w:r w:rsidR="006F4BBC">
        <w:t xml:space="preserve">. Nous </w:t>
      </w:r>
      <w:r w:rsidR="00767033">
        <w:t>v</w:t>
      </w:r>
      <w:r w:rsidR="00767033" w:rsidRPr="00767033">
        <w:t>erro</w:t>
      </w:r>
      <w:r w:rsidR="00767033">
        <w:t xml:space="preserve">ns </w:t>
      </w:r>
      <w:r w:rsidR="00767033" w:rsidRPr="00767033">
        <w:t>d'ailleurs</w:t>
      </w:r>
      <w:r w:rsidR="00767033">
        <w:t xml:space="preserve"> dans la sous partie suiv</w:t>
      </w:r>
      <w:r w:rsidR="00B542AC">
        <w:t>a</w:t>
      </w:r>
      <w:r w:rsidR="00767033">
        <w:t>nt</w:t>
      </w:r>
      <w:r w:rsidR="00B542AC">
        <w:t>e</w:t>
      </w:r>
      <w:r w:rsidR="00767033">
        <w:t xml:space="preserve"> « Comparatif prévision/réalisation effective » </w:t>
      </w:r>
      <w:r w:rsidR="00767033" w:rsidRPr="00767033">
        <w:t>qu</w:t>
      </w:r>
      <w:r w:rsidR="00B542AC">
        <w:t>’</w:t>
      </w:r>
      <w:r w:rsidR="00767033" w:rsidRPr="00767033">
        <w:t xml:space="preserve">elle a été </w:t>
      </w:r>
      <w:r w:rsidR="00181EF1" w:rsidRPr="00767033">
        <w:t>amenée</w:t>
      </w:r>
      <w:r w:rsidR="00767033" w:rsidRPr="00767033">
        <w:t xml:space="preserve"> à être modifié</w:t>
      </w:r>
      <w:r w:rsidR="00767033">
        <w:t xml:space="preserve"> </w:t>
      </w:r>
      <w:r w:rsidR="00767033" w:rsidRPr="00767033">
        <w:t>à plusieurs reprises</w:t>
      </w:r>
      <w:r w:rsidR="00767033">
        <w:t xml:space="preserve">. </w:t>
      </w:r>
    </w:p>
    <w:p w14:paraId="7C290539" w14:textId="50B43446" w:rsidR="00A22266" w:rsidRDefault="00A22266" w:rsidP="00F019A9">
      <w:pPr>
        <w:pStyle w:val="Sansinterligne"/>
      </w:pPr>
    </w:p>
    <w:p w14:paraId="6A025DDE" w14:textId="30CD2007" w:rsidR="0025587A" w:rsidRPr="0025587A" w:rsidRDefault="0025587A" w:rsidP="00F019A9">
      <w:pPr>
        <w:pStyle w:val="Sansinterligne"/>
      </w:pPr>
      <w:r w:rsidRPr="0025587A">
        <w:rPr>
          <w:b/>
          <w:bCs/>
        </w:rPr>
        <w:t>Liste des t</w:t>
      </w:r>
      <w:r w:rsidR="00842DCB">
        <w:rPr>
          <w:b/>
          <w:bCs/>
        </w:rPr>
        <w:t>â</w:t>
      </w:r>
      <w:r w:rsidRPr="0025587A">
        <w:rPr>
          <w:b/>
          <w:bCs/>
        </w:rPr>
        <w:t>ches à effectuer :</w:t>
      </w:r>
      <w:r>
        <w:rPr>
          <w:b/>
          <w:bCs/>
        </w:rPr>
        <w:t xml:space="preserve"> </w:t>
      </w:r>
      <w:r w:rsidR="00181EF1">
        <w:t>e</w:t>
      </w:r>
      <w:r>
        <w:t>n complément du Tableau de Planification</w:t>
      </w:r>
      <w:r w:rsidR="00842DCB">
        <w:t>,</w:t>
      </w:r>
      <w:r w:rsidR="009E2AD8">
        <w:t xml:space="preserve"> j’ai créé une liste de t</w:t>
      </w:r>
      <w:r w:rsidR="00842DCB">
        <w:t>â</w:t>
      </w:r>
      <w:r w:rsidR="009E2AD8">
        <w:t>che sur le bloc</w:t>
      </w:r>
      <w:r w:rsidR="00842DCB">
        <w:t>-notes</w:t>
      </w:r>
      <w:r w:rsidR="009E2AD8">
        <w:t xml:space="preserve"> de mon téléphone. Je mettais à jour cette liste de façon </w:t>
      </w:r>
      <w:r w:rsidR="00A91EF8">
        <w:t>journalière</w:t>
      </w:r>
      <w:r w:rsidR="009E2AD8">
        <w:t xml:space="preserve">. Cela </w:t>
      </w:r>
      <w:r w:rsidR="00813A2B">
        <w:t>m’a</w:t>
      </w:r>
      <w:r w:rsidR="009E2AD8">
        <w:t xml:space="preserve"> permis d’avoir une vision sur le court terme </w:t>
      </w:r>
      <w:r w:rsidR="00A91EF8">
        <w:t>des différentes tâches</w:t>
      </w:r>
      <w:r w:rsidR="009E2AD8">
        <w:t xml:space="preserve"> à effectuer. </w:t>
      </w:r>
    </w:p>
    <w:p w14:paraId="129AD987" w14:textId="77777777" w:rsidR="00A25DC5" w:rsidRPr="00A25DC5" w:rsidRDefault="00A25DC5" w:rsidP="00F019A9">
      <w:pPr>
        <w:pStyle w:val="Sansinterligne"/>
        <w:rPr>
          <w:u w:val="single"/>
        </w:rPr>
      </w:pPr>
    </w:p>
    <w:p w14:paraId="0F4967C8" w14:textId="23B4C968" w:rsidR="009365DD" w:rsidRDefault="00E01B23" w:rsidP="009365DD">
      <w:pPr>
        <w:pStyle w:val="Sansinterligne"/>
      </w:pPr>
      <w:r w:rsidRPr="0025587A">
        <w:rPr>
          <w:b/>
          <w:bCs/>
        </w:rPr>
        <w:t xml:space="preserve">Le </w:t>
      </w:r>
      <w:r w:rsidR="003538FA" w:rsidRPr="0025587A">
        <w:rPr>
          <w:b/>
          <w:bCs/>
        </w:rPr>
        <w:t>Week</w:t>
      </w:r>
      <w:r w:rsidR="009F08E2" w:rsidRPr="0025587A">
        <w:rPr>
          <w:b/>
          <w:bCs/>
        </w:rPr>
        <w:t> :</w:t>
      </w:r>
      <w:r w:rsidR="009F08E2">
        <w:t xml:space="preserve"> C’est un rapport hebdomad</w:t>
      </w:r>
      <w:r w:rsidR="00842DCB">
        <w:t>aire</w:t>
      </w:r>
      <w:r w:rsidR="009F08E2">
        <w:t xml:space="preserve"> sous la forme d’un </w:t>
      </w:r>
      <w:r w:rsidR="009F08E2" w:rsidRPr="009F08E2">
        <w:t>PowerPoint</w:t>
      </w:r>
      <w:r w:rsidR="009365DD">
        <w:t xml:space="preserve">, </w:t>
      </w:r>
      <w:r w:rsidR="009F08E2">
        <w:t xml:space="preserve">vous </w:t>
      </w:r>
      <w:r w:rsidR="009365DD">
        <w:t>pouvez</w:t>
      </w:r>
      <w:r w:rsidR="009F08E2">
        <w:t xml:space="preserve"> </w:t>
      </w:r>
      <w:r w:rsidR="002E4ABA">
        <w:t xml:space="preserve">le </w:t>
      </w:r>
      <w:r w:rsidR="009F08E2">
        <w:t>trouver</w:t>
      </w:r>
      <w:r w:rsidR="009365DD">
        <w:t xml:space="preserve"> </w:t>
      </w:r>
      <w:r w:rsidR="009F08E2">
        <w:t xml:space="preserve">en </w:t>
      </w:r>
      <w:r w:rsidR="009F08E2" w:rsidRPr="00842DCB">
        <w:rPr>
          <w:color w:val="FF0000"/>
        </w:rPr>
        <w:t>An</w:t>
      </w:r>
      <w:r w:rsidR="00983ED5">
        <w:rPr>
          <w:color w:val="FF0000"/>
        </w:rPr>
        <w:t>n</w:t>
      </w:r>
      <w:r w:rsidR="009F08E2" w:rsidRPr="00842DCB">
        <w:rPr>
          <w:color w:val="FF0000"/>
        </w:rPr>
        <w:t>exe A</w:t>
      </w:r>
      <w:r w:rsidR="009365DD">
        <w:t xml:space="preserve">. </w:t>
      </w:r>
      <w:r w:rsidR="00983ED5">
        <w:t>C</w:t>
      </w:r>
      <w:r w:rsidR="009365DD">
        <w:t>haque employ</w:t>
      </w:r>
      <w:r w:rsidR="00842DCB">
        <w:t>é</w:t>
      </w:r>
      <w:r w:rsidR="009365DD">
        <w:t xml:space="preserve">, stagiaire et apprenti de l’entreprise doit le remplir et l’envoyer </w:t>
      </w:r>
      <w:r w:rsidR="00983ED5">
        <w:t>à</w:t>
      </w:r>
      <w:r w:rsidR="009365DD">
        <w:t xml:space="preserve"> son supérieur. La fonction de </w:t>
      </w:r>
      <w:r w:rsidR="00983ED5">
        <w:t>c</w:t>
      </w:r>
      <w:r w:rsidR="009365DD">
        <w:t xml:space="preserve">e rapport </w:t>
      </w:r>
      <w:r w:rsidR="00983ED5">
        <w:t>es</w:t>
      </w:r>
      <w:r w:rsidR="009365DD">
        <w:t>t de suivre l’activité des salari</w:t>
      </w:r>
      <w:r w:rsidR="00842DCB">
        <w:t>és</w:t>
      </w:r>
      <w:r w:rsidR="00171118">
        <w:t xml:space="preserve"> </w:t>
      </w:r>
      <w:r w:rsidR="009365DD">
        <w:t>et faire remonte</w:t>
      </w:r>
      <w:r w:rsidR="00983ED5">
        <w:t>r</w:t>
      </w:r>
      <w:r w:rsidR="009365DD">
        <w:t xml:space="preserve"> </w:t>
      </w:r>
      <w:r w:rsidR="002E4ABA">
        <w:t>d’</w:t>
      </w:r>
      <w:r w:rsidR="009365DD">
        <w:t>éventuelles difficultés qui pourrai</w:t>
      </w:r>
      <w:r w:rsidR="00983ED5">
        <w:t>ent</w:t>
      </w:r>
      <w:r w:rsidR="009365DD">
        <w:t xml:space="preserve"> app</w:t>
      </w:r>
      <w:r w:rsidR="00983ED5">
        <w:t>araitre</w:t>
      </w:r>
      <w:r w:rsidR="009365DD">
        <w:t>.</w:t>
      </w:r>
      <w:r w:rsidR="00171118">
        <w:t xml:space="preserve"> Par exemple grâce à la section « Problème » ou « retour QHSE». </w:t>
      </w:r>
      <w:r w:rsidR="002E4ABA">
        <w:t xml:space="preserve">Il permet également </w:t>
      </w:r>
      <w:r w:rsidR="00171118">
        <w:t>à</w:t>
      </w:r>
      <w:r w:rsidR="002E4ABA">
        <w:t xml:space="preserve"> l’employ</w:t>
      </w:r>
      <w:r w:rsidR="00983ED5">
        <w:t>é</w:t>
      </w:r>
      <w:r w:rsidR="002E4ABA">
        <w:t xml:space="preserve"> de structurer l’ex</w:t>
      </w:r>
      <w:r w:rsidR="00842DCB">
        <w:t>er</w:t>
      </w:r>
      <w:r w:rsidR="002E4ABA">
        <w:t>ci</w:t>
      </w:r>
      <w:r w:rsidR="00842DCB">
        <w:t>c</w:t>
      </w:r>
      <w:r w:rsidR="002E4ABA">
        <w:t xml:space="preserve">e de </w:t>
      </w:r>
      <w:r w:rsidR="00171118">
        <w:t>son</w:t>
      </w:r>
      <w:r w:rsidR="002E4ABA">
        <w:t xml:space="preserve"> activité</w:t>
      </w:r>
      <w:r w:rsidR="00171118">
        <w:t>, notamment à travers les deux section</w:t>
      </w:r>
      <w:r w:rsidR="00983ED5">
        <w:t>s</w:t>
      </w:r>
      <w:r w:rsidR="00171118">
        <w:t xml:space="preserve"> « réalisation » et « prévision ».</w:t>
      </w:r>
      <w:r w:rsidR="00842DCB">
        <w:t xml:space="preserve"> Ces deux sections permettent également au supérieur d'avoir un aperçu de l'avancée des travaux effectués par le salarié. Pour ma part, je devais envoyer ce rapport à mon maître de stage et également aux patrons de la société Nicola</w:t>
      </w:r>
      <w:r w:rsidR="00983ED5">
        <w:t>s</w:t>
      </w:r>
      <w:r w:rsidR="00842DCB">
        <w:t xml:space="preserve"> Le Ny.</w:t>
      </w:r>
    </w:p>
    <w:p w14:paraId="69F1DC2B" w14:textId="77777777" w:rsidR="009365DD" w:rsidRDefault="009365DD" w:rsidP="009365DD">
      <w:pPr>
        <w:pStyle w:val="Sansinterligne"/>
      </w:pPr>
    </w:p>
    <w:p w14:paraId="7C7325FD" w14:textId="65957CCF" w:rsidR="00F019A9" w:rsidRDefault="009365DD" w:rsidP="00F019A9">
      <w:pPr>
        <w:pStyle w:val="Sansinterligne"/>
      </w:pPr>
      <w:r w:rsidRPr="0025587A">
        <w:rPr>
          <w:b/>
          <w:bCs/>
        </w:rPr>
        <w:t>Cahier</w:t>
      </w:r>
      <w:r w:rsidR="009F08E2" w:rsidRPr="0025587A">
        <w:rPr>
          <w:b/>
          <w:bCs/>
        </w:rPr>
        <w:t xml:space="preserve"> </w:t>
      </w:r>
      <w:r w:rsidR="00F019A9" w:rsidRPr="0025587A">
        <w:rPr>
          <w:b/>
          <w:bCs/>
        </w:rPr>
        <w:t>de stage :</w:t>
      </w:r>
      <w:r w:rsidR="009F08E2">
        <w:t xml:space="preserve"> </w:t>
      </w:r>
      <w:r w:rsidR="00171118">
        <w:t xml:space="preserve">J’ai choisi </w:t>
      </w:r>
      <w:r w:rsidR="00813A2B">
        <w:t>afin</w:t>
      </w:r>
      <w:r w:rsidR="00171118">
        <w:t xml:space="preserve"> d’avoir une persistance dans les </w:t>
      </w:r>
      <w:r w:rsidR="006B04A6">
        <w:t>réflexions</w:t>
      </w:r>
      <w:r w:rsidR="00171118">
        <w:t xml:space="preserve"> et</w:t>
      </w:r>
      <w:r w:rsidR="00F242AA">
        <w:t xml:space="preserve"> les</w:t>
      </w:r>
      <w:r w:rsidR="00171118">
        <w:t xml:space="preserve"> information</w:t>
      </w:r>
      <w:r w:rsidR="005542CC">
        <w:t>s</w:t>
      </w:r>
      <w:r w:rsidR="00171118">
        <w:t xml:space="preserve"> import</w:t>
      </w:r>
      <w:r w:rsidR="00983ED5">
        <w:t>antes</w:t>
      </w:r>
      <w:r w:rsidR="00171118">
        <w:t xml:space="preserve"> que j</w:t>
      </w:r>
      <w:r w:rsidR="00983ED5">
        <w:t>’ai</w:t>
      </w:r>
      <w:r w:rsidR="00F242AA">
        <w:t xml:space="preserve"> </w:t>
      </w:r>
      <w:r w:rsidR="00171118">
        <w:t>rencontr</w:t>
      </w:r>
      <w:r w:rsidR="00F242AA">
        <w:t>é,</w:t>
      </w:r>
      <w:r w:rsidR="005542CC">
        <w:t xml:space="preserve"> </w:t>
      </w:r>
      <w:r w:rsidR="00171118">
        <w:t>de réalise</w:t>
      </w:r>
      <w:r w:rsidR="00983ED5">
        <w:t>r</w:t>
      </w:r>
      <w:r w:rsidR="00171118">
        <w:t xml:space="preserve"> un </w:t>
      </w:r>
      <w:r w:rsidR="006B04A6">
        <w:t>genre</w:t>
      </w:r>
      <w:r w:rsidR="00171118">
        <w:t xml:space="preserve"> </w:t>
      </w:r>
      <w:r w:rsidR="006B04A6">
        <w:t xml:space="preserve">de </w:t>
      </w:r>
      <w:r w:rsidR="00171118">
        <w:t>« </w:t>
      </w:r>
      <w:r w:rsidR="00983ED5">
        <w:t>cahier</w:t>
      </w:r>
      <w:r w:rsidR="00171118">
        <w:t xml:space="preserve"> de bord »</w:t>
      </w:r>
      <w:r w:rsidR="00F242AA">
        <w:t>. D</w:t>
      </w:r>
      <w:r w:rsidR="00F242AA" w:rsidRPr="00F242AA">
        <w:t>ans ce cahier</w:t>
      </w:r>
      <w:r w:rsidR="00983ED5">
        <w:t>,</w:t>
      </w:r>
      <w:r w:rsidR="00F242AA" w:rsidRPr="00F242AA">
        <w:t xml:space="preserve"> je note de façon chronologique toutes les notes que j'ai été amené à prendre j'effectuais également une séparation journalière de ces notes</w:t>
      </w:r>
      <w:r w:rsidR="00171118">
        <w:t xml:space="preserve">. </w:t>
      </w:r>
      <w:r w:rsidR="006B04A6">
        <w:t>Cela permet de facilite</w:t>
      </w:r>
      <w:r w:rsidR="00983ED5">
        <w:t>r</w:t>
      </w:r>
      <w:r w:rsidR="006B04A6">
        <w:t xml:space="preserve"> le retour rétrospectif et de retrouver </w:t>
      </w:r>
      <w:r w:rsidR="00157CDF">
        <w:t>rapidement</w:t>
      </w:r>
      <w:r w:rsidR="006B04A6">
        <w:t xml:space="preserve"> une information don</w:t>
      </w:r>
      <w:r w:rsidR="00983ED5">
        <w:t>t</w:t>
      </w:r>
      <w:r w:rsidR="006B04A6">
        <w:t xml:space="preserve"> on aurai</w:t>
      </w:r>
      <w:r w:rsidR="00F242AA">
        <w:t>t</w:t>
      </w:r>
      <w:r w:rsidR="006B04A6">
        <w:t xml:space="preserve"> </w:t>
      </w:r>
      <w:r w:rsidR="00157CDF">
        <w:t>besoin</w:t>
      </w:r>
      <w:r w:rsidR="006B04A6">
        <w:t xml:space="preserve"> et qui aurai</w:t>
      </w:r>
      <w:r w:rsidR="00983ED5">
        <w:t>t</w:t>
      </w:r>
      <w:r w:rsidR="006B04A6">
        <w:t xml:space="preserve"> </w:t>
      </w:r>
      <w:r w:rsidR="00983ED5">
        <w:t>été</w:t>
      </w:r>
      <w:r w:rsidR="006B04A6">
        <w:t xml:space="preserve"> prise </w:t>
      </w:r>
      <w:r w:rsidR="00157CDF">
        <w:t>à</w:t>
      </w:r>
      <w:r w:rsidR="006B04A6">
        <w:t xml:space="preserve"> un moment éloign</w:t>
      </w:r>
      <w:r w:rsidR="00983ED5">
        <w:t>é</w:t>
      </w:r>
      <w:r w:rsidR="006B04A6">
        <w:t xml:space="preserve"> de </w:t>
      </w:r>
      <w:r w:rsidR="00157CDF">
        <w:t>son</w:t>
      </w:r>
      <w:r w:rsidR="006B04A6">
        <w:t xml:space="preserve"> utilisation.</w:t>
      </w:r>
    </w:p>
    <w:p w14:paraId="61D8DB53" w14:textId="77777777" w:rsidR="00767033" w:rsidRDefault="00767033" w:rsidP="00F019A9">
      <w:pPr>
        <w:pStyle w:val="Sansinterligne"/>
      </w:pPr>
    </w:p>
    <w:p w14:paraId="5971387D" w14:textId="77777777" w:rsidR="00D364B4" w:rsidRDefault="00D364B4" w:rsidP="00F019A9">
      <w:pPr>
        <w:pStyle w:val="Sansinterligne"/>
      </w:pPr>
    </w:p>
    <w:p w14:paraId="55A3B3DA" w14:textId="2514C027" w:rsidR="003739D7" w:rsidRDefault="00157CDF" w:rsidP="00F019A9">
      <w:pPr>
        <w:pStyle w:val="Sansinterligne"/>
      </w:pPr>
      <w:r w:rsidRPr="0025587A">
        <w:rPr>
          <w:b/>
          <w:bCs/>
        </w:rPr>
        <w:t>Historique</w:t>
      </w:r>
      <w:r w:rsidR="00F019A9" w:rsidRPr="0025587A">
        <w:rPr>
          <w:b/>
          <w:bCs/>
        </w:rPr>
        <w:t> </w:t>
      </w:r>
      <w:r w:rsidRPr="0025587A">
        <w:rPr>
          <w:b/>
          <w:bCs/>
        </w:rPr>
        <w:t xml:space="preserve">de recherche </w:t>
      </w:r>
      <w:r w:rsidR="00F019A9" w:rsidRPr="0025587A">
        <w:rPr>
          <w:b/>
          <w:bCs/>
        </w:rPr>
        <w:t>:</w:t>
      </w:r>
      <w:r>
        <w:t xml:space="preserve"> sou</w:t>
      </w:r>
      <w:r w:rsidR="001A1C03">
        <w:t>s</w:t>
      </w:r>
      <w:r>
        <w:t xml:space="preserve"> forme d’un document texte je sauvegarde </w:t>
      </w:r>
      <w:r w:rsidR="00A91EF8">
        <w:t>tous les liens</w:t>
      </w:r>
      <w:r>
        <w:t xml:space="preserve"> des site</w:t>
      </w:r>
      <w:r w:rsidR="001A1C03">
        <w:t>s</w:t>
      </w:r>
      <w:r>
        <w:t xml:space="preserve"> internet que j’ai trouvé pertinent</w:t>
      </w:r>
      <w:r w:rsidR="001A1C03">
        <w:t>s</w:t>
      </w:r>
      <w:r>
        <w:t xml:space="preserve"> pour mon travail. Je rédige une petite description pour chaque lien</w:t>
      </w:r>
      <w:r w:rsidR="00983ED5">
        <w:t>,</w:t>
      </w:r>
      <w:r>
        <w:t xml:space="preserve"> afin de les distinguer </w:t>
      </w:r>
      <w:r w:rsidR="00A91EF8">
        <w:t>facilement</w:t>
      </w:r>
      <w:r>
        <w:t xml:space="preserve"> entre eux</w:t>
      </w:r>
      <w:r w:rsidR="00A91EF8">
        <w:t xml:space="preserve"> et </w:t>
      </w:r>
      <w:r w:rsidR="001A1C03">
        <w:t>m</w:t>
      </w:r>
      <w:r w:rsidR="00A91EF8">
        <w:t>e remémor</w:t>
      </w:r>
      <w:r w:rsidR="001A1C03">
        <w:t>er</w:t>
      </w:r>
      <w:r w:rsidR="00A91EF8">
        <w:t xml:space="preserve"> plus rapidement leur contenu</w:t>
      </w:r>
      <w:r>
        <w:t>. Le r</w:t>
      </w:r>
      <w:r w:rsidR="001A1C03">
        <w:t>ô</w:t>
      </w:r>
      <w:r w:rsidR="00A91EF8">
        <w:t>l</w:t>
      </w:r>
      <w:r>
        <w:t xml:space="preserve">e </w:t>
      </w:r>
      <w:r w:rsidR="001A1C03">
        <w:t xml:space="preserve">de </w:t>
      </w:r>
      <w:r>
        <w:t>ce document</w:t>
      </w:r>
      <w:r w:rsidR="001A1C03">
        <w:t xml:space="preserve"> e</w:t>
      </w:r>
      <w:r w:rsidR="00983ED5">
        <w:t>s</w:t>
      </w:r>
      <w:r w:rsidR="001A1C03">
        <w:t>t</w:t>
      </w:r>
      <w:r>
        <w:t xml:space="preserve"> de garder une trace de mon travail de </w:t>
      </w:r>
      <w:r w:rsidR="00A91EF8">
        <w:t>recherche</w:t>
      </w:r>
      <w:r>
        <w:t>. Et ainsi</w:t>
      </w:r>
      <w:r w:rsidR="001A1C03">
        <w:t xml:space="preserve"> </w:t>
      </w:r>
      <w:r>
        <w:t>pouvoir retrouve</w:t>
      </w:r>
      <w:r w:rsidR="00983ED5">
        <w:t>r</w:t>
      </w:r>
      <w:r>
        <w:t xml:space="preserve"> facilement </w:t>
      </w:r>
      <w:r w:rsidR="00A91EF8">
        <w:t>des éléments</w:t>
      </w:r>
      <w:r>
        <w:t xml:space="preserve"> qui </w:t>
      </w:r>
      <w:r w:rsidR="00A91EF8">
        <w:t>pourrai</w:t>
      </w:r>
      <w:r w:rsidR="001A1C03">
        <w:t>ent</w:t>
      </w:r>
      <w:r w:rsidR="00A91EF8">
        <w:t xml:space="preserve"> </w:t>
      </w:r>
      <w:r w:rsidR="00983ED5">
        <w:t>m’être</w:t>
      </w:r>
      <w:r>
        <w:t xml:space="preserve"> de nouveaux utiles.</w:t>
      </w:r>
    </w:p>
    <w:p w14:paraId="1DB08B8A" w14:textId="77777777" w:rsidR="00EC02CF" w:rsidRDefault="00EC02CF" w:rsidP="00F019A9">
      <w:pPr>
        <w:pStyle w:val="Sansinterligne"/>
      </w:pPr>
    </w:p>
    <w:p w14:paraId="1C445948" w14:textId="6938B234" w:rsidR="00A22266" w:rsidRDefault="004D2D7B" w:rsidP="00F019A9">
      <w:pPr>
        <w:pStyle w:val="Sansinterligne"/>
      </w:pPr>
      <w:r w:rsidRPr="004F1D8B">
        <w:rPr>
          <w:b/>
          <w:bCs/>
        </w:rPr>
        <w:t xml:space="preserve">Git </w:t>
      </w:r>
      <w:r w:rsidR="00F019A9" w:rsidRPr="004F1D8B">
        <w:rPr>
          <w:b/>
          <w:bCs/>
        </w:rPr>
        <w:t>:</w:t>
      </w:r>
      <w:r w:rsidRPr="004F1D8B">
        <w:t xml:space="preserve"> </w:t>
      </w:r>
      <w:r w:rsidR="009E2AD8" w:rsidRPr="004F1D8B">
        <w:t xml:space="preserve">j’ai </w:t>
      </w:r>
      <w:r w:rsidR="00813A2B" w:rsidRPr="004F1D8B">
        <w:t>utilisé</w:t>
      </w:r>
      <w:r w:rsidR="009E2AD8" w:rsidRPr="004F1D8B">
        <w:t xml:space="preserve"> cet outil de </w:t>
      </w:r>
      <w:r w:rsidR="004F1D8B">
        <w:t>ver</w:t>
      </w:r>
      <w:r w:rsidR="00983ED5">
        <w:t>s</w:t>
      </w:r>
      <w:r w:rsidR="004F1D8B">
        <w:t>ioni</w:t>
      </w:r>
      <w:r w:rsidR="00983ED5">
        <w:t>ng</w:t>
      </w:r>
      <w:r w:rsidR="009E2AD8" w:rsidRPr="004F1D8B">
        <w:t xml:space="preserve"> </w:t>
      </w:r>
      <w:r w:rsidR="001A1C03">
        <w:t>qui fonction</w:t>
      </w:r>
      <w:r w:rsidR="009E2AD8" w:rsidRPr="004F1D8B">
        <w:t xml:space="preserve">ne avec un dépôt </w:t>
      </w:r>
      <w:r w:rsidR="004F1D8B" w:rsidRPr="004F1D8B">
        <w:t>distant</w:t>
      </w:r>
      <w:r w:rsidR="009E2AD8" w:rsidRPr="004F1D8B">
        <w:t xml:space="preserve"> pour </w:t>
      </w:r>
      <w:r w:rsidR="004F1D8B" w:rsidRPr="004F1D8B">
        <w:t>sauvegarde</w:t>
      </w:r>
      <w:r w:rsidR="00983ED5">
        <w:t>r</w:t>
      </w:r>
      <w:r w:rsidR="009E2AD8" w:rsidRPr="004F1D8B">
        <w:t xml:space="preserve"> </w:t>
      </w:r>
      <w:r w:rsidR="004F1D8B" w:rsidRPr="004F1D8B">
        <w:t>l’ensemble</w:t>
      </w:r>
      <w:r w:rsidR="009E2AD8" w:rsidRPr="004F1D8B">
        <w:t xml:space="preserve"> de mes production</w:t>
      </w:r>
      <w:r w:rsidR="001A1C03">
        <w:t>s</w:t>
      </w:r>
      <w:r w:rsidR="009E2AD8" w:rsidRPr="004F1D8B">
        <w:t xml:space="preserve"> écrite</w:t>
      </w:r>
      <w:r w:rsidR="001A1C03">
        <w:t>s</w:t>
      </w:r>
      <w:r w:rsidR="009E2AD8" w:rsidRPr="004F1D8B">
        <w:t xml:space="preserve"> ( code, </w:t>
      </w:r>
      <w:proofErr w:type="spellStart"/>
      <w:r w:rsidR="001A1C03">
        <w:t>dataset</w:t>
      </w:r>
      <w:proofErr w:type="spellEnd"/>
      <w:r w:rsidR="004F1D8B" w:rsidRPr="004F1D8B">
        <w:t xml:space="preserve">, </w:t>
      </w:r>
      <w:r w:rsidR="008E0B6A" w:rsidRPr="004F1D8B">
        <w:t>divers</w:t>
      </w:r>
      <w:r w:rsidR="004F1D8B" w:rsidRPr="004F1D8B">
        <w:t xml:space="preserve"> document</w:t>
      </w:r>
      <w:r w:rsidR="001A1C03">
        <w:t>s</w:t>
      </w:r>
      <w:r w:rsidR="004F1D8B" w:rsidRPr="004F1D8B">
        <w:t xml:space="preserve"> explicatif</w:t>
      </w:r>
      <w:r w:rsidR="001A1C03">
        <w:t>s</w:t>
      </w:r>
      <w:r w:rsidR="004F1D8B" w:rsidRPr="004F1D8B">
        <w:t>,</w:t>
      </w:r>
      <w:r w:rsidR="004F1D8B">
        <w:t xml:space="preserve"> </w:t>
      </w:r>
      <w:r w:rsidR="008E0B6A">
        <w:t>rapport</w:t>
      </w:r>
      <w:r w:rsidR="004F1D8B">
        <w:t xml:space="preserve"> de stage …)</w:t>
      </w:r>
      <w:r w:rsidR="008E0B6A">
        <w:t>. J’ai utilis</w:t>
      </w:r>
      <w:r w:rsidR="001A1C03">
        <w:t>é</w:t>
      </w:r>
      <w:r w:rsidR="008E0B6A">
        <w:t xml:space="preserve"> cet outil </w:t>
      </w:r>
      <w:r w:rsidR="008E0B6A">
        <w:lastRenderedPageBreak/>
        <w:t>pour ne pas avoir de perte de donnée et faciliter m</w:t>
      </w:r>
      <w:r w:rsidR="001A1C03">
        <w:t xml:space="preserve">a </w:t>
      </w:r>
      <w:r w:rsidR="008E0B6A">
        <w:t>mobili</w:t>
      </w:r>
      <w:r w:rsidR="001A1C03">
        <w:t>té</w:t>
      </w:r>
      <w:r w:rsidR="008E0B6A">
        <w:t xml:space="preserve"> de travail</w:t>
      </w:r>
      <w:r w:rsidR="00455303">
        <w:t>,</w:t>
      </w:r>
      <w:r w:rsidR="008E0B6A">
        <w:t xml:space="preserve"> car</w:t>
      </w:r>
      <w:r w:rsidR="00E32560">
        <w:t xml:space="preserve"> </w:t>
      </w:r>
      <w:r w:rsidR="001A1C03">
        <w:t xml:space="preserve">en effet </w:t>
      </w:r>
      <w:r w:rsidR="008E0B6A">
        <w:t>j’ai été amen</w:t>
      </w:r>
      <w:r w:rsidR="001A1C03">
        <w:t>é</w:t>
      </w:r>
      <w:r w:rsidR="008E0B6A">
        <w:t xml:space="preserve"> </w:t>
      </w:r>
      <w:r w:rsidR="001A1C03">
        <w:t>à</w:t>
      </w:r>
      <w:r w:rsidR="008E0B6A">
        <w:t xml:space="preserve"> </w:t>
      </w:r>
      <w:r w:rsidR="00E32560">
        <w:t>travaill</w:t>
      </w:r>
      <w:r w:rsidR="001A1C03">
        <w:t>er</w:t>
      </w:r>
      <w:r w:rsidR="008E0B6A">
        <w:t xml:space="preserve"> sur plusieurs pc</w:t>
      </w:r>
      <w:r w:rsidR="00E32560">
        <w:t xml:space="preserve"> </w:t>
      </w:r>
      <w:r w:rsidR="008E0B6A">
        <w:t>diff</w:t>
      </w:r>
      <w:r w:rsidR="001A1C03">
        <w:t>érents</w:t>
      </w:r>
      <w:r w:rsidR="008E0B6A">
        <w:t>.</w:t>
      </w:r>
    </w:p>
    <w:p w14:paraId="70098B9E" w14:textId="77777777" w:rsidR="00A22266" w:rsidRDefault="00A22266" w:rsidP="00F019A9">
      <w:pPr>
        <w:pStyle w:val="Sansinterligne"/>
      </w:pPr>
    </w:p>
    <w:p w14:paraId="40259607" w14:textId="64074882" w:rsidR="004E6D53" w:rsidRPr="004E6D53" w:rsidRDefault="00513BDF" w:rsidP="00F019A9">
      <w:pPr>
        <w:pStyle w:val="Sansinterligne"/>
      </w:pPr>
      <w:r>
        <w:tab/>
        <w:t xml:space="preserve">Pour ce stage l’utilisation </w:t>
      </w:r>
      <w:r w:rsidR="004E6D53">
        <w:t>de ces outil</w:t>
      </w:r>
      <w:r w:rsidR="00624F2A">
        <w:t>s</w:t>
      </w:r>
      <w:r>
        <w:t xml:space="preserve"> </w:t>
      </w:r>
      <w:r w:rsidR="004E6D53">
        <w:t xml:space="preserve">et </w:t>
      </w:r>
      <w:r w:rsidR="00813A2B">
        <w:t>méthode</w:t>
      </w:r>
      <w:r w:rsidR="00624F2A">
        <w:t>s</w:t>
      </w:r>
      <w:r>
        <w:t xml:space="preserve"> a bien </w:t>
      </w:r>
      <w:r w:rsidR="00813A2B">
        <w:t>fonctionné</w:t>
      </w:r>
      <w:r>
        <w:t xml:space="preserve">, </w:t>
      </w:r>
      <w:r w:rsidR="00813A2B">
        <w:t xml:space="preserve">un des points fort </w:t>
      </w:r>
      <w:r>
        <w:t xml:space="preserve">est que l’ensemble des </w:t>
      </w:r>
      <w:r w:rsidRPr="004E6D53">
        <w:t>outils sont simple</w:t>
      </w:r>
      <w:r w:rsidR="001A1C03">
        <w:t>s</w:t>
      </w:r>
      <w:r w:rsidRPr="004E6D53">
        <w:t xml:space="preserve"> et peut contraign</w:t>
      </w:r>
      <w:r w:rsidR="00624F2A">
        <w:t>ant</w:t>
      </w:r>
      <w:r w:rsidRPr="004E6D53">
        <w:t>, ce qui fait que le temps pass</w:t>
      </w:r>
      <w:r w:rsidR="00291A74">
        <w:t>é</w:t>
      </w:r>
      <w:r w:rsidRPr="004E6D53">
        <w:t xml:space="preserve"> à l’organisation est très faible par</w:t>
      </w:r>
      <w:r w:rsidR="004E6D53" w:rsidRPr="004E6D53">
        <w:t xml:space="preserve"> rapport</w:t>
      </w:r>
      <w:r w:rsidRPr="004E6D53">
        <w:t xml:space="preserve"> au temps passé </w:t>
      </w:r>
      <w:r w:rsidR="00813A2B" w:rsidRPr="004E6D53">
        <w:t>à</w:t>
      </w:r>
      <w:r w:rsidRPr="004E6D53">
        <w:t xml:space="preserve"> la réalisation </w:t>
      </w:r>
      <w:r w:rsidR="00813A2B" w:rsidRPr="004E6D53">
        <w:t>des différentes tâches</w:t>
      </w:r>
      <w:r w:rsidRPr="004E6D53">
        <w:t>.</w:t>
      </w:r>
      <w:r w:rsidR="00813A2B">
        <w:t xml:space="preserve"> </w:t>
      </w:r>
    </w:p>
    <w:p w14:paraId="26A9421B" w14:textId="7CD44989" w:rsidR="00681314" w:rsidRDefault="00513BDF" w:rsidP="00291A74">
      <w:pPr>
        <w:pStyle w:val="Sansinterligne"/>
        <w:ind w:firstLine="720"/>
      </w:pPr>
      <w:r w:rsidRPr="004E6D53">
        <w:t xml:space="preserve">Mon </w:t>
      </w:r>
      <w:r w:rsidR="00624F2A">
        <w:t>h</w:t>
      </w:r>
      <w:r w:rsidRPr="004E6D53">
        <w:t xml:space="preserve">istorique </w:t>
      </w:r>
      <w:r w:rsidR="004E6D53" w:rsidRPr="004E6D53">
        <w:t>de recherche</w:t>
      </w:r>
      <w:r w:rsidR="004E6D53" w:rsidRPr="0025587A">
        <w:rPr>
          <w:b/>
          <w:bCs/>
        </w:rPr>
        <w:t xml:space="preserve"> </w:t>
      </w:r>
      <w:r>
        <w:t xml:space="preserve">m’a </w:t>
      </w:r>
      <w:r w:rsidR="00624F2A">
        <w:t>été</w:t>
      </w:r>
      <w:r>
        <w:t xml:space="preserve"> tr</w:t>
      </w:r>
      <w:r w:rsidR="004E6D53">
        <w:t>ès</w:t>
      </w:r>
      <w:r>
        <w:t xml:space="preserve"> </w:t>
      </w:r>
      <w:r w:rsidR="004E6D53">
        <w:t>utile</w:t>
      </w:r>
      <w:r>
        <w:t xml:space="preserve"> pour la partie </w:t>
      </w:r>
      <w:r w:rsidRPr="00813A2B">
        <w:rPr>
          <w:color w:val="FF0000"/>
        </w:rPr>
        <w:t>« </w:t>
      </w:r>
      <w:r w:rsidR="004E6D53" w:rsidRPr="00813A2B">
        <w:rPr>
          <w:color w:val="FF0000"/>
        </w:rPr>
        <w:t>2.1 État</w:t>
      </w:r>
      <w:r w:rsidR="00291A74">
        <w:rPr>
          <w:color w:val="FF0000"/>
        </w:rPr>
        <w:t>s</w:t>
      </w:r>
      <w:r w:rsidR="004E6D53" w:rsidRPr="00813A2B">
        <w:rPr>
          <w:color w:val="FF0000"/>
        </w:rPr>
        <w:t xml:space="preserve"> de l’art </w:t>
      </w:r>
      <w:r w:rsidRPr="00813A2B">
        <w:rPr>
          <w:color w:val="FF0000"/>
        </w:rPr>
        <w:t>»</w:t>
      </w:r>
      <w:r>
        <w:t xml:space="preserve"> que j’ai r</w:t>
      </w:r>
      <w:r w:rsidR="004E6D53">
        <w:t>é</w:t>
      </w:r>
      <w:r>
        <w:t>di</w:t>
      </w:r>
      <w:r w:rsidR="004E6D53">
        <w:t xml:space="preserve">gé </w:t>
      </w:r>
      <w:r w:rsidR="00813A2B">
        <w:t>en fin</w:t>
      </w:r>
      <w:r>
        <w:t xml:space="preserve"> de </w:t>
      </w:r>
      <w:r w:rsidR="004E6D53">
        <w:t>stage</w:t>
      </w:r>
      <w:r w:rsidR="00813A2B">
        <w:t xml:space="preserve">, </w:t>
      </w:r>
      <w:r w:rsidR="004E6D53">
        <w:t xml:space="preserve">environ 6 </w:t>
      </w:r>
      <w:r w:rsidR="00813A2B">
        <w:t>semaines</w:t>
      </w:r>
      <w:r w:rsidR="004E6D53">
        <w:t xml:space="preserve"> après la fin de mes recherche</w:t>
      </w:r>
      <w:r w:rsidR="00291A74">
        <w:t>s</w:t>
      </w:r>
      <w:r w:rsidR="004E6D53">
        <w:t>.</w:t>
      </w:r>
      <w:r w:rsidR="00813A2B">
        <w:t xml:space="preserve"> Après réflexion malgré l’existence de cet historique de recherche i</w:t>
      </w:r>
      <w:r w:rsidR="004E6D53">
        <w:t xml:space="preserve">l aurait </w:t>
      </w:r>
      <w:r w:rsidR="00813A2B">
        <w:t>été</w:t>
      </w:r>
      <w:r w:rsidR="004E6D53">
        <w:t xml:space="preserve"> plus </w:t>
      </w:r>
      <w:r w:rsidR="00813A2B">
        <w:t>facile</w:t>
      </w:r>
      <w:r w:rsidR="004E6D53">
        <w:t xml:space="preserve"> de r</w:t>
      </w:r>
      <w:r w:rsidR="00813A2B">
        <w:t>é</w:t>
      </w:r>
      <w:r w:rsidR="004E6D53">
        <w:t>di</w:t>
      </w:r>
      <w:r w:rsidR="00813A2B">
        <w:t xml:space="preserve">ger, à minima </w:t>
      </w:r>
      <w:r w:rsidR="00291A74">
        <w:t>une ébauche</w:t>
      </w:r>
      <w:r w:rsidR="00813A2B">
        <w:t xml:space="preserve">, de la partie </w:t>
      </w:r>
      <w:r w:rsidR="00813A2B" w:rsidRPr="00813A2B">
        <w:rPr>
          <w:color w:val="FF0000"/>
        </w:rPr>
        <w:t xml:space="preserve">« État de l’art » </w:t>
      </w:r>
      <w:r w:rsidR="00813A2B">
        <w:t>à</w:t>
      </w:r>
      <w:r w:rsidR="004E6D53">
        <w:t xml:space="preserve"> la fin de ma </w:t>
      </w:r>
      <w:r w:rsidR="00813A2B">
        <w:t>phase</w:t>
      </w:r>
      <w:r w:rsidR="004E6D53">
        <w:t xml:space="preserve"> de recherche</w:t>
      </w:r>
      <w:r w:rsidR="00813A2B">
        <w:t xml:space="preserve"> car j’ai</w:t>
      </w:r>
      <w:r w:rsidR="004E6D53">
        <w:t xml:space="preserve"> </w:t>
      </w:r>
      <w:r w:rsidR="00813A2B">
        <w:t>quand même</w:t>
      </w:r>
      <w:r w:rsidR="004E6D53">
        <w:t xml:space="preserve"> </w:t>
      </w:r>
      <w:proofErr w:type="spellStart"/>
      <w:r w:rsidR="00813A2B">
        <w:t>du</w:t>
      </w:r>
      <w:proofErr w:type="spellEnd"/>
      <w:r w:rsidR="00813A2B">
        <w:t xml:space="preserve"> passer du</w:t>
      </w:r>
      <w:r w:rsidR="004E6D53">
        <w:t xml:space="preserve"> temp</w:t>
      </w:r>
      <w:r w:rsidR="00624F2A">
        <w:t>s</w:t>
      </w:r>
      <w:r w:rsidR="004E6D53">
        <w:t xml:space="preserve"> </w:t>
      </w:r>
      <w:r w:rsidR="00624F2A">
        <w:t>à</w:t>
      </w:r>
      <w:r w:rsidR="004E6D53">
        <w:t xml:space="preserve"> me </w:t>
      </w:r>
      <w:r w:rsidR="00813A2B">
        <w:t>remémor</w:t>
      </w:r>
      <w:r w:rsidR="00624F2A">
        <w:t>er</w:t>
      </w:r>
      <w:r w:rsidR="00813A2B">
        <w:t>/relire certaine partie de mes recherche</w:t>
      </w:r>
      <w:r w:rsidR="00624F2A">
        <w:t>s</w:t>
      </w:r>
      <w:r w:rsidR="00681314">
        <w:t>.</w:t>
      </w:r>
    </w:p>
    <w:p w14:paraId="3035CD5A" w14:textId="77777777" w:rsidR="00D364B4" w:rsidRDefault="00D364B4" w:rsidP="00291A74">
      <w:pPr>
        <w:pStyle w:val="Sansinterligne"/>
        <w:ind w:firstLine="720"/>
      </w:pPr>
    </w:p>
    <w:p w14:paraId="65820B4C" w14:textId="33248619" w:rsidR="00513BDF" w:rsidRPr="00A54AE2" w:rsidRDefault="00291A74" w:rsidP="00F019A9">
      <w:pPr>
        <w:pStyle w:val="Sansinterligne"/>
        <w:rPr>
          <w:color w:val="FFC000"/>
        </w:rPr>
      </w:pPr>
      <w:r>
        <w:tab/>
      </w:r>
      <w:r w:rsidRPr="00A54AE2">
        <w:rPr>
          <w:color w:val="FFC000"/>
        </w:rPr>
        <w:t>Le cahier de stage</w:t>
      </w:r>
      <w:r w:rsidR="00D3384F" w:rsidRPr="00A54AE2">
        <w:rPr>
          <w:color w:val="FFC000"/>
        </w:rPr>
        <w:t xml:space="preserve"> ma</w:t>
      </w:r>
      <w:r w:rsidRPr="00A54AE2">
        <w:rPr>
          <w:color w:val="FFC000"/>
        </w:rPr>
        <w:t xml:space="preserve"> été inspiré par la réalisation de mon dernier stage réalisé lors de l'été 2021, en effet durant ce stage les différentes prises de notes que j'ai été amené à prendre n'ont pas toujours été prises sur le même support et parfois sur des feuilles volantes.</w:t>
      </w:r>
      <w:r w:rsidR="00D3384F" w:rsidRPr="00A54AE2">
        <w:rPr>
          <w:color w:val="FFC000"/>
        </w:rPr>
        <w:t xml:space="preserve"> Ce qui m’a amener de pas toute les utilise en </w:t>
      </w:r>
      <w:proofErr w:type="spellStart"/>
      <w:r w:rsidR="00D3384F" w:rsidRPr="00A54AE2">
        <w:rPr>
          <w:color w:val="FFC000"/>
        </w:rPr>
        <w:t>oubliande</w:t>
      </w:r>
      <w:proofErr w:type="spellEnd"/>
      <w:r w:rsidR="00D3384F" w:rsidRPr="00A54AE2">
        <w:rPr>
          <w:color w:val="FFC000"/>
        </w:rPr>
        <w:t xml:space="preserve"> d’</w:t>
      </w:r>
      <w:proofErr w:type="spellStart"/>
      <w:r w:rsidR="00D3384F" w:rsidRPr="00A54AE2">
        <w:rPr>
          <w:color w:val="FFC000"/>
        </w:rPr>
        <w:t>enconsidérré</w:t>
      </w:r>
      <w:proofErr w:type="spellEnd"/>
      <w:r w:rsidR="00D3384F" w:rsidRPr="00A54AE2">
        <w:rPr>
          <w:color w:val="FFC000"/>
        </w:rPr>
        <w:t xml:space="preserve"> cette méthode de prise de note énergie est pas posée Hey problème de problème h si ce n'est que LA complexifié ma rétrospection de mon stage car il était plus con compliqué de les relire ou hé j'ai été amené à peut-être pas considéré certaines notes. Mais mon actuel stage étant plus long j'ai choisi cette prise de note structurée sous format qui est pour </w:t>
      </w:r>
      <w:proofErr w:type="spellStart"/>
      <w:r w:rsidR="00D3384F" w:rsidRPr="00A54AE2">
        <w:rPr>
          <w:color w:val="FFC000"/>
        </w:rPr>
        <w:t>pour</w:t>
      </w:r>
      <w:proofErr w:type="spellEnd"/>
      <w:r w:rsidR="00D3384F" w:rsidRPr="00A54AE2">
        <w:rPr>
          <w:color w:val="FFC000"/>
        </w:rPr>
        <w:t xml:space="preserve"> qu'elle soit tous réunis dans un même cahier hé cette notation chronologique permet aussi de facilement se rappeler certaines dates clés ou plus simplement à quel jour j'ai réalisé telle tâche.</w:t>
      </w:r>
    </w:p>
    <w:p w14:paraId="165532BF" w14:textId="6FDB3C3F" w:rsidR="00D3384F" w:rsidRPr="00A54AE2" w:rsidRDefault="00D3384F" w:rsidP="00F019A9">
      <w:pPr>
        <w:pStyle w:val="Sansinterligne"/>
        <w:rPr>
          <w:color w:val="FFC000"/>
        </w:rPr>
      </w:pPr>
      <w:r w:rsidRPr="00A54AE2">
        <w:rPr>
          <w:color w:val="FFC000"/>
        </w:rPr>
        <w:tab/>
        <w:t xml:space="preserve">Une future stage réutiliser le même fonctionnement et les mêmes outils. Il est hanté récent de considérer hé le travail de mon stage </w:t>
      </w:r>
      <w:proofErr w:type="spellStart"/>
      <w:r w:rsidRPr="00A54AE2">
        <w:rPr>
          <w:color w:val="FFC000"/>
        </w:rPr>
        <w:t>c'est</w:t>
      </w:r>
      <w:proofErr w:type="spellEnd"/>
      <w:r w:rsidRPr="00A54AE2">
        <w:rPr>
          <w:color w:val="FFC000"/>
        </w:rPr>
        <w:t xml:space="preserve"> déroulé en individuel et sans hé </w:t>
      </w:r>
      <w:proofErr w:type="spellStart"/>
      <w:r w:rsidRPr="00A54AE2">
        <w:rPr>
          <w:color w:val="FFC000"/>
        </w:rPr>
        <w:t>ahh</w:t>
      </w:r>
      <w:proofErr w:type="spellEnd"/>
      <w:r w:rsidRPr="00A54AE2">
        <w:rPr>
          <w:color w:val="FFC000"/>
        </w:rPr>
        <w:t xml:space="preserve"> non important d'interaction avec d'autres membres. Donc dans un autre environnement de stage il faudra peut-être adapter la stratégie de planification hé d'élaboration des listes des tâches hé il faudra peut-être allez faire de manière individuelle et que </w:t>
      </w:r>
      <w:proofErr w:type="spellStart"/>
      <w:r w:rsidRPr="00A54AE2">
        <w:rPr>
          <w:color w:val="FFC000"/>
        </w:rPr>
        <w:t>lancien</w:t>
      </w:r>
      <w:proofErr w:type="spellEnd"/>
      <w:r w:rsidRPr="00A54AE2">
        <w:rPr>
          <w:color w:val="FFC000"/>
        </w:rPr>
        <w:t xml:space="preserve"> Blue une partie des collaborateurs doivent être au courant de celle-ci.  </w:t>
      </w:r>
    </w:p>
    <w:p w14:paraId="002E1FC8" w14:textId="77777777" w:rsidR="00D47222" w:rsidRDefault="00D47222" w:rsidP="00F019A9">
      <w:pPr>
        <w:pStyle w:val="Sansinterligne"/>
      </w:pPr>
    </w:p>
    <w:p w14:paraId="1BB5BC44" w14:textId="77777777" w:rsidR="00E63F82" w:rsidRDefault="00E63F82" w:rsidP="00F019A9">
      <w:pPr>
        <w:pStyle w:val="Sansinterligne"/>
      </w:pPr>
    </w:p>
    <w:p w14:paraId="5E84152D" w14:textId="77777777" w:rsidR="00D364B4" w:rsidRDefault="00D364B4" w:rsidP="00F019A9">
      <w:pPr>
        <w:pStyle w:val="Sansinterligne"/>
      </w:pPr>
    </w:p>
    <w:p w14:paraId="0A2C0A69" w14:textId="77777777" w:rsidR="00E63F82" w:rsidRDefault="00E63F82" w:rsidP="00F019A9">
      <w:pPr>
        <w:pStyle w:val="Sansinterligne"/>
      </w:pPr>
    </w:p>
    <w:p w14:paraId="4A5BBF00" w14:textId="77777777" w:rsidR="00EC02CF" w:rsidRDefault="00EC02CF" w:rsidP="00F019A9">
      <w:pPr>
        <w:pStyle w:val="Sansinterligne"/>
      </w:pPr>
    </w:p>
    <w:p w14:paraId="31ADA066" w14:textId="77777777" w:rsidR="00D364B4" w:rsidRDefault="00D364B4" w:rsidP="00F019A9">
      <w:pPr>
        <w:pStyle w:val="Sansinterligne"/>
      </w:pPr>
    </w:p>
    <w:p w14:paraId="2CE49D27" w14:textId="2BAFCCE2" w:rsidR="000858A4" w:rsidRPr="00C2379E" w:rsidRDefault="00D47222" w:rsidP="00F019A9">
      <w:pPr>
        <w:pStyle w:val="Sansinterligne"/>
        <w:rPr>
          <w:b/>
          <w:bCs/>
          <w:u w:val="single"/>
        </w:rPr>
      </w:pPr>
      <w:r w:rsidRPr="00C2379E">
        <w:rPr>
          <w:b/>
          <w:bCs/>
          <w:u w:val="single"/>
        </w:rPr>
        <w:t>La planification :</w:t>
      </w:r>
    </w:p>
    <w:p w14:paraId="325E9419" w14:textId="77777777" w:rsidR="00490371" w:rsidRDefault="00490371" w:rsidP="00F019A9">
      <w:pPr>
        <w:pStyle w:val="Sansinterligne"/>
        <w:rPr>
          <w:u w:val="single"/>
        </w:rPr>
      </w:pPr>
    </w:p>
    <w:p w14:paraId="312B4878" w14:textId="0030E95D" w:rsidR="00490371" w:rsidRDefault="00490371" w:rsidP="00F019A9">
      <w:pPr>
        <w:pStyle w:val="Sansinterligne"/>
      </w:pPr>
      <w:r w:rsidRPr="00490371">
        <w:t>Au cours de ma première semaine</w:t>
      </w:r>
      <w:r>
        <w:t xml:space="preserve">, j’ai constaté </w:t>
      </w:r>
      <w:r w:rsidRPr="00490371">
        <w:t>que j'étais laissé en grande autonomie pour réaliser mon stage</w:t>
      </w:r>
      <w:r>
        <w:t>. J’ai</w:t>
      </w:r>
      <w:r w:rsidR="00BC1AF6">
        <w:t xml:space="preserve"> donc pris l’initiative de crée</w:t>
      </w:r>
      <w:r w:rsidR="00AE1A8F">
        <w:t>r</w:t>
      </w:r>
      <w:r w:rsidR="00BC1AF6">
        <w:t xml:space="preserve"> </w:t>
      </w:r>
      <w:r w:rsidR="001A516B" w:rsidRPr="00490371">
        <w:t>un</w:t>
      </w:r>
      <w:r w:rsidR="001A516B">
        <w:t xml:space="preserve"> planning</w:t>
      </w:r>
      <w:r w:rsidRPr="00490371">
        <w:t xml:space="preserve"> afin d'avoir </w:t>
      </w:r>
      <w:r w:rsidR="00BC1AF6">
        <w:t xml:space="preserve">des grandes étapes à suivre </w:t>
      </w:r>
      <w:r w:rsidRPr="00490371">
        <w:t>pour aboutir à la réalisation du sujet</w:t>
      </w:r>
      <w:r>
        <w:t xml:space="preserve">. </w:t>
      </w:r>
      <w:r w:rsidR="00BC1AF6">
        <w:t>J’ai donc découpé mon stage en 4 grande</w:t>
      </w:r>
      <w:r w:rsidR="00AE1A8F">
        <w:t>s</w:t>
      </w:r>
      <w:r w:rsidR="00BC1AF6">
        <w:t xml:space="preserve"> phase</w:t>
      </w:r>
      <w:r w:rsidR="00AE1A8F">
        <w:t>s</w:t>
      </w:r>
      <w:r w:rsidR="00BC1AF6">
        <w:t xml:space="preserve"> </w:t>
      </w:r>
      <w:r>
        <w:t xml:space="preserve">: </w:t>
      </w:r>
    </w:p>
    <w:p w14:paraId="6A5464D1" w14:textId="77777777" w:rsidR="003B044E" w:rsidRDefault="003B044E" w:rsidP="00F019A9">
      <w:pPr>
        <w:pStyle w:val="Sansinterligne"/>
      </w:pPr>
    </w:p>
    <w:p w14:paraId="7110EFD9" w14:textId="5D383CD6" w:rsidR="00BC1AF6" w:rsidRDefault="00BC1AF6" w:rsidP="00BC1AF6">
      <w:pPr>
        <w:pStyle w:val="Sansinterligne"/>
      </w:pPr>
      <w:r w:rsidRPr="00BC1AF6">
        <w:rPr>
          <w:u w:val="single"/>
        </w:rPr>
        <w:t>Première</w:t>
      </w:r>
      <w:r w:rsidR="00490371" w:rsidRPr="00BC1AF6">
        <w:rPr>
          <w:u w:val="single"/>
        </w:rPr>
        <w:t xml:space="preserve"> étape</w:t>
      </w:r>
      <w:r w:rsidRPr="00BC1AF6">
        <w:rPr>
          <w:u w:val="single"/>
        </w:rPr>
        <w:t> :</w:t>
      </w:r>
      <w:r>
        <w:t xml:space="preserve"> </w:t>
      </w:r>
      <w:r w:rsidR="00490371">
        <w:t>« familiarisation avec le sujet »</w:t>
      </w:r>
    </w:p>
    <w:p w14:paraId="02F91193" w14:textId="59B5AA04" w:rsidR="00E0257E" w:rsidRDefault="00BC1AF6" w:rsidP="00BC1AF6">
      <w:pPr>
        <w:pStyle w:val="Sansinterligne"/>
      </w:pPr>
      <w:r>
        <w:lastRenderedPageBreak/>
        <w:t>Je</w:t>
      </w:r>
      <w:r w:rsidR="00B5191F">
        <w:t xml:space="preserve"> l’ai fixé à une durée de </w:t>
      </w:r>
      <w:r w:rsidR="00E0257E">
        <w:t>2</w:t>
      </w:r>
      <w:r w:rsidR="00B5191F">
        <w:t xml:space="preserve"> semaine</w:t>
      </w:r>
      <w:r w:rsidR="00F74E57">
        <w:t>s</w:t>
      </w:r>
      <w:r w:rsidR="00E0257E">
        <w:t>. C</w:t>
      </w:r>
      <w:r w:rsidR="00B5191F">
        <w:t xml:space="preserve">ette première période </w:t>
      </w:r>
      <w:r w:rsidR="00870F5C">
        <w:t>devait</w:t>
      </w:r>
      <w:r w:rsidR="00E0257E">
        <w:t xml:space="preserve"> me permettre de</w:t>
      </w:r>
      <w:r w:rsidR="00B5191F">
        <w:t xml:space="preserve"> mieux </w:t>
      </w:r>
      <w:r w:rsidR="00E0257E">
        <w:t xml:space="preserve">comprendre </w:t>
      </w:r>
      <w:r w:rsidR="00870F5C">
        <w:t>les différentes technologies</w:t>
      </w:r>
      <w:r w:rsidR="00B5191F">
        <w:t xml:space="preserve"> du domaine de </w:t>
      </w:r>
      <w:r w:rsidR="00870F5C">
        <w:t>l’IA</w:t>
      </w:r>
      <w:r w:rsidR="00B5191F">
        <w:t xml:space="preserve"> et </w:t>
      </w:r>
      <w:r>
        <w:t xml:space="preserve">également </w:t>
      </w:r>
      <w:r w:rsidR="00B5191F">
        <w:t xml:space="preserve">de </w:t>
      </w:r>
      <w:r w:rsidR="00E0257E">
        <w:t>comprendre</w:t>
      </w:r>
      <w:r>
        <w:t xml:space="preserve"> </w:t>
      </w:r>
      <w:r w:rsidR="00E0257E">
        <w:t>le fonctionnement des LLM.</w:t>
      </w:r>
      <w:r w:rsidR="00B5191F">
        <w:t xml:space="preserve"> </w:t>
      </w:r>
    </w:p>
    <w:p w14:paraId="71E46EE3" w14:textId="77777777" w:rsidR="003B044E" w:rsidRDefault="003B044E" w:rsidP="00F019A9">
      <w:pPr>
        <w:pStyle w:val="Sansinterligne"/>
      </w:pPr>
    </w:p>
    <w:p w14:paraId="24F64D51" w14:textId="07F24947" w:rsidR="00BC1AF6" w:rsidRDefault="00BC1AF6" w:rsidP="00F019A9">
      <w:pPr>
        <w:pStyle w:val="Sansinterligne"/>
      </w:pPr>
      <w:r w:rsidRPr="00BC1AF6">
        <w:rPr>
          <w:u w:val="single"/>
        </w:rPr>
        <w:t>La seconde étape :</w:t>
      </w:r>
      <w:r w:rsidR="00E0257E">
        <w:t xml:space="preserve"> « choix des techno »</w:t>
      </w:r>
    </w:p>
    <w:p w14:paraId="4D811686" w14:textId="41BAA4B0" w:rsidR="003B044E" w:rsidRDefault="00BC1AF6" w:rsidP="00F019A9">
      <w:pPr>
        <w:pStyle w:val="Sansinterligne"/>
      </w:pPr>
      <w:r>
        <w:t>D’une</w:t>
      </w:r>
      <w:r w:rsidR="00870F5C">
        <w:t xml:space="preserve"> durée de 1 semaine. C</w:t>
      </w:r>
      <w:r w:rsidR="00870F5C" w:rsidRPr="00870F5C">
        <w:t>ette période a pour rôle de choisir</w:t>
      </w:r>
      <w:r w:rsidR="003B044E">
        <w:t xml:space="preserve"> </w:t>
      </w:r>
      <w:r w:rsidR="00870F5C" w:rsidRPr="00870F5C">
        <w:t>les technologies et étape</w:t>
      </w:r>
      <w:r w:rsidR="00F74E57">
        <w:t>s</w:t>
      </w:r>
      <w:r w:rsidR="00870F5C" w:rsidRPr="00870F5C">
        <w:t xml:space="preserve"> à suivre pour </w:t>
      </w:r>
      <w:r>
        <w:t xml:space="preserve">utiliser et </w:t>
      </w:r>
      <w:r w:rsidR="00870F5C" w:rsidRPr="00870F5C">
        <w:t xml:space="preserve">adapter </w:t>
      </w:r>
      <w:r w:rsidR="00870F5C">
        <w:t>un LLM</w:t>
      </w:r>
      <w:r>
        <w:t xml:space="preserve"> pour réaliser des prédictions et des détections</w:t>
      </w:r>
      <w:r w:rsidR="003B044E">
        <w:t>.</w:t>
      </w:r>
      <w:r>
        <w:t xml:space="preserve"> Elle</w:t>
      </w:r>
      <w:r w:rsidR="002C2CF7">
        <w:t xml:space="preserve"> </w:t>
      </w:r>
      <w:r w:rsidR="00326F94" w:rsidRPr="00326F94">
        <w:t xml:space="preserve">sera également l'occasion de réaliser </w:t>
      </w:r>
      <w:r w:rsidR="00F74E57">
        <w:t>l</w:t>
      </w:r>
      <w:r w:rsidR="00326F94" w:rsidRPr="00326F94">
        <w:t>es premières prédictions et ou détection</w:t>
      </w:r>
      <w:r w:rsidR="00F74E57">
        <w:t>s</w:t>
      </w:r>
      <w:r w:rsidR="00326F94" w:rsidRPr="00326F94">
        <w:t xml:space="preserve"> d'anomalie</w:t>
      </w:r>
      <w:r w:rsidR="00F74E57">
        <w:t>s</w:t>
      </w:r>
      <w:r w:rsidR="00326F94" w:rsidRPr="00326F94">
        <w:t xml:space="preserve"> en utilisant </w:t>
      </w:r>
      <w:r w:rsidR="00326F94">
        <w:t xml:space="preserve">LLM </w:t>
      </w:r>
      <w:r w:rsidR="00326F94" w:rsidRPr="00326F94">
        <w:t>disponible gratuitement en ligne</w:t>
      </w:r>
      <w:r w:rsidR="00326F94">
        <w:t xml:space="preserve">, </w:t>
      </w:r>
      <w:r w:rsidR="00326F94" w:rsidRPr="00326F94">
        <w:t>du typ</w:t>
      </w:r>
      <w:r w:rsidR="00326F94">
        <w:t xml:space="preserve">e </w:t>
      </w:r>
      <w:r w:rsidR="00326F94" w:rsidRPr="00326F94">
        <w:rPr>
          <w:color w:val="FF0000"/>
        </w:rPr>
        <w:t>…</w:t>
      </w:r>
      <w:r w:rsidR="00326F94">
        <w:t xml:space="preserve"> .</w:t>
      </w:r>
    </w:p>
    <w:p w14:paraId="3C146021" w14:textId="77777777" w:rsidR="003B044E" w:rsidRDefault="003B044E" w:rsidP="00F019A9">
      <w:pPr>
        <w:pStyle w:val="Sansinterligne"/>
      </w:pPr>
    </w:p>
    <w:p w14:paraId="0DE88707" w14:textId="77777777" w:rsidR="00C2379E" w:rsidRDefault="003B044E" w:rsidP="00F019A9">
      <w:pPr>
        <w:pStyle w:val="Sansinterligne"/>
      </w:pPr>
      <w:r w:rsidRPr="00C2379E">
        <w:rPr>
          <w:u w:val="single"/>
        </w:rPr>
        <w:t xml:space="preserve">La </w:t>
      </w:r>
      <w:r w:rsidR="00C2379E" w:rsidRPr="00C2379E">
        <w:rPr>
          <w:u w:val="single"/>
        </w:rPr>
        <w:t>troisième</w:t>
      </w:r>
      <w:r w:rsidRPr="00C2379E">
        <w:rPr>
          <w:u w:val="single"/>
        </w:rPr>
        <w:t xml:space="preserve"> étape</w:t>
      </w:r>
      <w:r w:rsidR="00C2379E">
        <w:t> :</w:t>
      </w:r>
      <w:r>
        <w:t xml:space="preserve"> </w:t>
      </w:r>
      <w:r w:rsidR="00C2379E">
        <w:t>« réalisation</w:t>
      </w:r>
      <w:r w:rsidRPr="003B044E">
        <w:t xml:space="preserve"> des apprentissages</w:t>
      </w:r>
      <w:r>
        <w:t> »</w:t>
      </w:r>
      <w:r w:rsidRPr="003B044E">
        <w:t xml:space="preserve"> </w:t>
      </w:r>
    </w:p>
    <w:p w14:paraId="2AA75B17" w14:textId="71810CCF" w:rsidR="00326F94" w:rsidRPr="00F74E57" w:rsidRDefault="00C2379E" w:rsidP="00F019A9">
      <w:pPr>
        <w:pStyle w:val="Sansinterligne"/>
        <w:rPr>
          <w:color w:val="FF0000"/>
        </w:rPr>
      </w:pPr>
      <w:r w:rsidRPr="003B044E">
        <w:t>D’une</w:t>
      </w:r>
      <w:r w:rsidR="003B044E" w:rsidRPr="003B044E">
        <w:t xml:space="preserve"> durée de 4 semaines</w:t>
      </w:r>
      <w:r w:rsidR="003B044E">
        <w:t xml:space="preserve">. </w:t>
      </w:r>
      <w:r w:rsidR="003B044E" w:rsidRPr="003B044E">
        <w:t>Cette étape est l'étape centrale du stage elle permet de réaliser des apprentissages et</w:t>
      </w:r>
      <w:r>
        <w:t xml:space="preserve"> </w:t>
      </w:r>
      <w:r w:rsidRPr="00C2379E">
        <w:t>d'obtenir des résultats de prédiction et de détection d'anomalie</w:t>
      </w:r>
      <w:r>
        <w:t>.</w:t>
      </w:r>
      <w:r w:rsidRPr="00C2379E">
        <w:t xml:space="preserve"> J'ai décidé d'utiliser un processus itératif pour réaliser cette étape</w:t>
      </w:r>
      <w:r>
        <w:t>.</w:t>
      </w:r>
      <w:r w:rsidR="00F74E57">
        <w:t xml:space="preserve"> C</w:t>
      </w:r>
      <w:r w:rsidRPr="00C2379E">
        <w:t xml:space="preserve">e processus itératif se </w:t>
      </w:r>
      <w:r w:rsidRPr="00F74E57">
        <w:rPr>
          <w:color w:val="FF0000"/>
        </w:rPr>
        <w:t>découpe en 3 sous étapes hé devoir-être répéter de façon hebdomadaire.</w:t>
      </w:r>
    </w:p>
    <w:p w14:paraId="73B9C963" w14:textId="42216563" w:rsidR="00326F94" w:rsidRDefault="00326F94" w:rsidP="00326F94">
      <w:pPr>
        <w:pStyle w:val="Sansinterligne"/>
        <w:numPr>
          <w:ilvl w:val="0"/>
          <w:numId w:val="49"/>
        </w:numPr>
      </w:pPr>
      <w:r w:rsidRPr="003B044E">
        <w:t>Réalisation</w:t>
      </w:r>
      <w:r w:rsidR="003B044E" w:rsidRPr="003B044E">
        <w:t xml:space="preserve"> des </w:t>
      </w:r>
      <w:r w:rsidRPr="003B044E">
        <w:t>datasses</w:t>
      </w:r>
      <w:r>
        <w:t> : C</w:t>
      </w:r>
      <w:r w:rsidR="003B044E" w:rsidRPr="003B044E">
        <w:t xml:space="preserve">'est au cours de cette étape qu'on choisit comment structurer les données </w:t>
      </w:r>
      <w:r w:rsidRPr="00326F94">
        <w:t>pour qu'elle soit au format le plus approprié</w:t>
      </w:r>
      <w:r>
        <w:t xml:space="preserve"> </w:t>
      </w:r>
      <w:r w:rsidRPr="00326F94">
        <w:t>pour réaliser l'apprentissage</w:t>
      </w:r>
      <w:r>
        <w:t xml:space="preserve"> </w:t>
      </w:r>
      <w:r w:rsidR="003B044E" w:rsidRPr="003B044E">
        <w:t>en fonction de la stratégie d'apprentissage</w:t>
      </w:r>
      <w:r>
        <w:t>.</w:t>
      </w:r>
    </w:p>
    <w:p w14:paraId="4619AFD0" w14:textId="0BE78AB3" w:rsidR="00326F94" w:rsidRDefault="00326F94" w:rsidP="00326F94">
      <w:pPr>
        <w:pStyle w:val="Sansinterligne"/>
        <w:numPr>
          <w:ilvl w:val="0"/>
          <w:numId w:val="49"/>
        </w:numPr>
      </w:pPr>
      <w:r w:rsidRPr="003B044E">
        <w:t>Réalisation</w:t>
      </w:r>
      <w:r w:rsidR="003B044E" w:rsidRPr="003B044E">
        <w:t xml:space="preserve"> de l'apprentissage</w:t>
      </w:r>
      <w:r>
        <w:t> :</w:t>
      </w:r>
      <w:r w:rsidR="003B044E" w:rsidRPr="003B044E">
        <w:t xml:space="preserve"> c'est là où </w:t>
      </w:r>
      <w:r>
        <w:t>on m</w:t>
      </w:r>
      <w:r w:rsidR="00F74E57">
        <w:t>et</w:t>
      </w:r>
      <w:r>
        <w:t xml:space="preserve"> en </w:t>
      </w:r>
      <w:r w:rsidR="003B044E" w:rsidRPr="003B044E">
        <w:t>place le modèle</w:t>
      </w:r>
      <w:r>
        <w:t>,</w:t>
      </w:r>
      <w:r w:rsidR="003B044E" w:rsidRPr="003B044E">
        <w:t xml:space="preserve"> chois</w:t>
      </w:r>
      <w:r w:rsidR="00F74E57">
        <w:t>ir</w:t>
      </w:r>
      <w:r w:rsidR="003B044E" w:rsidRPr="003B044E">
        <w:t xml:space="preserve"> les différents paramètres de l'apprentissage</w:t>
      </w:r>
      <w:r>
        <w:t>.</w:t>
      </w:r>
    </w:p>
    <w:p w14:paraId="15D3BE71" w14:textId="3CFC3731" w:rsidR="00490371" w:rsidRDefault="00326F94" w:rsidP="00326F94">
      <w:pPr>
        <w:pStyle w:val="Sansinterligne"/>
        <w:numPr>
          <w:ilvl w:val="0"/>
          <w:numId w:val="49"/>
        </w:numPr>
      </w:pPr>
      <w:r>
        <w:t>É</w:t>
      </w:r>
      <w:r w:rsidRPr="003B044E">
        <w:t>value</w:t>
      </w:r>
      <w:r w:rsidR="0018010D">
        <w:t>r</w:t>
      </w:r>
      <w:r w:rsidR="003B044E" w:rsidRPr="003B044E">
        <w:t xml:space="preserve"> </w:t>
      </w:r>
      <w:r>
        <w:t>l</w:t>
      </w:r>
      <w:r w:rsidR="003B044E" w:rsidRPr="003B044E">
        <w:t>es performances du modèle</w:t>
      </w:r>
      <w:r>
        <w:t xml:space="preserve"> : </w:t>
      </w:r>
      <w:r w:rsidR="002C2CF7" w:rsidRPr="002C2CF7">
        <w:t>grâce à un script préalablement réalisé</w:t>
      </w:r>
      <w:r w:rsidR="002C2CF7">
        <w:t>,</w:t>
      </w:r>
      <w:r w:rsidR="002C2CF7" w:rsidRPr="002C2CF7">
        <w:t xml:space="preserve"> c'est lors de cette étape que l'on récupère</w:t>
      </w:r>
      <w:r w:rsidR="002C2CF7">
        <w:t xml:space="preserve"> les</w:t>
      </w:r>
      <w:r w:rsidR="002C2CF7" w:rsidRPr="002C2CF7">
        <w:t xml:space="preserve"> différentes métriques d'évaluation</w:t>
      </w:r>
      <w:r w:rsidR="002C2CF7">
        <w:t xml:space="preserve"> des</w:t>
      </w:r>
      <w:r w:rsidR="002C2CF7" w:rsidRPr="002C2CF7">
        <w:t xml:space="preserve"> </w:t>
      </w:r>
      <w:r w:rsidR="002C2CF7">
        <w:t>performances</w:t>
      </w:r>
      <w:r w:rsidR="002C2CF7" w:rsidRPr="002C2CF7">
        <w:t xml:space="preserve"> de </w:t>
      </w:r>
      <w:r w:rsidR="002C2CF7">
        <w:t>notre nouveau modèle. Cela</w:t>
      </w:r>
      <w:r w:rsidR="002C2CF7" w:rsidRPr="002C2CF7">
        <w:t xml:space="preserve"> nous permet </w:t>
      </w:r>
      <w:r w:rsidR="002C2CF7">
        <w:t xml:space="preserve">ensuite de </w:t>
      </w:r>
      <w:r w:rsidR="002C2CF7" w:rsidRPr="002C2CF7">
        <w:t>tirer des conclusions</w:t>
      </w:r>
      <w:r w:rsidR="002C2CF7">
        <w:t xml:space="preserve"> </w:t>
      </w:r>
      <w:r w:rsidR="002C2CF7" w:rsidRPr="002C2CF7">
        <w:t>et de faire</w:t>
      </w:r>
      <w:r w:rsidR="002C2CF7">
        <w:t xml:space="preserve"> </w:t>
      </w:r>
      <w:r w:rsidR="002C2CF7" w:rsidRPr="002C2CF7">
        <w:t>éventuellement de nouveaux choix de stratégie d'apprentissage</w:t>
      </w:r>
      <w:r w:rsidR="002C2CF7">
        <w:t xml:space="preserve">, </w:t>
      </w:r>
      <w:r w:rsidR="002C2CF7" w:rsidRPr="002C2CF7">
        <w:t>de modèles ou de paramètres d'apprentissage pour les</w:t>
      </w:r>
      <w:r w:rsidR="002C2CF7">
        <w:t xml:space="preserve"> </w:t>
      </w:r>
      <w:r w:rsidR="002C2CF7" w:rsidRPr="002C2CF7">
        <w:t>prochaine</w:t>
      </w:r>
      <w:r w:rsidR="002C2CF7">
        <w:t>s</w:t>
      </w:r>
      <w:r w:rsidR="002C2CF7" w:rsidRPr="002C2CF7">
        <w:t xml:space="preserve"> </w:t>
      </w:r>
      <w:r w:rsidR="002C2CF7">
        <w:t>itération</w:t>
      </w:r>
      <w:r w:rsidR="0018010D">
        <w:t>s</w:t>
      </w:r>
      <w:r w:rsidR="002C2CF7">
        <w:t xml:space="preserve"> afin d'améliorer les prédiction</w:t>
      </w:r>
      <w:r w:rsidR="0018010D">
        <w:t>s</w:t>
      </w:r>
      <w:r w:rsidR="002C2CF7">
        <w:t xml:space="preserve"> et détection</w:t>
      </w:r>
      <w:r w:rsidR="0018010D">
        <w:t>s</w:t>
      </w:r>
      <w:r w:rsidR="002C2CF7">
        <w:t>.</w:t>
      </w:r>
    </w:p>
    <w:p w14:paraId="4FBCA29A" w14:textId="77777777" w:rsidR="003B044E" w:rsidRDefault="003B044E" w:rsidP="00F019A9">
      <w:pPr>
        <w:pStyle w:val="Sansinterligne"/>
      </w:pPr>
    </w:p>
    <w:p w14:paraId="00CA0ACA" w14:textId="77777777" w:rsidR="002C2CF7" w:rsidRDefault="003B044E" w:rsidP="00F019A9">
      <w:pPr>
        <w:pStyle w:val="Sansinterligne"/>
      </w:pPr>
      <w:r w:rsidRPr="00C2379E">
        <w:rPr>
          <w:u w:val="single"/>
        </w:rPr>
        <w:t xml:space="preserve">La </w:t>
      </w:r>
      <w:r w:rsidR="00C2379E" w:rsidRPr="00C2379E">
        <w:rPr>
          <w:u w:val="single"/>
        </w:rPr>
        <w:t>quatrième</w:t>
      </w:r>
      <w:r w:rsidR="00C2379E" w:rsidRPr="00C2379E">
        <w:rPr>
          <w:u w:val="single"/>
          <w:vertAlign w:val="superscript"/>
        </w:rPr>
        <w:t xml:space="preserve"> </w:t>
      </w:r>
      <w:r w:rsidR="00C2379E" w:rsidRPr="00C2379E">
        <w:rPr>
          <w:u w:val="single"/>
        </w:rPr>
        <w:t>étape</w:t>
      </w:r>
      <w:r w:rsidR="00C2379E">
        <w:t> :</w:t>
      </w:r>
      <w:r w:rsidR="003739D7" w:rsidRPr="003739D7">
        <w:t xml:space="preserve"> </w:t>
      </w:r>
      <w:r w:rsidR="00C2379E">
        <w:t>« </w:t>
      </w:r>
      <w:r w:rsidR="003739D7" w:rsidRPr="003739D7">
        <w:t>clôture</w:t>
      </w:r>
      <w:r w:rsidR="00C2379E">
        <w:t> »</w:t>
      </w:r>
    </w:p>
    <w:p w14:paraId="1D822362" w14:textId="04CA8538" w:rsidR="000858A4" w:rsidRDefault="00C2379E" w:rsidP="002C2CF7">
      <w:pPr>
        <w:pStyle w:val="Sansinterligne"/>
      </w:pPr>
      <w:r w:rsidRPr="003739D7">
        <w:t>D’une</w:t>
      </w:r>
      <w:r w:rsidR="003739D7" w:rsidRPr="003739D7">
        <w:t xml:space="preserve"> durée </w:t>
      </w:r>
      <w:r w:rsidR="008058DD" w:rsidRPr="003739D7">
        <w:t>de</w:t>
      </w:r>
      <w:r w:rsidR="008058DD">
        <w:t xml:space="preserve"> </w:t>
      </w:r>
      <w:r w:rsidR="008058DD" w:rsidRPr="003739D7">
        <w:t>2</w:t>
      </w:r>
      <w:r w:rsidR="003739D7" w:rsidRPr="003739D7">
        <w:t xml:space="preserve"> semaines</w:t>
      </w:r>
      <w:r w:rsidR="003739D7">
        <w:t>.</w:t>
      </w:r>
      <w:r w:rsidR="009461DB">
        <w:t xml:space="preserve"> C</w:t>
      </w:r>
      <w:r w:rsidR="003739D7" w:rsidRPr="003739D7">
        <w:t xml:space="preserve">ette étape a pour rôle </w:t>
      </w:r>
      <w:r w:rsidR="009461DB">
        <w:t>de mettre</w:t>
      </w:r>
      <w:r w:rsidR="003739D7" w:rsidRPr="003739D7">
        <w:t xml:space="preserve"> </w:t>
      </w:r>
      <w:r w:rsidR="009461DB">
        <w:t xml:space="preserve">en </w:t>
      </w:r>
      <w:r w:rsidR="003739D7" w:rsidRPr="003739D7">
        <w:t>forme</w:t>
      </w:r>
      <w:r w:rsidR="003739D7">
        <w:t xml:space="preserve"> </w:t>
      </w:r>
      <w:r w:rsidR="003739D7" w:rsidRPr="003739D7">
        <w:t xml:space="preserve">les travaux que j'ai pu effectuer </w:t>
      </w:r>
      <w:r w:rsidR="0018010D">
        <w:t xml:space="preserve">et </w:t>
      </w:r>
      <w:r w:rsidR="003739D7" w:rsidRPr="003739D7">
        <w:t xml:space="preserve">réaliser une synthèse des résultats </w:t>
      </w:r>
      <w:r w:rsidR="003739D7">
        <w:t>pour</w:t>
      </w:r>
      <w:r w:rsidR="003739D7" w:rsidRPr="003739D7">
        <w:t xml:space="preserve"> pouvoir</w:t>
      </w:r>
      <w:r w:rsidR="009461DB">
        <w:t xml:space="preserve"> faire </w:t>
      </w:r>
      <w:r w:rsidR="008058DD">
        <w:t>un retour</w:t>
      </w:r>
      <w:r w:rsidR="009461DB">
        <w:t xml:space="preserve"> de mon travail </w:t>
      </w:r>
      <w:r w:rsidR="003739D7" w:rsidRPr="003739D7">
        <w:t>à l'entreprise</w:t>
      </w:r>
      <w:r w:rsidR="009461DB">
        <w:t>.</w:t>
      </w:r>
      <w:r w:rsidR="003739D7" w:rsidRPr="003739D7">
        <w:t xml:space="preserve"> </w:t>
      </w:r>
      <w:r w:rsidR="009461DB">
        <w:t xml:space="preserve">Cette étape </w:t>
      </w:r>
      <w:r w:rsidR="008058DD">
        <w:t>sera</w:t>
      </w:r>
      <w:r w:rsidR="009461DB">
        <w:t xml:space="preserve"> </w:t>
      </w:r>
      <w:r w:rsidR="009461DB" w:rsidRPr="009461DB">
        <w:t>pour moi l'occasion</w:t>
      </w:r>
      <w:r w:rsidR="009461DB">
        <w:t xml:space="preserve"> </w:t>
      </w:r>
      <w:r w:rsidR="009461DB" w:rsidRPr="009461DB">
        <w:t>de prendre du temps pour</w:t>
      </w:r>
      <w:r w:rsidR="009461DB">
        <w:t xml:space="preserve"> </w:t>
      </w:r>
      <w:r w:rsidR="009461DB" w:rsidRPr="009461DB">
        <w:t>rédiger mon rapport de stage</w:t>
      </w:r>
      <w:r w:rsidR="009461DB">
        <w:t xml:space="preserve">. </w:t>
      </w:r>
    </w:p>
    <w:p w14:paraId="4AAA7720" w14:textId="77777777" w:rsidR="008058DD" w:rsidRDefault="008058DD" w:rsidP="00F019A9">
      <w:pPr>
        <w:pStyle w:val="Sansinterligne"/>
      </w:pPr>
    </w:p>
    <w:p w14:paraId="753A6FA3" w14:textId="77777777" w:rsidR="002B547F" w:rsidRDefault="002B547F" w:rsidP="00F019A9">
      <w:pPr>
        <w:pStyle w:val="Sansinterligne"/>
      </w:pPr>
    </w:p>
    <w:p w14:paraId="20B46C28" w14:textId="77777777" w:rsidR="002B547F" w:rsidRDefault="002B547F" w:rsidP="00F019A9">
      <w:pPr>
        <w:pStyle w:val="Sansinterligne"/>
      </w:pPr>
    </w:p>
    <w:p w14:paraId="51FD03CC" w14:textId="499A6F42" w:rsidR="008058DD" w:rsidRDefault="008058DD" w:rsidP="00F019A9">
      <w:pPr>
        <w:pStyle w:val="Sansinterligne"/>
      </w:pPr>
    </w:p>
    <w:p w14:paraId="4A966D60" w14:textId="6327666E" w:rsidR="00681314" w:rsidRDefault="00F019A9" w:rsidP="00F46801">
      <w:pPr>
        <w:pStyle w:val="Titre2"/>
      </w:pPr>
      <w:bookmarkStart w:id="26" w:name="_Toc174348279"/>
      <w:r>
        <w:t xml:space="preserve">Comparatif prévision/réalisation </w:t>
      </w:r>
      <w:r w:rsidR="000858A4">
        <w:t>effective</w:t>
      </w:r>
      <w:bookmarkEnd w:id="26"/>
    </w:p>
    <w:p w14:paraId="35019942" w14:textId="77777777" w:rsidR="00681314" w:rsidRDefault="00681314" w:rsidP="00F46801"/>
    <w:p w14:paraId="283BF853" w14:textId="77777777" w:rsidR="00DD0D01" w:rsidRDefault="00DD0D01" w:rsidP="00F46801"/>
    <w:p w14:paraId="1880294B" w14:textId="77777777" w:rsidR="00DD0D01" w:rsidRDefault="00DD0D01" w:rsidP="00F46801"/>
    <w:p w14:paraId="0E59CD91" w14:textId="77777777" w:rsidR="00DD0D01" w:rsidRDefault="00DD0D01" w:rsidP="00F46801"/>
    <w:p w14:paraId="77DC4DD5" w14:textId="77777777" w:rsidR="00DD0D01" w:rsidRDefault="00DD0D01" w:rsidP="00F46801"/>
    <w:p w14:paraId="2F62CD6B" w14:textId="77777777" w:rsidR="00DD0D01" w:rsidRDefault="00DD0D01" w:rsidP="00F46801"/>
    <w:p w14:paraId="7E13428F" w14:textId="77777777" w:rsidR="00DD0D01" w:rsidRDefault="00DD0D01" w:rsidP="00F46801"/>
    <w:p w14:paraId="1F37409F" w14:textId="77777777" w:rsidR="00DD0D01" w:rsidRDefault="00DD0D01" w:rsidP="00F46801"/>
    <w:p w14:paraId="71E35AE2" w14:textId="77777777" w:rsidR="00DD0D01" w:rsidRDefault="00DD0D01" w:rsidP="00F46801"/>
    <w:p w14:paraId="2838E3CA" w14:textId="77777777" w:rsidR="00DD0D01" w:rsidRDefault="00DD0D01" w:rsidP="00F46801"/>
    <w:p w14:paraId="330D298B" w14:textId="77777777" w:rsidR="00DD0D01" w:rsidRDefault="00DD0D01" w:rsidP="00F46801"/>
    <w:p w14:paraId="38E5B804" w14:textId="77777777" w:rsidR="00DD0D01" w:rsidRDefault="00DD0D01" w:rsidP="00F46801"/>
    <w:p w14:paraId="032C9AF8" w14:textId="77777777" w:rsidR="00DD0D01" w:rsidRDefault="00DD0D01" w:rsidP="00F46801"/>
    <w:p w14:paraId="604A3A5A" w14:textId="77777777" w:rsidR="00DD0D01" w:rsidRDefault="00DD0D01" w:rsidP="00F46801"/>
    <w:p w14:paraId="44566524" w14:textId="77777777" w:rsidR="00DD0D01" w:rsidRDefault="00DD0D01" w:rsidP="00F46801"/>
    <w:p w14:paraId="3F233D69" w14:textId="77777777" w:rsidR="00DD0D01" w:rsidRDefault="00DD0D01" w:rsidP="00F46801"/>
    <w:p w14:paraId="02338ABD" w14:textId="77777777" w:rsidR="00DD0D01" w:rsidRDefault="00DD0D01" w:rsidP="00F46801"/>
    <w:p w14:paraId="5F696545" w14:textId="77777777" w:rsidR="00DD0D01" w:rsidRDefault="00DD0D01" w:rsidP="00F46801"/>
    <w:p w14:paraId="2760F1BA" w14:textId="77777777" w:rsidR="00DD0D01" w:rsidRDefault="00DD0D01" w:rsidP="00F46801"/>
    <w:p w14:paraId="603745FF" w14:textId="77777777" w:rsidR="00DD0D01" w:rsidRDefault="00DD0D01" w:rsidP="00F46801"/>
    <w:p w14:paraId="5E1437AC" w14:textId="77777777" w:rsidR="00DD0D01" w:rsidRDefault="00DD0D01" w:rsidP="00F46801"/>
    <w:p w14:paraId="79092EB0" w14:textId="77777777" w:rsidR="00DD0D01" w:rsidRDefault="00DD0D01" w:rsidP="00F46801"/>
    <w:p w14:paraId="3FA5BFDB" w14:textId="77777777" w:rsidR="00DD0D01" w:rsidRDefault="00DD0D01" w:rsidP="00F46801"/>
    <w:p w14:paraId="3445AC8A" w14:textId="77777777" w:rsidR="00DD0D01" w:rsidRDefault="00DD0D01" w:rsidP="00F46801"/>
    <w:p w14:paraId="0C71D89B" w14:textId="77777777" w:rsidR="00DD0D01" w:rsidRDefault="00DD0D01" w:rsidP="00F46801"/>
    <w:p w14:paraId="35FB361A" w14:textId="77777777" w:rsidR="00DD0D01" w:rsidRDefault="00DD0D01" w:rsidP="00F46801"/>
    <w:p w14:paraId="2BA95A40" w14:textId="77777777" w:rsidR="00DD0D01" w:rsidRDefault="00DD0D01" w:rsidP="00F46801"/>
    <w:p w14:paraId="6F98778F" w14:textId="77777777" w:rsidR="00DD0D01" w:rsidRDefault="00DD0D01" w:rsidP="00F46801"/>
    <w:p w14:paraId="002812FB" w14:textId="77777777" w:rsidR="00383B18" w:rsidRPr="00F46801" w:rsidRDefault="00383B18" w:rsidP="00F46801"/>
    <w:p w14:paraId="1B76FBCB" w14:textId="2D5B8DBA" w:rsidR="00370E99" w:rsidRDefault="000972E4" w:rsidP="00704C97">
      <w:pPr>
        <w:pStyle w:val="Titre2"/>
      </w:pPr>
      <w:bookmarkStart w:id="27" w:name="_Toc174348280"/>
      <w:r w:rsidRPr="005F54D1">
        <w:t>Les compétences acquises et consolidées</w:t>
      </w:r>
      <w:bookmarkEnd w:id="27"/>
    </w:p>
    <w:bookmarkEnd w:id="15"/>
    <w:p w14:paraId="271E92EF" w14:textId="32E79529" w:rsidR="006E0255" w:rsidRPr="00900E92" w:rsidRDefault="00900E92" w:rsidP="00B46E99">
      <w:pPr>
        <w:pStyle w:val="Sansinterligne"/>
        <w:rPr>
          <w:rFonts w:cs="Arial"/>
          <w:b/>
          <w:bCs/>
          <w:szCs w:val="20"/>
          <w:u w:val="single"/>
        </w:rPr>
      </w:pPr>
      <w:r w:rsidRPr="00900E92">
        <w:rPr>
          <w:rFonts w:cs="Arial"/>
          <w:b/>
          <w:bCs/>
          <w:szCs w:val="20"/>
          <w:u w:val="single"/>
        </w:rPr>
        <w:t>Compétence technique :</w:t>
      </w:r>
    </w:p>
    <w:p w14:paraId="04E113FD" w14:textId="0A132111" w:rsidR="0064638F" w:rsidRDefault="0064638F" w:rsidP="00B46E99">
      <w:pPr>
        <w:pStyle w:val="Sansinterligne"/>
        <w:rPr>
          <w:rFonts w:cs="Arial"/>
          <w:szCs w:val="20"/>
          <w:u w:val="single"/>
        </w:rPr>
      </w:pPr>
      <w:r w:rsidRPr="00B46E99">
        <w:rPr>
          <w:rFonts w:cs="Arial"/>
          <w:szCs w:val="20"/>
          <w:u w:val="single"/>
        </w:rPr>
        <w:t>Réaliser des apprentissages avec l’API « Auto Train » :</w:t>
      </w:r>
    </w:p>
    <w:p w14:paraId="2C3B7452" w14:textId="242A0E01" w:rsidR="000A719D" w:rsidRPr="000A719D" w:rsidRDefault="000A719D" w:rsidP="000A719D">
      <w:pPr>
        <w:pStyle w:val="Sansinterligne"/>
      </w:pPr>
      <w:r w:rsidRPr="000A719D">
        <w:t xml:space="preserve">Lors de la réalisation </w:t>
      </w:r>
      <w:r w:rsidR="008C6DE0" w:rsidRPr="000A719D">
        <w:t>des apprentissages</w:t>
      </w:r>
      <w:r w:rsidRPr="000A719D">
        <w:t xml:space="preserve"> sur les modèle d’</w:t>
      </w:r>
      <w:r>
        <w:t>IA</w:t>
      </w:r>
      <w:r w:rsidRPr="000A719D">
        <w:t xml:space="preserve"> j’ai exclusivement utiliser Auto trais j’ai donc pu apprendre à :</w:t>
      </w:r>
    </w:p>
    <w:p w14:paraId="3403DB5F" w14:textId="5B5F3F25" w:rsidR="000A719D" w:rsidRPr="000A719D" w:rsidRDefault="000A719D" w:rsidP="000A719D">
      <w:pPr>
        <w:pStyle w:val="Sansinterligne"/>
        <w:numPr>
          <w:ilvl w:val="0"/>
          <w:numId w:val="51"/>
        </w:numPr>
      </w:pPr>
      <w:r w:rsidRPr="000A719D">
        <w:t>Installer l’API Auto Train en Locale.</w:t>
      </w:r>
    </w:p>
    <w:p w14:paraId="14B6BBD1" w14:textId="119B05AE" w:rsidR="000A719D" w:rsidRDefault="008C6DE0" w:rsidP="000A719D">
      <w:pPr>
        <w:pStyle w:val="Sansinterligne"/>
        <w:numPr>
          <w:ilvl w:val="0"/>
          <w:numId w:val="51"/>
        </w:numPr>
      </w:pPr>
      <w:r>
        <w:lastRenderedPageBreak/>
        <w:t>Maîtriser</w:t>
      </w:r>
      <w:r w:rsidR="000A719D">
        <w:t xml:space="preserve"> </w:t>
      </w:r>
      <w:r w:rsidR="00592D2B">
        <w:t>les différentes mises</w:t>
      </w:r>
      <w:r w:rsidR="000A719D">
        <w:t xml:space="preserve"> en forme possible des </w:t>
      </w:r>
      <w:proofErr w:type="spellStart"/>
      <w:r>
        <w:t>D</w:t>
      </w:r>
      <w:r w:rsidR="000A719D">
        <w:t>ataset</w:t>
      </w:r>
      <w:proofErr w:type="spellEnd"/>
      <w:r w:rsidR="000A719D">
        <w:t xml:space="preserve"> pour réaliser des </w:t>
      </w:r>
      <w:proofErr w:type="spellStart"/>
      <w:r>
        <w:t>Finetuning</w:t>
      </w:r>
      <w:proofErr w:type="spellEnd"/>
      <w:r>
        <w:t xml:space="preserve"> sur des LLM</w:t>
      </w:r>
    </w:p>
    <w:p w14:paraId="45A130C2" w14:textId="21C04AD1" w:rsidR="008C6DE0" w:rsidRDefault="008C6DE0" w:rsidP="008C6DE0">
      <w:pPr>
        <w:pStyle w:val="Sansinterligne"/>
        <w:numPr>
          <w:ilvl w:val="0"/>
          <w:numId w:val="51"/>
        </w:numPr>
      </w:pPr>
      <w:r>
        <w:t xml:space="preserve">Comprendre le rôle des diffèrent méthode de </w:t>
      </w:r>
      <w:proofErr w:type="spellStart"/>
      <w:r>
        <w:t>Finetuning</w:t>
      </w:r>
      <w:proofErr w:type="spellEnd"/>
      <w:r>
        <w:t xml:space="preserve">. ( SFT, ORPO, DPO, </w:t>
      </w:r>
      <w:proofErr w:type="spellStart"/>
      <w:r>
        <w:t>Reward</w:t>
      </w:r>
      <w:proofErr w:type="spellEnd"/>
      <w:r>
        <w:t>)</w:t>
      </w:r>
    </w:p>
    <w:p w14:paraId="05875EA7" w14:textId="61201975" w:rsidR="00592D2B" w:rsidRDefault="00592D2B" w:rsidP="00592D2B">
      <w:pPr>
        <w:pStyle w:val="Sansinterligne"/>
        <w:numPr>
          <w:ilvl w:val="0"/>
          <w:numId w:val="51"/>
        </w:numPr>
      </w:pPr>
      <w:r>
        <w:t>Comprendre le rôle des diffèrent paramètre liée à l’entrainement SFT.</w:t>
      </w:r>
    </w:p>
    <w:p w14:paraId="6E392FB0" w14:textId="77777777" w:rsidR="00210463" w:rsidRPr="000A719D" w:rsidRDefault="00210463" w:rsidP="00210463">
      <w:pPr>
        <w:pStyle w:val="Sansinterligne"/>
      </w:pPr>
    </w:p>
    <w:p w14:paraId="5DB2FE93" w14:textId="4685FFAB" w:rsidR="0064638F" w:rsidRDefault="0064638F" w:rsidP="00B46E99">
      <w:pPr>
        <w:pStyle w:val="Sansinterligne"/>
        <w:rPr>
          <w:rFonts w:cs="Arial"/>
          <w:szCs w:val="20"/>
          <w:u w:val="single"/>
        </w:rPr>
      </w:pPr>
      <w:r w:rsidRPr="00B46E99">
        <w:rPr>
          <w:rFonts w:cs="Arial"/>
          <w:szCs w:val="20"/>
          <w:u w:val="single"/>
        </w:rPr>
        <w:t xml:space="preserve">Exécuter tes des </w:t>
      </w:r>
      <w:proofErr w:type="spellStart"/>
      <w:r w:rsidRPr="00B46E99">
        <w:rPr>
          <w:rFonts w:cs="Arial"/>
          <w:szCs w:val="20"/>
          <w:u w:val="single"/>
        </w:rPr>
        <w:t>modélle</w:t>
      </w:r>
      <w:proofErr w:type="spellEnd"/>
      <w:r w:rsidRPr="00B46E99">
        <w:rPr>
          <w:rFonts w:cs="Arial"/>
          <w:szCs w:val="20"/>
          <w:u w:val="single"/>
        </w:rPr>
        <w:t xml:space="preserve"> d’IA sur un serveur distant grasse à </w:t>
      </w:r>
      <w:r w:rsidR="00B46E99" w:rsidRPr="00B46E99">
        <w:rPr>
          <w:rFonts w:cs="Arial"/>
          <w:szCs w:val="20"/>
          <w:u w:val="single"/>
        </w:rPr>
        <w:t>AWS :</w:t>
      </w:r>
      <w:r w:rsidRPr="00B46E99">
        <w:rPr>
          <w:rFonts w:cs="Arial"/>
          <w:szCs w:val="20"/>
          <w:u w:val="single"/>
        </w:rPr>
        <w:t xml:space="preserve"> </w:t>
      </w:r>
    </w:p>
    <w:p w14:paraId="3C4DC1B8" w14:textId="2E6A0B3E" w:rsidR="003B1196" w:rsidRDefault="003B1196" w:rsidP="00B46E99">
      <w:pPr>
        <w:pStyle w:val="Sansinterligne"/>
        <w:rPr>
          <w:rFonts w:cs="Arial"/>
          <w:szCs w:val="20"/>
          <w:u w:val="single"/>
        </w:rPr>
      </w:pPr>
      <w:proofErr w:type="spellStart"/>
      <w:r>
        <w:rPr>
          <w:rFonts w:cs="Arial"/>
          <w:szCs w:val="20"/>
          <w:u w:val="single"/>
        </w:rPr>
        <w:t>Executé</w:t>
      </w:r>
      <w:proofErr w:type="spellEnd"/>
      <w:r>
        <w:rPr>
          <w:rFonts w:cs="Arial"/>
          <w:szCs w:val="20"/>
          <w:u w:val="single"/>
        </w:rPr>
        <w:t xml:space="preserve"> et réalise des </w:t>
      </w:r>
      <w:proofErr w:type="spellStart"/>
      <w:r>
        <w:rPr>
          <w:rFonts w:cs="Arial"/>
          <w:szCs w:val="20"/>
          <w:u w:val="single"/>
        </w:rPr>
        <w:t>infairence</w:t>
      </w:r>
      <w:proofErr w:type="spellEnd"/>
      <w:r>
        <w:rPr>
          <w:rFonts w:cs="Arial"/>
          <w:szCs w:val="20"/>
          <w:u w:val="single"/>
        </w:rPr>
        <w:t xml:space="preserve"> sur des </w:t>
      </w:r>
      <w:proofErr w:type="spellStart"/>
      <w:r>
        <w:rPr>
          <w:rFonts w:cs="Arial"/>
          <w:szCs w:val="20"/>
          <w:u w:val="single"/>
        </w:rPr>
        <w:t>modél</w:t>
      </w:r>
      <w:proofErr w:type="spellEnd"/>
      <w:r>
        <w:rPr>
          <w:rFonts w:cs="Arial"/>
          <w:szCs w:val="20"/>
          <w:u w:val="single"/>
        </w:rPr>
        <w:t xml:space="preserve"> d’IA grâce à la </w:t>
      </w:r>
      <w:proofErr w:type="spellStart"/>
      <w:r>
        <w:rPr>
          <w:rFonts w:cs="Arial"/>
          <w:szCs w:val="20"/>
          <w:u w:val="single"/>
        </w:rPr>
        <w:t>librérie</w:t>
      </w:r>
      <w:proofErr w:type="spellEnd"/>
      <w:r>
        <w:rPr>
          <w:rFonts w:cs="Arial"/>
          <w:szCs w:val="20"/>
          <w:u w:val="single"/>
        </w:rPr>
        <w:t xml:space="preserve"> </w:t>
      </w:r>
      <w:proofErr w:type="spellStart"/>
      <w:r>
        <w:rPr>
          <w:rFonts w:cs="Arial"/>
          <w:szCs w:val="20"/>
          <w:u w:val="single"/>
        </w:rPr>
        <w:t>trensformeu</w:t>
      </w:r>
      <w:r w:rsidR="000A719D">
        <w:rPr>
          <w:rFonts w:cs="Arial"/>
          <w:szCs w:val="20"/>
          <w:u w:val="single"/>
        </w:rPr>
        <w:t>s</w:t>
      </w:r>
      <w:proofErr w:type="spellEnd"/>
      <w:r w:rsidR="000A719D">
        <w:rPr>
          <w:rFonts w:cs="Arial"/>
          <w:szCs w:val="20"/>
          <w:u w:val="single"/>
        </w:rPr>
        <w:t> :</w:t>
      </w:r>
    </w:p>
    <w:p w14:paraId="5B571045" w14:textId="36180314" w:rsidR="00A52357" w:rsidRDefault="003B1196" w:rsidP="00B46E99">
      <w:pPr>
        <w:pStyle w:val="Sansinterligne"/>
        <w:rPr>
          <w:rFonts w:cs="Arial"/>
          <w:szCs w:val="20"/>
          <w:u w:val="single"/>
        </w:rPr>
      </w:pPr>
      <w:r w:rsidRPr="003B1196">
        <w:rPr>
          <w:rFonts w:cs="Arial"/>
          <w:szCs w:val="20"/>
          <w:u w:val="single"/>
        </w:rPr>
        <w:t>Écrire du code p</w:t>
      </w:r>
      <w:r w:rsidR="00A52357">
        <w:rPr>
          <w:rFonts w:cs="Arial"/>
          <w:szCs w:val="20"/>
          <w:u w:val="single"/>
        </w:rPr>
        <w:t>y</w:t>
      </w:r>
      <w:r w:rsidRPr="003B1196">
        <w:rPr>
          <w:rFonts w:cs="Arial"/>
          <w:szCs w:val="20"/>
          <w:u w:val="single"/>
        </w:rPr>
        <w:t>t</w:t>
      </w:r>
      <w:r w:rsidR="00A52357">
        <w:rPr>
          <w:rFonts w:cs="Arial"/>
          <w:szCs w:val="20"/>
          <w:u w:val="single"/>
        </w:rPr>
        <w:t>h</w:t>
      </w:r>
      <w:r w:rsidRPr="003B1196">
        <w:rPr>
          <w:rFonts w:cs="Arial"/>
          <w:szCs w:val="20"/>
          <w:u w:val="single"/>
        </w:rPr>
        <w:t>on en respectant la nome Pep8 :</w:t>
      </w:r>
    </w:p>
    <w:p w14:paraId="3A6A89DC" w14:textId="77777777" w:rsidR="00A52357" w:rsidRDefault="00A52357" w:rsidP="00B46E99">
      <w:pPr>
        <w:pStyle w:val="Sansinterligne"/>
        <w:rPr>
          <w:rFonts w:cs="Arial"/>
          <w:szCs w:val="20"/>
          <w:u w:val="single"/>
        </w:rPr>
      </w:pPr>
    </w:p>
    <w:p w14:paraId="6BAF915E" w14:textId="7C993BA1" w:rsidR="006E0255" w:rsidRDefault="0064638F" w:rsidP="00B46E99">
      <w:pPr>
        <w:pStyle w:val="Sansinterligne"/>
        <w:rPr>
          <w:rFonts w:cs="Arial"/>
          <w:szCs w:val="20"/>
          <w:u w:val="single"/>
        </w:rPr>
      </w:pPr>
      <w:r w:rsidRPr="00B46E99">
        <w:rPr>
          <w:rFonts w:cs="Arial"/>
          <w:szCs w:val="20"/>
          <w:u w:val="single"/>
        </w:rPr>
        <w:t>Manipuler des Fichier volumineux :</w:t>
      </w:r>
      <w:r w:rsidR="00900E92">
        <w:rPr>
          <w:rFonts w:cs="Arial"/>
          <w:szCs w:val="20"/>
          <w:u w:val="single"/>
        </w:rPr>
        <w:t xml:space="preserve"> </w:t>
      </w:r>
    </w:p>
    <w:p w14:paraId="6959C5CA" w14:textId="3405D769" w:rsidR="00303D73" w:rsidRDefault="00900E92" w:rsidP="00303D73">
      <w:pPr>
        <w:pStyle w:val="Sansinterligne"/>
      </w:pPr>
      <w:r w:rsidRPr="00900E92">
        <w:t>Dans le cadre de mon stage j’ai été</w:t>
      </w:r>
      <w:r>
        <w:t xml:space="preserve"> </w:t>
      </w:r>
      <w:r w:rsidRPr="00900E92">
        <w:t>amener à manipuler des fichiers volumineux</w:t>
      </w:r>
      <w:r>
        <w:t>.</w:t>
      </w:r>
      <w:r w:rsidR="00774711">
        <w:t xml:space="preserve"> Le</w:t>
      </w:r>
      <w:r w:rsidRPr="00900E92">
        <w:t xml:space="preserve">s principaux fichiers volumineux que j'ai eu à traiter sont les </w:t>
      </w:r>
      <w:proofErr w:type="spellStart"/>
      <w:r w:rsidRPr="00900E92">
        <w:t>dat</w:t>
      </w:r>
      <w:r>
        <w:t>aset</w:t>
      </w:r>
      <w:proofErr w:type="spellEnd"/>
      <w:r>
        <w:t xml:space="preserve"> </w:t>
      </w:r>
      <w:r w:rsidRPr="00900E92">
        <w:t>stocké</w:t>
      </w:r>
      <w:r w:rsidR="00303D73">
        <w:t xml:space="preserve"> </w:t>
      </w:r>
      <w:r w:rsidRPr="00900E92">
        <w:t>sur mon PC</w:t>
      </w:r>
      <w:r w:rsidR="00774711">
        <w:t xml:space="preserve"> et un disque dur</w:t>
      </w:r>
      <w:r w:rsidR="00303D73">
        <w:t>. Il y avait également</w:t>
      </w:r>
      <w:r w:rsidR="00774711">
        <w:t xml:space="preserve"> </w:t>
      </w:r>
      <w:r w:rsidRPr="00900E92">
        <w:t>les fichiers</w:t>
      </w:r>
      <w:r w:rsidR="00774711">
        <w:t xml:space="preserve"> </w:t>
      </w:r>
      <w:r w:rsidR="00303D73">
        <w:t>contenant</w:t>
      </w:r>
      <w:r w:rsidR="00774711">
        <w:t xml:space="preserve"> les </w:t>
      </w:r>
      <w:r w:rsidR="00303D73">
        <w:t xml:space="preserve">tenseur </w:t>
      </w:r>
      <w:r w:rsidR="00774711">
        <w:t xml:space="preserve">des </w:t>
      </w:r>
      <w:r w:rsidRPr="00900E92">
        <w:t>modèles d'</w:t>
      </w:r>
      <w:r>
        <w:t>IA</w:t>
      </w:r>
      <w:r w:rsidRPr="00900E92">
        <w:t xml:space="preserve"> </w:t>
      </w:r>
      <w:r w:rsidR="00774711">
        <w:t>(</w:t>
      </w:r>
      <w:r w:rsidRPr="00900E92">
        <w:t>extension</w:t>
      </w:r>
      <w:r w:rsidR="00303D73">
        <w:t xml:space="preserve"> « </w:t>
      </w:r>
      <w:r w:rsidR="00303D73" w:rsidRPr="00303D73">
        <w:t>.</w:t>
      </w:r>
      <w:proofErr w:type="spellStart"/>
      <w:r w:rsidR="00303D73" w:rsidRPr="00303D73">
        <w:t>safetensors</w:t>
      </w:r>
      <w:proofErr w:type="spellEnd"/>
      <w:r w:rsidR="00303D73">
        <w:t> »</w:t>
      </w:r>
      <w:r w:rsidR="00774711">
        <w:t>)</w:t>
      </w:r>
      <w:r>
        <w:t xml:space="preserve"> </w:t>
      </w:r>
      <w:r w:rsidR="00303D73">
        <w:t xml:space="preserve">, Il était </w:t>
      </w:r>
      <w:proofErr w:type="spellStart"/>
      <w:r w:rsidR="00774711" w:rsidRPr="00900E92">
        <w:t>tockez</w:t>
      </w:r>
      <w:proofErr w:type="spellEnd"/>
      <w:r w:rsidRPr="00900E92">
        <w:t xml:space="preserve"> sur des repos distants</w:t>
      </w:r>
      <w:r>
        <w:t>.</w:t>
      </w:r>
    </w:p>
    <w:p w14:paraId="1947AFE5" w14:textId="77777777" w:rsidR="00303D73" w:rsidRDefault="00303D73" w:rsidP="00303D73">
      <w:pPr>
        <w:pStyle w:val="Sansinterligne"/>
      </w:pPr>
      <w:r w:rsidRPr="00303D73">
        <w:t>Pour les fichiers stockés en local il n'y avait pas réellement de contraintes car mes disques dur était relativement grand</w:t>
      </w:r>
      <w:r>
        <w:t xml:space="preserve">. </w:t>
      </w:r>
    </w:p>
    <w:p w14:paraId="3C608092" w14:textId="2325D712" w:rsidR="00303D73" w:rsidRDefault="00303D73" w:rsidP="00303D73">
      <w:pPr>
        <w:pStyle w:val="Sansinterligne"/>
      </w:pPr>
      <w:r w:rsidRPr="00303D73">
        <w:t>Par contre pour manipuler les fichiers volumineux sur les dépôts distants j'ai dû apprendre à utiliser un nouvel outil</w:t>
      </w:r>
      <w:r>
        <w:t> : « </w:t>
      </w:r>
      <w:r w:rsidR="00925E32" w:rsidRPr="00925E32">
        <w:t>Git Large File Storage</w:t>
      </w:r>
      <w:r w:rsidR="00925E32">
        <w:t xml:space="preserve"> », </w:t>
      </w:r>
      <w:r w:rsidR="00925E32" w:rsidRPr="00925E32">
        <w:t xml:space="preserve">cette application s'utilise comme </w:t>
      </w:r>
      <w:r w:rsidR="00925E32">
        <w:t xml:space="preserve">Git </w:t>
      </w:r>
      <w:r w:rsidR="00925E32" w:rsidRPr="00925E32">
        <w:t>R cependant il y a un fichier supplémentaire</w:t>
      </w:r>
      <w:r w:rsidR="00925E32">
        <w:t xml:space="preserve"> </w:t>
      </w:r>
      <w:r w:rsidR="00925E32" w:rsidRPr="00925E32">
        <w:t>intitulé</w:t>
      </w:r>
      <w:r w:rsidR="00925E32">
        <w:t xml:space="preserve"> « </w:t>
      </w:r>
      <w:r w:rsidR="00925E32" w:rsidRPr="00925E32">
        <w:t>.</w:t>
      </w:r>
      <w:proofErr w:type="spellStart"/>
      <w:r w:rsidR="00925E32" w:rsidRPr="00925E32">
        <w:t>gitattributes</w:t>
      </w:r>
      <w:proofErr w:type="spellEnd"/>
      <w:r w:rsidR="00925E32">
        <w:t xml:space="preserve"> » </w:t>
      </w:r>
      <w:r w:rsidR="00925E32" w:rsidRPr="00925E32">
        <w:t xml:space="preserve">où il faut signifier à l'intérieur </w:t>
      </w:r>
      <w:r w:rsidR="009B52D8" w:rsidRPr="00925E32">
        <w:t>les</w:t>
      </w:r>
      <w:r w:rsidR="009B52D8">
        <w:t xml:space="preserve"> </w:t>
      </w:r>
      <w:r w:rsidR="009B52D8" w:rsidRPr="00925E32">
        <w:t>fichiers</w:t>
      </w:r>
      <w:r w:rsidR="00925E32" w:rsidRPr="00925E32">
        <w:t xml:space="preserve"> volumineux pour </w:t>
      </w:r>
      <w:r w:rsidR="009B52D8">
        <w:t>qui il sois g </w:t>
      </w:r>
      <w:proofErr w:type="spellStart"/>
      <w:r w:rsidR="009B52D8">
        <w:t>érer</w:t>
      </w:r>
      <w:proofErr w:type="spellEnd"/>
      <w:r w:rsidR="009B52D8">
        <w:t xml:space="preserve"> de </w:t>
      </w:r>
      <w:proofErr w:type="spellStart"/>
      <w:r w:rsidR="009B52D8">
        <w:t>fasson</w:t>
      </w:r>
      <w:proofErr w:type="spellEnd"/>
      <w:r w:rsidR="009B52D8">
        <w:t xml:space="preserve"> optimal lors de Commit, Push, Pull.</w:t>
      </w:r>
    </w:p>
    <w:p w14:paraId="051854B2" w14:textId="6F552354" w:rsidR="006E0255" w:rsidRDefault="00B46E99" w:rsidP="00B46E99">
      <w:pPr>
        <w:spacing w:line="360" w:lineRule="auto"/>
        <w:rPr>
          <w:u w:val="single"/>
        </w:rPr>
      </w:pPr>
      <w:r w:rsidRPr="00B46E99">
        <w:rPr>
          <w:rFonts w:ascii="Arial" w:hAnsi="Arial" w:cs="Arial"/>
          <w:b/>
          <w:bCs/>
          <w:sz w:val="20"/>
          <w:szCs w:val="20"/>
          <w:u w:val="single"/>
        </w:rPr>
        <w:t>Compétence douce :</w:t>
      </w:r>
      <w:r w:rsidRPr="00B46E99">
        <w:rPr>
          <w:u w:val="single"/>
        </w:rPr>
        <w:t xml:space="preserve"> </w:t>
      </w:r>
    </w:p>
    <w:p w14:paraId="60D2ED62" w14:textId="4FDC45BE" w:rsidR="00B46E99" w:rsidRPr="00303D73" w:rsidRDefault="00B46E99" w:rsidP="00B46E99">
      <w:pPr>
        <w:pStyle w:val="Sansinterligne"/>
        <w:rPr>
          <w:u w:val="single"/>
        </w:rPr>
      </w:pPr>
      <w:r w:rsidRPr="00303D73">
        <w:rPr>
          <w:u w:val="single"/>
        </w:rPr>
        <w:t>Lecture est comprenions de contenue technique en anglais</w:t>
      </w:r>
      <w:r w:rsidR="00303D73" w:rsidRPr="00303D73">
        <w:rPr>
          <w:u w:val="single"/>
        </w:rPr>
        <w:t> :</w:t>
      </w:r>
    </w:p>
    <w:p w14:paraId="64E96D39" w14:textId="77777777" w:rsidR="00F019A9" w:rsidRDefault="00F019A9" w:rsidP="006E0255"/>
    <w:p w14:paraId="6C70F5CD" w14:textId="77777777" w:rsidR="006322CD" w:rsidRDefault="006322CD" w:rsidP="006E0255"/>
    <w:p w14:paraId="02E11CFF" w14:textId="77777777" w:rsidR="006322CD" w:rsidRDefault="006322CD" w:rsidP="006E0255"/>
    <w:p w14:paraId="61784213" w14:textId="77777777" w:rsidR="006322CD" w:rsidRDefault="006322CD" w:rsidP="006E0255"/>
    <w:p w14:paraId="52D921E9" w14:textId="77777777" w:rsidR="006322CD" w:rsidRDefault="006322CD" w:rsidP="006E0255"/>
    <w:p w14:paraId="4AF6CDBD" w14:textId="77777777" w:rsidR="008B6F5F" w:rsidRDefault="008B6F5F" w:rsidP="006E0255"/>
    <w:p w14:paraId="36AADEFE" w14:textId="77777777" w:rsidR="00303D73" w:rsidRDefault="00303D73" w:rsidP="006E0255"/>
    <w:p w14:paraId="51CC1C00" w14:textId="77777777" w:rsidR="00DD0D01" w:rsidRDefault="00DD0D01" w:rsidP="006E0255"/>
    <w:p w14:paraId="14FC6EDE" w14:textId="77777777" w:rsidR="00383B18" w:rsidRPr="006E0255" w:rsidRDefault="00383B18" w:rsidP="006E0255"/>
    <w:p w14:paraId="0E102113" w14:textId="3B859BCC" w:rsidR="00596BC2" w:rsidRDefault="00650D05" w:rsidP="00596BC2">
      <w:pPr>
        <w:pStyle w:val="Titre1"/>
        <w:numPr>
          <w:ilvl w:val="0"/>
          <w:numId w:val="0"/>
        </w:numPr>
        <w:ind w:left="432" w:hanging="432"/>
      </w:pPr>
      <w:bookmarkStart w:id="28" w:name="_Toc174348281"/>
      <w:r>
        <w:t>Bilan de l’</w:t>
      </w:r>
      <w:bookmarkEnd w:id="0"/>
      <w:r w:rsidR="003C00AC">
        <w:t>expérience</w:t>
      </w:r>
      <w:bookmarkEnd w:id="28"/>
    </w:p>
    <w:p w14:paraId="717C3EF2" w14:textId="77777777" w:rsidR="003C00AC" w:rsidRDefault="003C00AC" w:rsidP="00F019A9">
      <w:pPr>
        <w:pStyle w:val="Sansinterligne"/>
      </w:pPr>
    </w:p>
    <w:p w14:paraId="62739C52" w14:textId="30DF2752" w:rsidR="003C00AC" w:rsidRDefault="003C00AC" w:rsidP="00F019A9">
      <w:pPr>
        <w:pStyle w:val="Sansinterligne"/>
      </w:pPr>
      <w:r w:rsidRPr="003C00AC">
        <w:t>C'est 9 semaines de stages ont été très enrichissantes et m'ont permis de m'ouvrir au monde de l'intelligence artificielle qui était jusque-là plutôt obscur</w:t>
      </w:r>
      <w:r>
        <w:t xml:space="preserve">. </w:t>
      </w:r>
      <w:r w:rsidRPr="003C00AC">
        <w:t>Hé cela m'a permis de</w:t>
      </w:r>
      <w:r>
        <w:t xml:space="preserve"> </w:t>
      </w:r>
      <w:r w:rsidRPr="003C00AC">
        <w:t>comprendre les différents technique appliquer à ce domaine</w:t>
      </w:r>
      <w:r>
        <w:t xml:space="preserve"> </w:t>
      </w:r>
      <w:r w:rsidRPr="003C00AC">
        <w:t xml:space="preserve">et de pratiquer l'une d'elle </w:t>
      </w:r>
      <w:r>
        <w:t>les LLM</w:t>
      </w:r>
    </w:p>
    <w:p w14:paraId="62A51442" w14:textId="6F45C25E" w:rsidR="003C00AC" w:rsidRDefault="003C00AC" w:rsidP="00F019A9">
      <w:pPr>
        <w:pStyle w:val="Sansinterligne"/>
      </w:pPr>
      <w:r w:rsidRPr="003C00AC">
        <w:lastRenderedPageBreak/>
        <w:t>hé</w:t>
      </w:r>
      <w:r w:rsidR="00455303">
        <w:t>,</w:t>
      </w:r>
      <w:r w:rsidRPr="003C00AC">
        <w:t xml:space="preserve"> mais j'ai également pu développer</w:t>
      </w:r>
      <w:r>
        <w:t xml:space="preserve"> </w:t>
      </w:r>
      <w:r w:rsidRPr="003C00AC">
        <w:t>des compétences moins technique</w:t>
      </w:r>
      <w:r>
        <w:t xml:space="preserve"> </w:t>
      </w:r>
      <w:proofErr w:type="spellStart"/>
      <w:r>
        <w:t>blabla</w:t>
      </w:r>
      <w:proofErr w:type="spellEnd"/>
    </w:p>
    <w:p w14:paraId="1C7B236F" w14:textId="77777777" w:rsidR="003C00AC" w:rsidRDefault="003C00AC" w:rsidP="00F019A9">
      <w:pPr>
        <w:pStyle w:val="Sansinterligne"/>
      </w:pPr>
    </w:p>
    <w:p w14:paraId="178461F4" w14:textId="3BEDCDB5" w:rsidR="003C00AC" w:rsidRDefault="003C00AC" w:rsidP="00F019A9">
      <w:pPr>
        <w:pStyle w:val="Sansinterligne"/>
      </w:pPr>
      <w:r w:rsidRPr="003C00AC">
        <w:t xml:space="preserve">hé </w:t>
      </w:r>
      <w:proofErr w:type="spellStart"/>
      <w:r w:rsidRPr="003C00AC">
        <w:t>hé</w:t>
      </w:r>
      <w:proofErr w:type="spellEnd"/>
      <w:r w:rsidRPr="003C00AC">
        <w:t xml:space="preserve"> cette expérience aura donc certainement une influence très positive</w:t>
      </w:r>
      <w:r>
        <w:t xml:space="preserve"> </w:t>
      </w:r>
      <w:r w:rsidRPr="003C00AC">
        <w:t>sur mon futur professionnel</w:t>
      </w:r>
      <w:r w:rsidR="00756AE0">
        <w:t>…</w:t>
      </w:r>
      <w:r w:rsidR="00EC51D8" w:rsidRPr="00EC51D8">
        <w:t xml:space="preserve"> h</w:t>
      </w:r>
    </w:p>
    <w:p w14:paraId="4A14EED0" w14:textId="77777777" w:rsidR="00F019A9" w:rsidRDefault="00F019A9" w:rsidP="00F019A9">
      <w:pPr>
        <w:pStyle w:val="Sansinterligne"/>
      </w:pPr>
    </w:p>
    <w:p w14:paraId="14876715" w14:textId="623E88C8" w:rsidR="000B6A48" w:rsidRDefault="000B6A48" w:rsidP="000B6A48">
      <w:pPr>
        <w:pStyle w:val="Sansinterligne"/>
      </w:pPr>
      <w:r w:rsidRPr="000B6A48">
        <w:t>Et très positive j'ai permis de très développer mon autonomie dans la gestion de projet et dans son aboutissement</w:t>
      </w:r>
      <w:r w:rsidR="00455303">
        <w:t>,</w:t>
      </w:r>
      <w:r w:rsidRPr="000B6A48">
        <w:t xml:space="preserve"> mais bon j'aurais aimé quand même avoi</w:t>
      </w:r>
      <w:r>
        <w:t xml:space="preserve">r </w:t>
      </w:r>
      <w:r w:rsidRPr="000B6A48">
        <w:t>puis pouvoir échanger</w:t>
      </w:r>
      <w:r>
        <w:t xml:space="preserve"> </w:t>
      </w:r>
      <w:r w:rsidRPr="000B6A48">
        <w:t>qualifié dans mon domaine de stage avec afin d'obtenir des conseils</w:t>
      </w:r>
      <w:r>
        <w:t>/guider</w:t>
      </w:r>
      <w:r w:rsidRPr="000B6A48">
        <w:t xml:space="preserve"> techniques</w:t>
      </w:r>
      <w:r>
        <w:t xml:space="preserve"> </w:t>
      </w:r>
      <w:r w:rsidRPr="000B6A48">
        <w:t>afin d'accélérer ma réalisation et d'augmenter on apprentissage</w:t>
      </w:r>
      <w:r>
        <w:t>.</w:t>
      </w:r>
      <w:r w:rsidRPr="000B6A48">
        <w:t xml:space="preserve"> </w:t>
      </w:r>
    </w:p>
    <w:p w14:paraId="6E075C3E" w14:textId="14124B95" w:rsidR="000B6A48" w:rsidRDefault="000B6A48" w:rsidP="000B6A48">
      <w:pPr>
        <w:pStyle w:val="Sansinterligne"/>
      </w:pPr>
      <w:r w:rsidRPr="000B6A48">
        <w:t>Ces 2 semaines de stage n'ont pas changé mon projet professionnel</w:t>
      </w:r>
      <w:r w:rsidR="00455303">
        <w:t>,</w:t>
      </w:r>
      <w:r w:rsidRPr="000B6A48">
        <w:t xml:space="preserve"> mais m'a permis comme je le souhaitais avant d'arriver de me familiariser avec un nouveau domaine et tester des technologies de celui-ci</w:t>
      </w:r>
      <w:r>
        <w:t xml:space="preserve">. </w:t>
      </w:r>
    </w:p>
    <w:p w14:paraId="5673251F" w14:textId="77777777" w:rsidR="000B6A48" w:rsidRDefault="000B6A48" w:rsidP="000B6A48">
      <w:pPr>
        <w:pStyle w:val="Sansinterligne"/>
      </w:pPr>
    </w:p>
    <w:p w14:paraId="082419EE" w14:textId="77777777" w:rsidR="000B6A48" w:rsidRDefault="000B6A48" w:rsidP="000B6A48">
      <w:pPr>
        <w:pStyle w:val="Sansinterligne"/>
      </w:pPr>
    </w:p>
    <w:p w14:paraId="5A594BCE" w14:textId="77777777" w:rsidR="00DD0D01" w:rsidRDefault="00DD0D01" w:rsidP="000B6A48">
      <w:pPr>
        <w:pStyle w:val="Sansinterligne"/>
      </w:pPr>
    </w:p>
    <w:p w14:paraId="2D04603B" w14:textId="77777777" w:rsidR="00DD0D01" w:rsidRDefault="00DD0D01" w:rsidP="000B6A48">
      <w:pPr>
        <w:pStyle w:val="Sansinterligne"/>
      </w:pPr>
    </w:p>
    <w:p w14:paraId="61045F35" w14:textId="77777777" w:rsidR="00DD0D01" w:rsidRDefault="00DD0D01" w:rsidP="000B6A48">
      <w:pPr>
        <w:pStyle w:val="Sansinterligne"/>
      </w:pPr>
    </w:p>
    <w:p w14:paraId="5B4CCCEE" w14:textId="77777777" w:rsidR="00DD0D01" w:rsidRDefault="00DD0D01" w:rsidP="000B6A48">
      <w:pPr>
        <w:pStyle w:val="Sansinterligne"/>
      </w:pPr>
    </w:p>
    <w:p w14:paraId="38F3294D" w14:textId="77777777" w:rsidR="00DD0D01" w:rsidRDefault="00DD0D01" w:rsidP="000B6A48">
      <w:pPr>
        <w:pStyle w:val="Sansinterligne"/>
      </w:pPr>
    </w:p>
    <w:p w14:paraId="42D54820" w14:textId="77777777" w:rsidR="00DD0D01" w:rsidRDefault="00DD0D01" w:rsidP="000B6A48">
      <w:pPr>
        <w:pStyle w:val="Sansinterligne"/>
      </w:pPr>
    </w:p>
    <w:p w14:paraId="54D480AA" w14:textId="77777777" w:rsidR="00DD0D01" w:rsidRDefault="00DD0D01" w:rsidP="000B6A48">
      <w:pPr>
        <w:pStyle w:val="Sansinterligne"/>
      </w:pPr>
    </w:p>
    <w:p w14:paraId="1A1323F7" w14:textId="77777777" w:rsidR="00DD0D01" w:rsidRDefault="00DD0D01" w:rsidP="000B6A48">
      <w:pPr>
        <w:pStyle w:val="Sansinterligne"/>
      </w:pPr>
    </w:p>
    <w:p w14:paraId="52BF0D21" w14:textId="77777777" w:rsidR="00DD0D01" w:rsidRDefault="00DD0D01" w:rsidP="000B6A48">
      <w:pPr>
        <w:pStyle w:val="Sansinterligne"/>
      </w:pPr>
    </w:p>
    <w:p w14:paraId="6C69E338" w14:textId="77777777" w:rsidR="00DD0D01" w:rsidRDefault="00DD0D01" w:rsidP="000B6A48">
      <w:pPr>
        <w:pStyle w:val="Sansinterligne"/>
      </w:pPr>
    </w:p>
    <w:p w14:paraId="39E61FA6" w14:textId="77777777" w:rsidR="00DD0D01" w:rsidRDefault="00DD0D01" w:rsidP="000B6A48">
      <w:pPr>
        <w:pStyle w:val="Sansinterligne"/>
      </w:pPr>
    </w:p>
    <w:p w14:paraId="247AC878" w14:textId="77777777" w:rsidR="00DD0D01" w:rsidRDefault="00DD0D01" w:rsidP="000B6A48">
      <w:pPr>
        <w:pStyle w:val="Sansinterligne"/>
      </w:pPr>
    </w:p>
    <w:p w14:paraId="6D992501" w14:textId="77777777" w:rsidR="00DD0D01" w:rsidRDefault="00DD0D01" w:rsidP="000B6A48">
      <w:pPr>
        <w:pStyle w:val="Sansinterligne"/>
      </w:pPr>
    </w:p>
    <w:p w14:paraId="7D315F4D" w14:textId="77777777" w:rsidR="00DD0D01" w:rsidRDefault="00DD0D01" w:rsidP="000B6A48">
      <w:pPr>
        <w:pStyle w:val="Sansinterligne"/>
      </w:pPr>
    </w:p>
    <w:p w14:paraId="1D46714D" w14:textId="77777777" w:rsidR="00DD0D01" w:rsidRDefault="00DD0D01" w:rsidP="000B6A48">
      <w:pPr>
        <w:pStyle w:val="Sansinterligne"/>
      </w:pPr>
    </w:p>
    <w:p w14:paraId="530E50AE" w14:textId="77777777" w:rsidR="00DD0D01" w:rsidRDefault="00DD0D01" w:rsidP="000B6A48">
      <w:pPr>
        <w:pStyle w:val="Sansinterligne"/>
      </w:pPr>
    </w:p>
    <w:p w14:paraId="2A7D08B7" w14:textId="77777777" w:rsidR="00DD0D01" w:rsidRDefault="00DD0D01" w:rsidP="000B6A48">
      <w:pPr>
        <w:pStyle w:val="Sansinterligne"/>
      </w:pPr>
    </w:p>
    <w:p w14:paraId="58FEF746" w14:textId="77777777" w:rsidR="00DD0D01" w:rsidRDefault="00DD0D01" w:rsidP="000B6A48">
      <w:pPr>
        <w:pStyle w:val="Sansinterligne"/>
      </w:pPr>
    </w:p>
    <w:p w14:paraId="70580480" w14:textId="77777777" w:rsidR="00DD0D01" w:rsidRDefault="00DD0D01" w:rsidP="000B6A48">
      <w:pPr>
        <w:pStyle w:val="Sansinterligne"/>
      </w:pPr>
    </w:p>
    <w:p w14:paraId="4A818C80" w14:textId="77777777" w:rsidR="00DD0D01" w:rsidRDefault="00DD0D01" w:rsidP="000B6A48">
      <w:pPr>
        <w:pStyle w:val="Sansinterligne"/>
      </w:pPr>
    </w:p>
    <w:p w14:paraId="257F49E9" w14:textId="77777777" w:rsidR="00DD0D01" w:rsidRDefault="00DD0D01" w:rsidP="000B6A48">
      <w:pPr>
        <w:pStyle w:val="Sansinterligne"/>
      </w:pPr>
    </w:p>
    <w:p w14:paraId="6F8AD390" w14:textId="77777777" w:rsidR="00383B18" w:rsidRPr="003C00AC" w:rsidRDefault="00383B18" w:rsidP="000B6A48">
      <w:pPr>
        <w:pStyle w:val="Sansinterligne"/>
      </w:pPr>
    </w:p>
    <w:p w14:paraId="2527627C" w14:textId="77777777" w:rsidR="009A2BF0" w:rsidRPr="005F54D1" w:rsidRDefault="009A2BF0" w:rsidP="009A2BF0">
      <w:pPr>
        <w:pStyle w:val="Titre1"/>
        <w:numPr>
          <w:ilvl w:val="0"/>
          <w:numId w:val="0"/>
        </w:numPr>
      </w:pPr>
      <w:bookmarkStart w:id="29" w:name="_Toc174348282"/>
      <w:r w:rsidRPr="005F54D1">
        <w:t>Table des annexes</w:t>
      </w:r>
      <w:bookmarkEnd w:id="29"/>
    </w:p>
    <w:p w14:paraId="72F9F447" w14:textId="77777777" w:rsidR="0068006B" w:rsidRPr="005F54D1" w:rsidRDefault="0068006B" w:rsidP="0068006B">
      <w:pPr>
        <w:pStyle w:val="Sansinterligne"/>
      </w:pPr>
    </w:p>
    <w:p w14:paraId="7A1D41B3" w14:textId="77777777" w:rsidR="005518F6" w:rsidRPr="005F54D1" w:rsidRDefault="00A64725" w:rsidP="0068006B">
      <w:pPr>
        <w:pStyle w:val="Sansinterligne"/>
      </w:pPr>
      <w:r w:rsidRPr="005F54D1">
        <w:t>A</w:t>
      </w:r>
      <w:r w:rsidR="005518F6" w:rsidRPr="005F54D1">
        <w:t xml:space="preserve"> - </w:t>
      </w:r>
      <w:r w:rsidR="0068006B" w:rsidRPr="005F54D1">
        <w:t xml:space="preserve">Organigramme </w:t>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r>
      <w:r w:rsidR="005518F6" w:rsidRPr="005F54D1">
        <w:tab/>
        <w:t>page</w:t>
      </w:r>
      <w:r w:rsidR="0025345C" w:rsidRPr="005F54D1">
        <w:t> : 19</w:t>
      </w:r>
    </w:p>
    <w:p w14:paraId="03D4E208" w14:textId="6CB78183" w:rsidR="00C77617" w:rsidRDefault="0025345C" w:rsidP="000F301D">
      <w:pPr>
        <w:pStyle w:val="Sansinterligne"/>
        <w:ind w:firstLine="720"/>
      </w:pPr>
      <w:r w:rsidRPr="005F54D1">
        <w:t>Source</w:t>
      </w:r>
      <w:r w:rsidR="005518F6" w:rsidRPr="005F54D1">
        <w:t> :</w:t>
      </w:r>
      <w:r w:rsidR="005000D8" w:rsidRPr="005F54D1">
        <w:t xml:space="preserve"> Intranet de l’entreprise</w:t>
      </w:r>
    </w:p>
    <w:p w14:paraId="3FD93D5E" w14:textId="77777777" w:rsidR="00F81C48" w:rsidRPr="00F019A9" w:rsidRDefault="00F81C48" w:rsidP="00F019A9">
      <w:pPr>
        <w:pStyle w:val="Sansinterligne"/>
      </w:pPr>
    </w:p>
    <w:p w14:paraId="0ACF36C0" w14:textId="77777777" w:rsidR="00F81C48" w:rsidRPr="00F019A9" w:rsidRDefault="00F81C48" w:rsidP="00F019A9">
      <w:pPr>
        <w:pStyle w:val="Sansinterligne"/>
      </w:pPr>
    </w:p>
    <w:p w14:paraId="0AC2388F" w14:textId="77777777" w:rsidR="00F81C48" w:rsidRDefault="00F81C48" w:rsidP="00F019A9">
      <w:pPr>
        <w:pStyle w:val="Sansinterligne"/>
      </w:pPr>
    </w:p>
    <w:p w14:paraId="2C318E0E" w14:textId="77777777" w:rsidR="00F019A9" w:rsidRDefault="00F019A9" w:rsidP="00F019A9">
      <w:pPr>
        <w:pStyle w:val="Sansinterligne"/>
      </w:pPr>
    </w:p>
    <w:p w14:paraId="3F51B01F" w14:textId="77777777" w:rsidR="000B6A48" w:rsidRDefault="000B6A48" w:rsidP="00F019A9">
      <w:pPr>
        <w:pStyle w:val="Sansinterligne"/>
      </w:pPr>
    </w:p>
    <w:p w14:paraId="5FCC04F1" w14:textId="77777777" w:rsidR="000B6A48" w:rsidRDefault="000B6A48" w:rsidP="00F019A9">
      <w:pPr>
        <w:pStyle w:val="Sansinterligne"/>
      </w:pPr>
    </w:p>
    <w:p w14:paraId="16AC3F39" w14:textId="77777777" w:rsidR="000B6A48" w:rsidRDefault="000B6A48" w:rsidP="00F019A9">
      <w:pPr>
        <w:pStyle w:val="Sansinterligne"/>
      </w:pPr>
    </w:p>
    <w:p w14:paraId="30AE3851" w14:textId="77777777" w:rsidR="008C6DE0" w:rsidRDefault="008C6DE0" w:rsidP="00F019A9">
      <w:pPr>
        <w:pStyle w:val="Sansinterligne"/>
      </w:pPr>
    </w:p>
    <w:p w14:paraId="205A9196" w14:textId="77777777" w:rsidR="008B6F5F" w:rsidRDefault="008B6F5F" w:rsidP="00F019A9">
      <w:pPr>
        <w:pStyle w:val="Sansinterligne"/>
      </w:pPr>
    </w:p>
    <w:p w14:paraId="776818B9" w14:textId="77777777" w:rsidR="00DD0D01" w:rsidRDefault="00DD0D01" w:rsidP="00F019A9">
      <w:pPr>
        <w:pStyle w:val="Sansinterligne"/>
      </w:pPr>
    </w:p>
    <w:p w14:paraId="0C539FA6" w14:textId="77777777" w:rsidR="00DD0D01" w:rsidRDefault="00DD0D01" w:rsidP="00F019A9">
      <w:pPr>
        <w:pStyle w:val="Sansinterligne"/>
      </w:pPr>
    </w:p>
    <w:p w14:paraId="16C7E72B" w14:textId="77777777" w:rsidR="00DD0D01" w:rsidRDefault="00DD0D01" w:rsidP="00F019A9">
      <w:pPr>
        <w:pStyle w:val="Sansinterligne"/>
      </w:pPr>
    </w:p>
    <w:p w14:paraId="1A24DF34" w14:textId="77777777" w:rsidR="00DD0D01" w:rsidRDefault="00DD0D01" w:rsidP="00F019A9">
      <w:pPr>
        <w:pStyle w:val="Sansinterligne"/>
      </w:pPr>
    </w:p>
    <w:p w14:paraId="20DBD686" w14:textId="77777777" w:rsidR="00DD0D01" w:rsidRDefault="00DD0D01" w:rsidP="00F019A9">
      <w:pPr>
        <w:pStyle w:val="Sansinterligne"/>
      </w:pPr>
    </w:p>
    <w:p w14:paraId="1A525B07" w14:textId="77777777" w:rsidR="00DD0D01" w:rsidRDefault="00DD0D01" w:rsidP="00F019A9">
      <w:pPr>
        <w:pStyle w:val="Sansinterligne"/>
      </w:pPr>
    </w:p>
    <w:p w14:paraId="5AD15188" w14:textId="77777777" w:rsidR="00DD0D01" w:rsidRDefault="00DD0D01" w:rsidP="00F019A9">
      <w:pPr>
        <w:pStyle w:val="Sansinterligne"/>
      </w:pPr>
    </w:p>
    <w:p w14:paraId="2EE19E97" w14:textId="77777777" w:rsidR="00DD0D01" w:rsidRDefault="00DD0D01" w:rsidP="00F019A9">
      <w:pPr>
        <w:pStyle w:val="Sansinterligne"/>
      </w:pPr>
    </w:p>
    <w:p w14:paraId="7ADE41C5" w14:textId="77777777" w:rsidR="00DD0D01" w:rsidRDefault="00DD0D01" w:rsidP="00F019A9">
      <w:pPr>
        <w:pStyle w:val="Sansinterligne"/>
      </w:pPr>
    </w:p>
    <w:p w14:paraId="5385D798" w14:textId="77777777" w:rsidR="00DD0D01" w:rsidRDefault="00DD0D01" w:rsidP="00F019A9">
      <w:pPr>
        <w:pStyle w:val="Sansinterligne"/>
      </w:pPr>
    </w:p>
    <w:p w14:paraId="0D867F53" w14:textId="77777777" w:rsidR="00DD0D01" w:rsidRDefault="00DD0D01" w:rsidP="00F019A9">
      <w:pPr>
        <w:pStyle w:val="Sansinterligne"/>
      </w:pPr>
    </w:p>
    <w:p w14:paraId="58C44C72" w14:textId="77777777" w:rsidR="00DD0D01" w:rsidRDefault="00DD0D01" w:rsidP="00F019A9">
      <w:pPr>
        <w:pStyle w:val="Sansinterligne"/>
      </w:pPr>
    </w:p>
    <w:p w14:paraId="39CB815A" w14:textId="77777777" w:rsidR="00DD0D01" w:rsidRDefault="00DD0D01" w:rsidP="00F019A9">
      <w:pPr>
        <w:pStyle w:val="Sansinterligne"/>
      </w:pPr>
    </w:p>
    <w:p w14:paraId="3BEBCFE3" w14:textId="77777777" w:rsidR="00DD0D01" w:rsidRDefault="00DD0D01" w:rsidP="00F019A9">
      <w:pPr>
        <w:pStyle w:val="Sansinterligne"/>
      </w:pPr>
    </w:p>
    <w:p w14:paraId="066A5F3C" w14:textId="77777777" w:rsidR="00DD0D01" w:rsidRDefault="00DD0D01" w:rsidP="00F019A9">
      <w:pPr>
        <w:pStyle w:val="Sansinterligne"/>
      </w:pPr>
    </w:p>
    <w:p w14:paraId="1C39BADD" w14:textId="77777777" w:rsidR="00DD0D01" w:rsidRDefault="00DD0D01" w:rsidP="00F019A9">
      <w:pPr>
        <w:pStyle w:val="Sansinterligne"/>
      </w:pPr>
    </w:p>
    <w:p w14:paraId="57F824CD" w14:textId="77777777" w:rsidR="00DD0D01" w:rsidRDefault="00DD0D01" w:rsidP="00F019A9">
      <w:pPr>
        <w:pStyle w:val="Sansinterligne"/>
      </w:pPr>
    </w:p>
    <w:p w14:paraId="12D0136D" w14:textId="77777777" w:rsidR="00DD0D01" w:rsidRDefault="00DD0D01" w:rsidP="00F019A9">
      <w:pPr>
        <w:pStyle w:val="Sansinterligne"/>
      </w:pPr>
    </w:p>
    <w:p w14:paraId="55CD89C3" w14:textId="77777777" w:rsidR="00DD0D01" w:rsidRDefault="00DD0D01" w:rsidP="00F019A9">
      <w:pPr>
        <w:pStyle w:val="Sansinterligne"/>
      </w:pPr>
    </w:p>
    <w:p w14:paraId="0BC37E56" w14:textId="77777777" w:rsidR="00DD0D01" w:rsidRDefault="00DD0D01" w:rsidP="00F019A9">
      <w:pPr>
        <w:pStyle w:val="Sansinterligne"/>
      </w:pPr>
    </w:p>
    <w:p w14:paraId="5081246E" w14:textId="77777777" w:rsidR="00DD0D01" w:rsidRDefault="00DD0D01" w:rsidP="00F019A9">
      <w:pPr>
        <w:pStyle w:val="Sansinterligne"/>
      </w:pPr>
    </w:p>
    <w:p w14:paraId="3B788BF8" w14:textId="77777777" w:rsidR="00DD0D01" w:rsidRDefault="00DD0D01" w:rsidP="00F019A9">
      <w:pPr>
        <w:pStyle w:val="Sansinterligne"/>
      </w:pPr>
    </w:p>
    <w:p w14:paraId="4CBEABC2" w14:textId="77777777" w:rsidR="00DD0D01" w:rsidRDefault="00DD0D01" w:rsidP="00F019A9">
      <w:pPr>
        <w:pStyle w:val="Sansinterligne"/>
      </w:pPr>
    </w:p>
    <w:p w14:paraId="4B608A57" w14:textId="77777777" w:rsidR="00DD0D01" w:rsidRDefault="00DD0D01" w:rsidP="00F019A9">
      <w:pPr>
        <w:pStyle w:val="Sansinterligne"/>
      </w:pPr>
    </w:p>
    <w:p w14:paraId="189EF716" w14:textId="77777777" w:rsidR="00DD0D01" w:rsidRPr="000F301D" w:rsidRDefault="00DD0D01" w:rsidP="00F019A9">
      <w:pPr>
        <w:pStyle w:val="Sansinterligne"/>
      </w:pPr>
    </w:p>
    <w:p w14:paraId="3B435094" w14:textId="4C91F789" w:rsidR="00555894" w:rsidRPr="005F54D1" w:rsidRDefault="005F54D1" w:rsidP="00555894">
      <w:pPr>
        <w:autoSpaceDE w:val="0"/>
        <w:rPr>
          <w:rFonts w:ascii="Arial" w:hAnsi="Arial" w:cs="Arial"/>
          <w:b/>
          <w:bCs/>
          <w:sz w:val="20"/>
          <w:szCs w:val="20"/>
        </w:rPr>
      </w:pPr>
      <w:r w:rsidRPr="005F54D1">
        <w:rPr>
          <w:rFonts w:ascii="Arial" w:hAnsi="Arial" w:cs="Arial"/>
          <w:b/>
          <w:bCs/>
          <w:sz w:val="32"/>
        </w:rPr>
        <w:t>Exploration des grands modèles de langages pour réaliser des prédiction et détection d'anomalies dans des séries temporelles</w:t>
      </w:r>
    </w:p>
    <w:p w14:paraId="207705EC" w14:textId="77777777" w:rsidR="00555894" w:rsidRPr="005F54D1" w:rsidRDefault="00555894" w:rsidP="00555894">
      <w:pPr>
        <w:autoSpaceDE w:val="0"/>
        <w:rPr>
          <w:rFonts w:ascii="Arial" w:hAnsi="Arial" w:cs="Arial"/>
          <w:sz w:val="20"/>
          <w:szCs w:val="20"/>
        </w:rPr>
      </w:pPr>
    </w:p>
    <w:p w14:paraId="112B0581" w14:textId="77777777" w:rsidR="00555894" w:rsidRPr="005F54D1" w:rsidRDefault="00555894" w:rsidP="00555894">
      <w:pPr>
        <w:autoSpaceDE w:val="0"/>
      </w:pPr>
      <w:r w:rsidRPr="005F54D1">
        <w:rPr>
          <w:rFonts w:ascii="Arial" w:hAnsi="Arial" w:cs="Arial"/>
          <w:b/>
          <w:sz w:val="20"/>
          <w:szCs w:val="20"/>
          <w:u w:val="single"/>
        </w:rPr>
        <w:t>Résumé :</w:t>
      </w:r>
    </w:p>
    <w:p w14:paraId="2641E838" w14:textId="77777777" w:rsidR="001838C8" w:rsidRDefault="001838C8" w:rsidP="001838C8">
      <w:pPr>
        <w:pStyle w:val="Sansinterligne"/>
      </w:pPr>
      <w:r w:rsidRPr="001838C8">
        <w:lastRenderedPageBreak/>
        <w:t xml:space="preserve">Durant 9 semaines j'ai évolué au sein d'une entreprise d'intégrateur industriel qui ont une seconde  activité dans le développement de logiciel.  J'ai participer au prémisse de  leur projet de développement d'un outils de prédiction et détection d'anomalies dans des série temporelle. </w:t>
      </w:r>
    </w:p>
    <w:p w14:paraId="0DCDA0F9" w14:textId="77777777" w:rsidR="00A269F4" w:rsidRDefault="001838C8" w:rsidP="001838C8">
      <w:pPr>
        <w:pStyle w:val="Sansinterligne"/>
      </w:pPr>
      <w:r>
        <w:t>Ma</w:t>
      </w:r>
      <w:r w:rsidRPr="001838C8">
        <w:t xml:space="preserve"> mission </w:t>
      </w:r>
      <w:r>
        <w:t xml:space="preserve">a été </w:t>
      </w:r>
      <w:r w:rsidRPr="001838C8">
        <w:t xml:space="preserve">de tester et </w:t>
      </w:r>
      <w:r>
        <w:t>d’</w:t>
      </w:r>
      <w:r w:rsidRPr="001838C8">
        <w:t>évalu</w:t>
      </w:r>
      <w:r>
        <w:t>é</w:t>
      </w:r>
      <w:r w:rsidRPr="001838C8">
        <w:t xml:space="preserve"> le potentielle de la technologie LLM pour réaliser cette outil. </w:t>
      </w:r>
      <w:r w:rsidR="00022368">
        <w:t xml:space="preserve">Cela ma </w:t>
      </w:r>
      <w:r w:rsidR="00313574">
        <w:t xml:space="preserve">permit </w:t>
      </w:r>
      <w:r w:rsidR="00022368">
        <w:t xml:space="preserve">de voir les </w:t>
      </w:r>
      <w:r w:rsidR="00313574">
        <w:t>différente</w:t>
      </w:r>
      <w:r w:rsidR="00022368">
        <w:t xml:space="preserve"> techno de LLM disponible en </w:t>
      </w:r>
      <w:r w:rsidR="00313574">
        <w:t>open source. C</w:t>
      </w:r>
      <w:r w:rsidR="00022368">
        <w:t xml:space="preserve">omprendre et réaliser un </w:t>
      </w:r>
      <w:r w:rsidR="00313574">
        <w:t>apprentissage</w:t>
      </w:r>
      <w:r w:rsidR="00022368">
        <w:t xml:space="preserve"> sur un LLM </w:t>
      </w:r>
      <w:r w:rsidR="00313574">
        <w:t>afin</w:t>
      </w:r>
      <w:r w:rsidR="00022368">
        <w:t xml:space="preserve"> de </w:t>
      </w:r>
      <w:r w:rsidR="00313574">
        <w:t>l’adapter</w:t>
      </w:r>
      <w:r w:rsidR="00022368">
        <w:t xml:space="preserve"> </w:t>
      </w:r>
      <w:r w:rsidR="00313574">
        <w:t>à</w:t>
      </w:r>
      <w:r w:rsidR="00022368">
        <w:t xml:space="preserve"> un tache </w:t>
      </w:r>
      <w:r w:rsidR="00313574">
        <w:t xml:space="preserve">particulière, </w:t>
      </w:r>
      <w:r w:rsidR="00022368">
        <w:t>sur un jeu de donnée particulier. Puit évaluer</w:t>
      </w:r>
      <w:r w:rsidR="00313574">
        <w:t xml:space="preserve"> et comparer  les </w:t>
      </w:r>
      <w:r w:rsidR="00D701B1">
        <w:t>performance</w:t>
      </w:r>
      <w:r w:rsidR="00313574">
        <w:t xml:space="preserve"> de ces LLM</w:t>
      </w:r>
      <w:r w:rsidR="00022368">
        <w:t>.</w:t>
      </w:r>
    </w:p>
    <w:p w14:paraId="57730721" w14:textId="6FC1E996" w:rsidR="00555894" w:rsidRPr="00A269F4" w:rsidRDefault="001838C8" w:rsidP="001838C8">
      <w:pPr>
        <w:pStyle w:val="Sansinterligne"/>
        <w:rPr>
          <w:color w:val="FF0000"/>
        </w:rPr>
      </w:pPr>
      <w:r w:rsidRPr="00A269F4">
        <w:rPr>
          <w:color w:val="FF0000"/>
        </w:rPr>
        <w:t xml:space="preserve">Cet outil sera à destination des industriels qui souhaitent avoir de prédictions sur le valeur de retours de leurs systèmes en fonction des </w:t>
      </w:r>
      <w:proofErr w:type="spellStart"/>
      <w:r w:rsidRPr="00A269F4">
        <w:rPr>
          <w:color w:val="FF0000"/>
        </w:rPr>
        <w:t>covaroble</w:t>
      </w:r>
      <w:proofErr w:type="spellEnd"/>
      <w:r w:rsidRPr="00A269F4">
        <w:rPr>
          <w:color w:val="FF0000"/>
        </w:rPr>
        <w:t xml:space="preserve"> qui peuvent l'influencer.</w:t>
      </w:r>
    </w:p>
    <w:p w14:paraId="72E55D91" w14:textId="77777777" w:rsidR="00555894" w:rsidRPr="005F54D1" w:rsidRDefault="00555894" w:rsidP="00555894">
      <w:pPr>
        <w:autoSpaceDE w:val="0"/>
        <w:rPr>
          <w:rFonts w:ascii="Arial" w:hAnsi="Arial" w:cs="Arial"/>
          <w:sz w:val="20"/>
          <w:szCs w:val="20"/>
        </w:rPr>
      </w:pPr>
    </w:p>
    <w:p w14:paraId="6443890C" w14:textId="77777777" w:rsidR="00555894" w:rsidRPr="005F54D1" w:rsidRDefault="00555894" w:rsidP="00555894">
      <w:pPr>
        <w:autoSpaceDE w:val="0"/>
        <w:rPr>
          <w:rFonts w:ascii="Arial" w:hAnsi="Arial" w:cs="Arial"/>
          <w:sz w:val="20"/>
          <w:szCs w:val="20"/>
        </w:rPr>
      </w:pPr>
    </w:p>
    <w:p w14:paraId="0DED777D" w14:textId="77777777" w:rsidR="00555894" w:rsidRPr="005F54D1" w:rsidRDefault="00555894" w:rsidP="00555894">
      <w:pPr>
        <w:autoSpaceDE w:val="0"/>
        <w:rPr>
          <w:rFonts w:ascii="Arial" w:hAnsi="Arial" w:cs="Arial"/>
          <w:sz w:val="20"/>
          <w:szCs w:val="20"/>
        </w:rPr>
      </w:pPr>
    </w:p>
    <w:p w14:paraId="6A0DBFFD" w14:textId="77777777" w:rsidR="00555894" w:rsidRPr="005F54D1" w:rsidRDefault="00555894" w:rsidP="00555894">
      <w:pPr>
        <w:autoSpaceDE w:val="0"/>
        <w:rPr>
          <w:rFonts w:ascii="Arial" w:hAnsi="Arial" w:cs="Arial"/>
          <w:sz w:val="20"/>
          <w:szCs w:val="20"/>
        </w:rPr>
      </w:pPr>
    </w:p>
    <w:p w14:paraId="2C8B34FD" w14:textId="77777777" w:rsidR="00555894" w:rsidRPr="005F54D1" w:rsidRDefault="00555894" w:rsidP="00555894">
      <w:pPr>
        <w:autoSpaceDE w:val="0"/>
        <w:rPr>
          <w:rFonts w:ascii="Arial" w:hAnsi="Arial" w:cs="Arial"/>
          <w:sz w:val="20"/>
          <w:szCs w:val="20"/>
        </w:rPr>
      </w:pPr>
    </w:p>
    <w:p w14:paraId="737C8CD9" w14:textId="77777777" w:rsidR="00555894" w:rsidRPr="005F54D1" w:rsidRDefault="00555894" w:rsidP="00555894">
      <w:pPr>
        <w:autoSpaceDE w:val="0"/>
        <w:rPr>
          <w:rFonts w:ascii="Arial" w:hAnsi="Arial" w:cs="Arial"/>
          <w:sz w:val="20"/>
          <w:szCs w:val="20"/>
        </w:rPr>
      </w:pPr>
    </w:p>
    <w:p w14:paraId="0C3450DA" w14:textId="77777777" w:rsidR="00555894" w:rsidRPr="005F54D1" w:rsidRDefault="00555894" w:rsidP="00555894">
      <w:pPr>
        <w:autoSpaceDE w:val="0"/>
      </w:pPr>
      <w:r w:rsidRPr="005F54D1">
        <w:rPr>
          <w:rFonts w:ascii="Arial" w:hAnsi="Arial" w:cs="Arial"/>
          <w:b/>
          <w:sz w:val="20"/>
          <w:szCs w:val="20"/>
          <w:u w:val="single"/>
        </w:rPr>
        <w:t xml:space="preserve">Mots-clés : </w:t>
      </w:r>
    </w:p>
    <w:p w14:paraId="4E0E83F3" w14:textId="77777777" w:rsidR="00555894" w:rsidRPr="005F54D1" w:rsidRDefault="00555894" w:rsidP="00555894">
      <w:pPr>
        <w:autoSpaceDE w:val="0"/>
      </w:pPr>
      <w:r w:rsidRPr="005F54D1">
        <w:rPr>
          <w:rFonts w:ascii="Arial" w:hAnsi="Arial" w:cs="Arial"/>
          <w:sz w:val="20"/>
          <w:szCs w:val="20"/>
        </w:rPr>
        <w:t>3 à 8 mots-clés</w:t>
      </w:r>
    </w:p>
    <w:p w14:paraId="1DE8E96E" w14:textId="7C9E02D3" w:rsidR="00555894" w:rsidRPr="005F54D1" w:rsidRDefault="005F54D1" w:rsidP="00555894">
      <w:pPr>
        <w:autoSpaceDE w:val="0"/>
        <w:rPr>
          <w:rFonts w:ascii="Arial" w:hAnsi="Arial" w:cs="Arial"/>
          <w:sz w:val="20"/>
          <w:szCs w:val="20"/>
        </w:rPr>
      </w:pPr>
      <w:r w:rsidRPr="005F54D1">
        <w:rPr>
          <w:rFonts w:ascii="Arial" w:hAnsi="Arial" w:cs="Arial"/>
          <w:sz w:val="20"/>
          <w:szCs w:val="20"/>
        </w:rPr>
        <w:t>LLM :</w:t>
      </w:r>
    </w:p>
    <w:p w14:paraId="0B4FE6DF" w14:textId="4C935B39" w:rsidR="00555894" w:rsidRPr="005F54D1" w:rsidRDefault="0028009A" w:rsidP="00555894">
      <w:pPr>
        <w:autoSpaceDE w:val="0"/>
        <w:rPr>
          <w:rFonts w:ascii="Arial" w:hAnsi="Arial" w:cs="Arial"/>
          <w:sz w:val="20"/>
          <w:szCs w:val="20"/>
        </w:rPr>
      </w:pPr>
      <w:r w:rsidRPr="0028009A">
        <w:rPr>
          <w:rFonts w:ascii="Arial" w:hAnsi="Arial" w:cs="Arial"/>
          <w:sz w:val="20"/>
          <w:szCs w:val="20"/>
        </w:rPr>
        <w:t>Série temporelle</w:t>
      </w:r>
    </w:p>
    <w:p w14:paraId="1358BE8C" w14:textId="77777777" w:rsidR="00555894" w:rsidRPr="00642DAA" w:rsidRDefault="00555894" w:rsidP="00555894">
      <w:pPr>
        <w:autoSpaceDE w:val="0"/>
        <w:rPr>
          <w:lang w:val="en-US"/>
        </w:rPr>
      </w:pPr>
      <w:r w:rsidRPr="00642DAA">
        <w:rPr>
          <w:rFonts w:ascii="Arial" w:hAnsi="Arial" w:cs="Arial"/>
          <w:b/>
          <w:sz w:val="20"/>
          <w:szCs w:val="20"/>
          <w:u w:val="single"/>
          <w:lang w:val="en-US"/>
        </w:rPr>
        <w:t>Abstract :</w:t>
      </w:r>
    </w:p>
    <w:p w14:paraId="4E92C9EA" w14:textId="77777777" w:rsidR="00555894" w:rsidRPr="00642DAA" w:rsidRDefault="00555894" w:rsidP="00555894">
      <w:pPr>
        <w:autoSpaceDE w:val="0"/>
        <w:rPr>
          <w:lang w:val="en-US"/>
        </w:rPr>
      </w:pPr>
      <w:r w:rsidRPr="00642DAA">
        <w:rPr>
          <w:rFonts w:ascii="Arial" w:hAnsi="Arial" w:cs="Arial"/>
          <w:i/>
          <w:iCs/>
          <w:sz w:val="20"/>
          <w:szCs w:val="20"/>
          <w:lang w:val="en-US"/>
        </w:rPr>
        <w:t xml:space="preserve">5 to 15 lines to provide an overview of your internship work </w:t>
      </w:r>
    </w:p>
    <w:p w14:paraId="7058F3AA" w14:textId="77777777" w:rsidR="00555894" w:rsidRPr="00642DAA" w:rsidRDefault="00555894" w:rsidP="00555894">
      <w:pPr>
        <w:autoSpaceDE w:val="0"/>
        <w:rPr>
          <w:rFonts w:ascii="Arial" w:hAnsi="Arial" w:cs="Arial"/>
          <w:i/>
          <w:iCs/>
          <w:sz w:val="20"/>
          <w:szCs w:val="20"/>
          <w:lang w:val="en-US"/>
        </w:rPr>
      </w:pPr>
    </w:p>
    <w:p w14:paraId="1F88C2E9" w14:textId="77777777" w:rsidR="00555894" w:rsidRPr="00642DAA" w:rsidRDefault="00555894" w:rsidP="00555894">
      <w:pPr>
        <w:autoSpaceDE w:val="0"/>
        <w:rPr>
          <w:rFonts w:ascii="Arial" w:hAnsi="Arial" w:cs="Arial"/>
          <w:sz w:val="20"/>
          <w:szCs w:val="20"/>
          <w:lang w:val="en-US"/>
        </w:rPr>
      </w:pPr>
    </w:p>
    <w:p w14:paraId="5CAA2BC0" w14:textId="77777777" w:rsidR="00555894" w:rsidRPr="00642DAA" w:rsidRDefault="00555894" w:rsidP="00555894">
      <w:pPr>
        <w:autoSpaceDE w:val="0"/>
        <w:rPr>
          <w:rFonts w:ascii="Arial" w:hAnsi="Arial" w:cs="Arial"/>
          <w:sz w:val="20"/>
          <w:szCs w:val="20"/>
          <w:lang w:val="en-US"/>
        </w:rPr>
      </w:pPr>
    </w:p>
    <w:p w14:paraId="134A3D54" w14:textId="77777777" w:rsidR="00555894" w:rsidRPr="00642DAA" w:rsidRDefault="00555894" w:rsidP="00555894">
      <w:pPr>
        <w:autoSpaceDE w:val="0"/>
        <w:rPr>
          <w:rFonts w:ascii="Arial" w:hAnsi="Arial" w:cs="Arial"/>
          <w:sz w:val="20"/>
          <w:szCs w:val="20"/>
          <w:lang w:val="en-US"/>
        </w:rPr>
      </w:pPr>
    </w:p>
    <w:p w14:paraId="221F7564" w14:textId="77777777" w:rsidR="00555894" w:rsidRPr="00642DAA" w:rsidRDefault="00555894" w:rsidP="00555894">
      <w:pPr>
        <w:autoSpaceDE w:val="0"/>
        <w:rPr>
          <w:rFonts w:ascii="Arial" w:hAnsi="Arial" w:cs="Arial"/>
          <w:sz w:val="20"/>
          <w:szCs w:val="20"/>
          <w:lang w:val="en-US"/>
        </w:rPr>
      </w:pPr>
    </w:p>
    <w:p w14:paraId="2BE747CF" w14:textId="77777777" w:rsidR="00555894" w:rsidRPr="00642DAA" w:rsidRDefault="00555894" w:rsidP="00555894">
      <w:pPr>
        <w:autoSpaceDE w:val="0"/>
        <w:rPr>
          <w:rFonts w:ascii="Arial" w:hAnsi="Arial" w:cs="Arial"/>
          <w:sz w:val="20"/>
          <w:szCs w:val="20"/>
          <w:lang w:val="en-US"/>
        </w:rPr>
      </w:pPr>
    </w:p>
    <w:p w14:paraId="62BA98CE" w14:textId="77777777" w:rsidR="00555894" w:rsidRPr="005F54D1" w:rsidRDefault="00555894" w:rsidP="00555894">
      <w:pPr>
        <w:pStyle w:val="MR2005"/>
        <w:pBdr>
          <w:top w:val="none" w:sz="0" w:space="0" w:color="000000"/>
          <w:left w:val="none" w:sz="0" w:space="0" w:color="000000"/>
          <w:bottom w:val="none" w:sz="0" w:space="0" w:color="000000"/>
          <w:right w:val="none" w:sz="0" w:space="0" w:color="000000"/>
        </w:pBdr>
        <w:spacing w:before="0" w:after="0" w:line="240" w:lineRule="auto"/>
        <w:jc w:val="left"/>
        <w:rPr>
          <w:lang w:val="fr-FR"/>
        </w:rPr>
      </w:pPr>
      <w:r w:rsidRPr="005F54D1">
        <w:rPr>
          <w:rFonts w:ascii="Arial" w:hAnsi="Arial" w:cs="Arial"/>
          <w:caps w:val="0"/>
          <w:sz w:val="20"/>
          <w:u w:val="single"/>
          <w:lang w:val="fr-FR"/>
        </w:rPr>
        <w:t xml:space="preserve">Keywords : </w:t>
      </w:r>
    </w:p>
    <w:p w14:paraId="747DF28F" w14:textId="72558A8F" w:rsidR="00555894" w:rsidRPr="00291F6A" w:rsidRDefault="00555894" w:rsidP="00370E99">
      <w:pPr>
        <w:pStyle w:val="MR2005"/>
        <w:pBdr>
          <w:top w:val="none" w:sz="0" w:space="0" w:color="000000"/>
          <w:left w:val="none" w:sz="0" w:space="0" w:color="000000"/>
          <w:bottom w:val="none" w:sz="0" w:space="0" w:color="000000"/>
          <w:right w:val="none" w:sz="0" w:space="0" w:color="000000"/>
        </w:pBdr>
        <w:spacing w:before="0" w:after="0" w:line="240" w:lineRule="auto"/>
        <w:jc w:val="left"/>
      </w:pPr>
      <w:r w:rsidRPr="005F54D1">
        <w:rPr>
          <w:rFonts w:ascii="Arial" w:hAnsi="Arial" w:cs="Arial"/>
          <w:b w:val="0"/>
          <w:caps w:val="0"/>
          <w:sz w:val="20"/>
          <w:lang w:val="fr-FR"/>
        </w:rPr>
        <w:t>3 to 8 keywords</w:t>
      </w:r>
    </w:p>
    <w:sectPr w:rsidR="00555894" w:rsidRPr="00291F6A" w:rsidSect="00DD15EA">
      <w:headerReference w:type="default" r:id="rId22"/>
      <w:footerReference w:type="default" r:id="rId23"/>
      <w:pgSz w:w="11906" w:h="16838" w:code="9"/>
      <w:pgMar w:top="1418" w:right="851" w:bottom="1418" w:left="1418" w:header="709" w:footer="709" w:gutter="0"/>
      <w:paperSrc w:first="1"/>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8BA2F" w14:textId="77777777" w:rsidR="00713781" w:rsidRPr="005F54D1" w:rsidRDefault="00713781" w:rsidP="00805CC4">
      <w:pPr>
        <w:spacing w:after="0" w:line="240" w:lineRule="auto"/>
      </w:pPr>
      <w:r w:rsidRPr="005F54D1">
        <w:separator/>
      </w:r>
    </w:p>
  </w:endnote>
  <w:endnote w:type="continuationSeparator" w:id="0">
    <w:p w14:paraId="2FA31AC0" w14:textId="77777777" w:rsidR="00713781" w:rsidRPr="005F54D1" w:rsidRDefault="00713781" w:rsidP="00805CC4">
      <w:pPr>
        <w:spacing w:after="0" w:line="240" w:lineRule="auto"/>
      </w:pPr>
      <w:r w:rsidRPr="005F54D1">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64025E" w14:textId="77777777" w:rsidR="00C70E95" w:rsidRPr="005F54D1" w:rsidRDefault="00C70E95">
    <w:pPr>
      <w:pStyle w:val="Pieddepage"/>
    </w:pPr>
  </w:p>
  <w:p w14:paraId="4EBB9D53" w14:textId="77777777" w:rsidR="00C70E95" w:rsidRPr="005F54D1" w:rsidRDefault="00C70E95"/>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3E5FF" w14:textId="77777777" w:rsidR="00C70E95" w:rsidRPr="005F54D1" w:rsidRDefault="00C70E95">
    <w:pPr>
      <w:pStyle w:val="Pieddepage"/>
    </w:pPr>
  </w:p>
  <w:p w14:paraId="46CB4346" w14:textId="77777777" w:rsidR="00C70E95" w:rsidRPr="005F54D1" w:rsidRDefault="00C70E95"/>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65DA99" w14:textId="77777777" w:rsidR="00C70E95" w:rsidRPr="005F54D1" w:rsidRDefault="00C70E95">
    <w:pPr>
      <w:pStyle w:val="Pieddepage"/>
    </w:pPr>
  </w:p>
  <w:p w14:paraId="047FF814" w14:textId="77777777" w:rsidR="00C70E95" w:rsidRPr="005F54D1" w:rsidRDefault="00C70E95"/>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FA0B15D" w14:textId="774F8E01" w:rsidR="00880972" w:rsidRPr="005F54D1" w:rsidRDefault="00880972" w:rsidP="00880972">
    <w:pPr>
      <w:pStyle w:val="Pieddepage"/>
      <w:rPr>
        <w:rFonts w:ascii="Arial" w:hAnsi="Arial" w:cs="Arial"/>
        <w:sz w:val="20"/>
        <w:szCs w:val="20"/>
      </w:rPr>
    </w:pPr>
    <w:r w:rsidRPr="005F54D1">
      <w:rPr>
        <w:rFonts w:ascii="Arial" w:hAnsi="Arial" w:cs="Arial"/>
        <w:sz w:val="20"/>
        <w:szCs w:val="20"/>
      </w:rPr>
      <w:t>______________________________________________________________________________________</w:t>
    </w:r>
  </w:p>
  <w:p w14:paraId="6E76FED5" w14:textId="38633A3F" w:rsidR="00CD491C" w:rsidRDefault="002F6D5A" w:rsidP="00CD491C">
    <w:pPr>
      <w:pStyle w:val="Pieddepage"/>
      <w:rPr>
        <w:rFonts w:ascii="Arial" w:hAnsi="Arial" w:cs="Arial"/>
        <w:sz w:val="20"/>
        <w:szCs w:val="20"/>
      </w:rPr>
    </w:pPr>
    <w:r>
      <w:rPr>
        <w:rFonts w:ascii="Arial" w:hAnsi="Arial" w:cs="Arial"/>
        <w:noProof/>
        <w:sz w:val="20"/>
        <w:szCs w:val="20"/>
      </w:rPr>
      <w:drawing>
        <wp:anchor distT="0" distB="0" distL="114300" distR="114300" simplePos="0" relativeHeight="251660288" behindDoc="0" locked="0" layoutInCell="1" allowOverlap="1" wp14:anchorId="02E3AA85" wp14:editId="3197E428">
          <wp:simplePos x="0" y="0"/>
          <wp:positionH relativeFrom="column">
            <wp:posOffset>3141881</wp:posOffset>
          </wp:positionH>
          <wp:positionV relativeFrom="paragraph">
            <wp:posOffset>124493</wp:posOffset>
          </wp:positionV>
          <wp:extent cx="1358900" cy="349885"/>
          <wp:effectExtent l="0" t="0" r="0" b="0"/>
          <wp:wrapNone/>
          <wp:docPr id="1333809873" name="Image 1" descr="Une image contenant Police, Graphique, logo,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397071" name="Image 1" descr="Une image contenant Police, Graphique, logo, texte&#10;&#10;Description générée automatiquemen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58900" cy="349885"/>
                  </a:xfrm>
                  <a:prstGeom prst="rect">
                    <a:avLst/>
                  </a:prstGeom>
                  <a:noFill/>
                </pic:spPr>
              </pic:pic>
            </a:graphicData>
          </a:graphic>
          <wp14:sizeRelH relativeFrom="margin">
            <wp14:pctWidth>0</wp14:pctWidth>
          </wp14:sizeRelH>
          <wp14:sizeRelV relativeFrom="margin">
            <wp14:pctHeight>0</wp14:pctHeight>
          </wp14:sizeRelV>
        </wp:anchor>
      </w:drawing>
    </w:r>
    <w:r w:rsidRPr="005F54D1">
      <w:rPr>
        <w:noProof/>
        <w:lang w:eastAsia="fr-FR"/>
      </w:rPr>
      <w:drawing>
        <wp:anchor distT="0" distB="0" distL="114935" distR="114935" simplePos="0" relativeHeight="251659264" behindDoc="0" locked="0" layoutInCell="1" allowOverlap="1" wp14:anchorId="4F85CFA7" wp14:editId="7839A610">
          <wp:simplePos x="0" y="0"/>
          <wp:positionH relativeFrom="margin">
            <wp:posOffset>1788251</wp:posOffset>
          </wp:positionH>
          <wp:positionV relativeFrom="paragraph">
            <wp:posOffset>87441</wp:posOffset>
          </wp:positionV>
          <wp:extent cx="1221474" cy="429904"/>
          <wp:effectExtent l="0" t="0" r="0" b="8255"/>
          <wp:wrapNone/>
          <wp:docPr id="412309192" name="Image 2" descr="Une image contenant Police, logo, Graphique, texte&#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29698591" name="Image 2" descr="Une image contenant Police, logo, Graphique, texte&#10;&#10;Description générée automatiquement"/>
                  <pic:cNvPicPr>
                    <a:picLocks/>
                  </pic:cNvPicPr>
                </pic:nvPicPr>
                <pic:blipFill>
                  <a:blip r:embed="rId2">
                    <a:extLst>
                      <a:ext uri="{28A0092B-C50C-407E-A947-70E740481C1C}">
                        <a14:useLocalDpi xmlns:a14="http://schemas.microsoft.com/office/drawing/2010/main" val="0"/>
                      </a:ext>
                    </a:extLst>
                  </a:blip>
                  <a:srcRect l="-29" t="-85" r="-29" b="-85"/>
                  <a:stretch>
                    <a:fillRect/>
                  </a:stretch>
                </pic:blipFill>
                <pic:spPr bwMode="auto">
                  <a:xfrm>
                    <a:off x="0" y="0"/>
                    <a:ext cx="1221474" cy="429904"/>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w14:paraId="52C12A7B" w14:textId="19F63B2F" w:rsidR="001E3455" w:rsidRPr="005F54D1" w:rsidRDefault="00880972" w:rsidP="00CD491C">
    <w:pPr>
      <w:pStyle w:val="Pieddepage"/>
      <w:rPr>
        <w:rFonts w:ascii="Arial" w:hAnsi="Arial" w:cs="Arial"/>
        <w:sz w:val="20"/>
        <w:szCs w:val="20"/>
      </w:rPr>
    </w:pPr>
    <w:r w:rsidRPr="005F54D1">
      <w:rPr>
        <w:rFonts w:ascii="Arial" w:hAnsi="Arial" w:cs="Arial"/>
        <w:sz w:val="20"/>
        <w:szCs w:val="20"/>
      </w:rPr>
      <w:t>Remi</w:t>
    </w:r>
    <w:r w:rsidR="002A7CBD">
      <w:rPr>
        <w:rFonts w:ascii="Arial" w:hAnsi="Arial" w:cs="Arial"/>
        <w:sz w:val="20"/>
        <w:szCs w:val="20"/>
      </w:rPr>
      <w:t>s</w:t>
    </w:r>
    <w:r w:rsidRPr="005F54D1">
      <w:rPr>
        <w:rFonts w:ascii="Arial" w:hAnsi="Arial" w:cs="Arial"/>
        <w:sz w:val="20"/>
        <w:szCs w:val="20"/>
      </w:rPr>
      <w:t xml:space="preserve"> le : </w:t>
    </w:r>
    <w:r w:rsidR="00CD491C">
      <w:rPr>
        <w:rFonts w:ascii="Arial" w:hAnsi="Arial" w:cs="Arial"/>
        <w:sz w:val="20"/>
        <w:szCs w:val="20"/>
      </w:rPr>
      <w:t>18</w:t>
    </w:r>
    <w:r w:rsidRPr="005F54D1">
      <w:rPr>
        <w:rFonts w:ascii="Arial" w:hAnsi="Arial" w:cs="Arial"/>
        <w:sz w:val="20"/>
        <w:szCs w:val="20"/>
      </w:rPr>
      <w:t>/</w:t>
    </w:r>
    <w:r w:rsidR="00E66837" w:rsidRPr="005F54D1">
      <w:rPr>
        <w:rFonts w:ascii="Arial" w:hAnsi="Arial" w:cs="Arial"/>
        <w:sz w:val="20"/>
        <w:szCs w:val="20"/>
      </w:rPr>
      <w:t>0</w:t>
    </w:r>
    <w:r w:rsidR="00CD491C">
      <w:rPr>
        <w:rFonts w:ascii="Arial" w:hAnsi="Arial" w:cs="Arial"/>
        <w:sz w:val="20"/>
        <w:szCs w:val="20"/>
      </w:rPr>
      <w:t>8</w:t>
    </w:r>
    <w:r w:rsidR="00E66837" w:rsidRPr="005F54D1">
      <w:rPr>
        <w:rFonts w:ascii="Arial" w:hAnsi="Arial" w:cs="Arial"/>
        <w:sz w:val="20"/>
        <w:szCs w:val="20"/>
      </w:rPr>
      <w:t>/20</w:t>
    </w:r>
    <w:r w:rsidR="00CD491C">
      <w:rPr>
        <w:rFonts w:ascii="Arial" w:hAnsi="Arial" w:cs="Arial"/>
        <w:sz w:val="20"/>
        <w:szCs w:val="20"/>
      </w:rPr>
      <w:t>24</w:t>
    </w:r>
    <w:r w:rsidRPr="005F54D1">
      <w:rPr>
        <w:rFonts w:ascii="Arial" w:hAnsi="Arial" w:cs="Arial"/>
        <w:sz w:val="20"/>
        <w:szCs w:val="20"/>
      </w:rPr>
      <w:tab/>
    </w:r>
    <w:r w:rsidRPr="005F54D1">
      <w:rPr>
        <w:rFonts w:ascii="Arial" w:hAnsi="Arial" w:cs="Arial"/>
        <w:sz w:val="20"/>
        <w:szCs w:val="20"/>
      </w:rPr>
      <w:tab/>
    </w:r>
    <w:r w:rsidR="002F6D5A">
      <w:rPr>
        <w:rFonts w:ascii="Arial" w:hAnsi="Arial" w:cs="Arial"/>
        <w:sz w:val="20"/>
        <w:szCs w:val="20"/>
      </w:rPr>
      <w:tab/>
    </w:r>
    <w:sdt>
      <w:sdtPr>
        <w:rPr>
          <w:rFonts w:ascii="Arial" w:hAnsi="Arial" w:cs="Arial"/>
          <w:sz w:val="20"/>
          <w:szCs w:val="20"/>
        </w:rPr>
        <w:id w:val="1013188849"/>
        <w:docPartObj>
          <w:docPartGallery w:val="Page Numbers (Bottom of Page)"/>
          <w:docPartUnique/>
        </w:docPartObj>
      </w:sdtPr>
      <w:sdtContent>
        <w:r w:rsidR="00DD15EA">
          <w:rPr>
            <w:rFonts w:ascii="Arial" w:hAnsi="Arial" w:cs="Arial"/>
            <w:sz w:val="20"/>
            <w:szCs w:val="20"/>
          </w:rPr>
          <w:fldChar w:fldCharType="begin"/>
        </w:r>
        <w:r w:rsidR="00DD15EA">
          <w:rPr>
            <w:rFonts w:ascii="Arial" w:hAnsi="Arial" w:cs="Arial"/>
            <w:sz w:val="20"/>
            <w:szCs w:val="20"/>
          </w:rPr>
          <w:instrText xml:space="preserve"> PAGE  \* Arabic  \* MERGEFORMAT </w:instrText>
        </w:r>
        <w:r w:rsidR="00DD15EA">
          <w:rPr>
            <w:rFonts w:ascii="Arial" w:hAnsi="Arial" w:cs="Arial"/>
            <w:sz w:val="20"/>
            <w:szCs w:val="20"/>
          </w:rPr>
          <w:fldChar w:fldCharType="separate"/>
        </w:r>
        <w:r w:rsidR="00DD15EA">
          <w:rPr>
            <w:rFonts w:ascii="Arial" w:hAnsi="Arial" w:cs="Arial"/>
            <w:noProof/>
            <w:sz w:val="20"/>
            <w:szCs w:val="20"/>
          </w:rPr>
          <w:t>0</w:t>
        </w:r>
        <w:r w:rsidR="00DD15EA">
          <w:rPr>
            <w:rFonts w:ascii="Arial" w:hAnsi="Arial" w:cs="Arial"/>
            <w:sz w:val="20"/>
            <w:szCs w:val="20"/>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6CAF7FD" w14:textId="77777777" w:rsidR="00713781" w:rsidRPr="005F54D1" w:rsidRDefault="00713781" w:rsidP="00805CC4">
      <w:pPr>
        <w:spacing w:after="0" w:line="240" w:lineRule="auto"/>
      </w:pPr>
      <w:r w:rsidRPr="005F54D1">
        <w:separator/>
      </w:r>
    </w:p>
  </w:footnote>
  <w:footnote w:type="continuationSeparator" w:id="0">
    <w:p w14:paraId="7735D79E" w14:textId="77777777" w:rsidR="00713781" w:rsidRPr="005F54D1" w:rsidRDefault="00713781" w:rsidP="00805CC4">
      <w:pPr>
        <w:spacing w:after="0" w:line="240" w:lineRule="auto"/>
      </w:pPr>
      <w:r w:rsidRPr="005F54D1">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7BDE5" w14:textId="77777777" w:rsidR="00C70E95" w:rsidRPr="005F54D1" w:rsidRDefault="00C70E95">
    <w:pPr>
      <w:pStyle w:val="En-tte"/>
    </w:pPr>
  </w:p>
  <w:p w14:paraId="486CA340" w14:textId="77777777" w:rsidR="00C70E95" w:rsidRPr="005F54D1" w:rsidRDefault="00C70E95"/>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B9A855" w14:textId="77777777" w:rsidR="00C70E95" w:rsidRPr="005F54D1" w:rsidRDefault="00C70E95">
    <w:pPr>
      <w:pStyle w:val="En-tte"/>
    </w:pPr>
  </w:p>
  <w:p w14:paraId="057BABC2" w14:textId="77777777" w:rsidR="00C70E95" w:rsidRPr="005F54D1" w:rsidRDefault="00C70E95">
    <w:pPr>
      <w:pStyle w:val="En-tte"/>
    </w:pPr>
  </w:p>
  <w:p w14:paraId="7478F416" w14:textId="77777777" w:rsidR="00C70E95" w:rsidRPr="005F54D1" w:rsidRDefault="00C70E95"/>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D61F50B" w14:textId="77777777" w:rsidR="00C70E95" w:rsidRPr="005F54D1" w:rsidRDefault="00C70E95">
    <w:pPr>
      <w:pStyle w:val="En-tte"/>
    </w:pPr>
  </w:p>
  <w:p w14:paraId="020257EE" w14:textId="77777777" w:rsidR="00C70E95" w:rsidRPr="005F54D1" w:rsidRDefault="00C70E95"/>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14ACA3" w14:textId="77777777" w:rsidR="00C70E95" w:rsidRPr="005F54D1" w:rsidRDefault="00C70E95"/>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65A3F3A" w14:textId="77777777" w:rsidR="00C70E95" w:rsidRPr="005F54D1" w:rsidRDefault="00C70E95">
    <w:pPr>
      <w:pStyle w:val="En-tte"/>
    </w:pPr>
  </w:p>
  <w:p w14:paraId="5F3879AC" w14:textId="77777777" w:rsidR="00C70E95" w:rsidRPr="005F54D1" w:rsidRDefault="00C70E95">
    <w:pPr>
      <w:pStyle w:val="En-tte"/>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14DCEA6" w14:textId="77777777" w:rsidR="00C70E95" w:rsidRPr="005F54D1" w:rsidRDefault="00C70E95">
    <w:pPr>
      <w:pStyle w:val="En-tte"/>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B896E5" w14:textId="5EF28C1E" w:rsidR="0088097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MERCI</w:t>
    </w:r>
    <w:r w:rsidR="002A7CBD">
      <w:rPr>
        <w:rFonts w:ascii="Arial" w:hAnsi="Arial" w:cs="Arial"/>
        <w:sz w:val="20"/>
        <w:szCs w:val="20"/>
      </w:rPr>
      <w:t>E</w:t>
    </w:r>
    <w:r w:rsidRPr="00CD491C">
      <w:rPr>
        <w:rFonts w:ascii="Arial" w:hAnsi="Arial" w:cs="Arial"/>
        <w:sz w:val="20"/>
        <w:szCs w:val="20"/>
      </w:rPr>
      <w:t>R Titouan</w:t>
    </w:r>
    <w:r w:rsidR="00880972" w:rsidRPr="00CD491C">
      <w:rPr>
        <w:rFonts w:ascii="Arial" w:hAnsi="Arial" w:cs="Arial"/>
        <w:sz w:val="20"/>
        <w:szCs w:val="20"/>
      </w:rPr>
      <w:tab/>
    </w:r>
    <w:r w:rsidRPr="00CD491C">
      <w:rPr>
        <w:rFonts w:ascii="Arial" w:hAnsi="Arial" w:cs="Arial"/>
        <w:sz w:val="20"/>
        <w:szCs w:val="20"/>
      </w:rPr>
      <w:t xml:space="preserve">Stage de 4e année </w:t>
    </w:r>
    <w:r w:rsidR="00841622">
      <w:rPr>
        <w:rFonts w:ascii="Arial" w:hAnsi="Arial" w:cs="Arial"/>
        <w:sz w:val="20"/>
        <w:szCs w:val="20"/>
      </w:rPr>
      <w:tab/>
    </w:r>
    <w:r w:rsidR="00880972" w:rsidRPr="00CD491C">
      <w:rPr>
        <w:rFonts w:ascii="Arial" w:hAnsi="Arial" w:cs="Arial"/>
        <w:sz w:val="20"/>
        <w:szCs w:val="20"/>
      </w:rPr>
      <w:t xml:space="preserve">                                             Polytech </w:t>
    </w:r>
    <w:r w:rsidRPr="00CD491C">
      <w:rPr>
        <w:rFonts w:ascii="Arial" w:hAnsi="Arial" w:cs="Arial"/>
        <w:sz w:val="20"/>
        <w:szCs w:val="20"/>
      </w:rPr>
      <w:t>Tours</w:t>
    </w:r>
  </w:p>
  <w:p w14:paraId="41D72115" w14:textId="751CF7F8" w:rsidR="00841622" w:rsidRPr="00CD491C" w:rsidRDefault="00CD491C" w:rsidP="00880972">
    <w:pPr>
      <w:pStyle w:val="En-tte"/>
      <w:spacing w:line="276" w:lineRule="auto"/>
      <w:jc w:val="left"/>
      <w:rPr>
        <w:rFonts w:ascii="Arial" w:hAnsi="Arial" w:cs="Arial"/>
        <w:sz w:val="20"/>
        <w:szCs w:val="20"/>
      </w:rPr>
    </w:pPr>
    <w:r w:rsidRPr="00CD491C">
      <w:rPr>
        <w:rFonts w:ascii="Arial" w:hAnsi="Arial" w:cs="Arial"/>
        <w:sz w:val="20"/>
        <w:szCs w:val="20"/>
      </w:rPr>
      <w:t>4</w:t>
    </w:r>
    <w:r w:rsidRPr="00CD491C">
      <w:rPr>
        <w:rFonts w:ascii="Arial" w:hAnsi="Arial" w:cs="Arial"/>
        <w:sz w:val="20"/>
        <w:szCs w:val="20"/>
        <w:vertAlign w:val="superscript"/>
      </w:rPr>
      <w:t>e</w:t>
    </w:r>
    <w:r w:rsidRPr="00CD491C">
      <w:rPr>
        <w:rFonts w:ascii="Arial" w:hAnsi="Arial" w:cs="Arial"/>
        <w:sz w:val="20"/>
        <w:szCs w:val="20"/>
      </w:rPr>
      <w:t xml:space="preserve"> année promo 2025</w:t>
    </w:r>
    <w:r w:rsidR="00880972" w:rsidRPr="00CD491C">
      <w:rPr>
        <w:rFonts w:ascii="Arial" w:hAnsi="Arial" w:cs="Arial"/>
        <w:sz w:val="20"/>
        <w:szCs w:val="20"/>
      </w:rPr>
      <w:t xml:space="preserve">                  </w:t>
    </w:r>
  </w:p>
  <w:p w14:paraId="56269110" w14:textId="77777777" w:rsidR="00880972" w:rsidRPr="005F54D1" w:rsidRDefault="00880972" w:rsidP="00880972">
    <w:pPr>
      <w:pStyle w:val="En-tte"/>
      <w:spacing w:line="276" w:lineRule="auto"/>
      <w:jc w:val="left"/>
      <w:rPr>
        <w:rFonts w:ascii="Arial" w:hAnsi="Arial" w:cs="Arial"/>
        <w:sz w:val="20"/>
        <w:szCs w:val="20"/>
      </w:rPr>
    </w:pPr>
    <w:r w:rsidRPr="005F54D1">
      <w:rPr>
        <w:rFonts w:ascii="Arial" w:hAnsi="Arial" w:cs="Arial"/>
        <w:sz w:val="20"/>
        <w:szCs w:val="20"/>
      </w:rPr>
      <w:t>______________________________________________________________________________________</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B6328"/>
    <w:multiLevelType w:val="hybridMultilevel"/>
    <w:tmpl w:val="8C9CA238"/>
    <w:lvl w:ilvl="0" w:tplc="CA1AEE08">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7382FFC"/>
    <w:multiLevelType w:val="hybridMultilevel"/>
    <w:tmpl w:val="1AB84D0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8265AC2"/>
    <w:multiLevelType w:val="multilevel"/>
    <w:tmpl w:val="4C3AA07E"/>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D3D0AEE"/>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1F17EB6"/>
    <w:multiLevelType w:val="hybridMultilevel"/>
    <w:tmpl w:val="D34454B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48D08AB"/>
    <w:multiLevelType w:val="hybridMultilevel"/>
    <w:tmpl w:val="0248DFD2"/>
    <w:lvl w:ilvl="0" w:tplc="543E2F7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5807F0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6EE50EE"/>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7A00E22"/>
    <w:multiLevelType w:val="hybridMultilevel"/>
    <w:tmpl w:val="A5CE7B1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7C64591"/>
    <w:multiLevelType w:val="multilevel"/>
    <w:tmpl w:val="FEF0DC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A9A2EA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1B291FC5"/>
    <w:multiLevelType w:val="hybridMultilevel"/>
    <w:tmpl w:val="04D49E54"/>
    <w:lvl w:ilvl="0" w:tplc="08090009">
      <w:start w:val="1"/>
      <w:numFmt w:val="bullet"/>
      <w:lvlText w:val=""/>
      <w:lvlJc w:val="left"/>
      <w:pPr>
        <w:ind w:left="786" w:hanging="360"/>
      </w:pPr>
      <w:rPr>
        <w:rFonts w:ascii="Wingdings" w:hAnsi="Wingdings" w:hint="default"/>
      </w:rPr>
    </w:lvl>
    <w:lvl w:ilvl="1" w:tplc="08090003" w:tentative="1">
      <w:start w:val="1"/>
      <w:numFmt w:val="bullet"/>
      <w:lvlText w:val="o"/>
      <w:lvlJc w:val="left"/>
      <w:pPr>
        <w:ind w:left="1506" w:hanging="360"/>
      </w:pPr>
      <w:rPr>
        <w:rFonts w:ascii="Courier New" w:hAnsi="Courier New" w:cs="Courier New" w:hint="default"/>
      </w:rPr>
    </w:lvl>
    <w:lvl w:ilvl="2" w:tplc="08090005" w:tentative="1">
      <w:start w:val="1"/>
      <w:numFmt w:val="bullet"/>
      <w:lvlText w:val=""/>
      <w:lvlJc w:val="left"/>
      <w:pPr>
        <w:ind w:left="2226" w:hanging="360"/>
      </w:pPr>
      <w:rPr>
        <w:rFonts w:ascii="Wingdings" w:hAnsi="Wingdings" w:hint="default"/>
      </w:rPr>
    </w:lvl>
    <w:lvl w:ilvl="3" w:tplc="08090001" w:tentative="1">
      <w:start w:val="1"/>
      <w:numFmt w:val="bullet"/>
      <w:lvlText w:val=""/>
      <w:lvlJc w:val="left"/>
      <w:pPr>
        <w:ind w:left="2946" w:hanging="360"/>
      </w:pPr>
      <w:rPr>
        <w:rFonts w:ascii="Symbol" w:hAnsi="Symbol" w:hint="default"/>
      </w:rPr>
    </w:lvl>
    <w:lvl w:ilvl="4" w:tplc="08090003" w:tentative="1">
      <w:start w:val="1"/>
      <w:numFmt w:val="bullet"/>
      <w:lvlText w:val="o"/>
      <w:lvlJc w:val="left"/>
      <w:pPr>
        <w:ind w:left="3666" w:hanging="360"/>
      </w:pPr>
      <w:rPr>
        <w:rFonts w:ascii="Courier New" w:hAnsi="Courier New" w:cs="Courier New" w:hint="default"/>
      </w:rPr>
    </w:lvl>
    <w:lvl w:ilvl="5" w:tplc="08090005" w:tentative="1">
      <w:start w:val="1"/>
      <w:numFmt w:val="bullet"/>
      <w:lvlText w:val=""/>
      <w:lvlJc w:val="left"/>
      <w:pPr>
        <w:ind w:left="4386" w:hanging="360"/>
      </w:pPr>
      <w:rPr>
        <w:rFonts w:ascii="Wingdings" w:hAnsi="Wingdings" w:hint="default"/>
      </w:rPr>
    </w:lvl>
    <w:lvl w:ilvl="6" w:tplc="08090001" w:tentative="1">
      <w:start w:val="1"/>
      <w:numFmt w:val="bullet"/>
      <w:lvlText w:val=""/>
      <w:lvlJc w:val="left"/>
      <w:pPr>
        <w:ind w:left="5106" w:hanging="360"/>
      </w:pPr>
      <w:rPr>
        <w:rFonts w:ascii="Symbol" w:hAnsi="Symbol" w:hint="default"/>
      </w:rPr>
    </w:lvl>
    <w:lvl w:ilvl="7" w:tplc="08090003" w:tentative="1">
      <w:start w:val="1"/>
      <w:numFmt w:val="bullet"/>
      <w:lvlText w:val="o"/>
      <w:lvlJc w:val="left"/>
      <w:pPr>
        <w:ind w:left="5826" w:hanging="360"/>
      </w:pPr>
      <w:rPr>
        <w:rFonts w:ascii="Courier New" w:hAnsi="Courier New" w:cs="Courier New" w:hint="default"/>
      </w:rPr>
    </w:lvl>
    <w:lvl w:ilvl="8" w:tplc="08090005" w:tentative="1">
      <w:start w:val="1"/>
      <w:numFmt w:val="bullet"/>
      <w:lvlText w:val=""/>
      <w:lvlJc w:val="left"/>
      <w:pPr>
        <w:ind w:left="6546" w:hanging="360"/>
      </w:pPr>
      <w:rPr>
        <w:rFonts w:ascii="Wingdings" w:hAnsi="Wingdings" w:hint="default"/>
      </w:rPr>
    </w:lvl>
  </w:abstractNum>
  <w:abstractNum w:abstractNumId="12" w15:restartNumberingAfterBreak="0">
    <w:nsid w:val="1E247687"/>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20B4543E"/>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27B0455D"/>
    <w:multiLevelType w:val="hybridMultilevel"/>
    <w:tmpl w:val="905CB32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27FE6CA8"/>
    <w:multiLevelType w:val="hybridMultilevel"/>
    <w:tmpl w:val="D4F4349A"/>
    <w:lvl w:ilvl="0" w:tplc="2BD62F24">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A634303"/>
    <w:multiLevelType w:val="multilevel"/>
    <w:tmpl w:val="C2E0826C"/>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7" w15:restartNumberingAfterBreak="0">
    <w:nsid w:val="2AD8621B"/>
    <w:multiLevelType w:val="hybridMultilevel"/>
    <w:tmpl w:val="DF126E1C"/>
    <w:lvl w:ilvl="0" w:tplc="1D129796">
      <w:start w:val="1"/>
      <w:numFmt w:val="upperLetter"/>
      <w:lvlText w:val="%1-"/>
      <w:lvlJc w:val="left"/>
      <w:pPr>
        <w:ind w:left="1074" w:hanging="360"/>
      </w:pPr>
      <w:rPr>
        <w:rFonts w:hint="default"/>
      </w:rPr>
    </w:lvl>
    <w:lvl w:ilvl="1" w:tplc="08090019" w:tentative="1">
      <w:start w:val="1"/>
      <w:numFmt w:val="lowerLetter"/>
      <w:lvlText w:val="%2."/>
      <w:lvlJc w:val="left"/>
      <w:pPr>
        <w:ind w:left="1794" w:hanging="360"/>
      </w:pPr>
    </w:lvl>
    <w:lvl w:ilvl="2" w:tplc="0809001B" w:tentative="1">
      <w:start w:val="1"/>
      <w:numFmt w:val="lowerRoman"/>
      <w:lvlText w:val="%3."/>
      <w:lvlJc w:val="right"/>
      <w:pPr>
        <w:ind w:left="2514" w:hanging="180"/>
      </w:pPr>
    </w:lvl>
    <w:lvl w:ilvl="3" w:tplc="0809000F" w:tentative="1">
      <w:start w:val="1"/>
      <w:numFmt w:val="decimal"/>
      <w:lvlText w:val="%4."/>
      <w:lvlJc w:val="left"/>
      <w:pPr>
        <w:ind w:left="3234" w:hanging="360"/>
      </w:pPr>
    </w:lvl>
    <w:lvl w:ilvl="4" w:tplc="08090019" w:tentative="1">
      <w:start w:val="1"/>
      <w:numFmt w:val="lowerLetter"/>
      <w:lvlText w:val="%5."/>
      <w:lvlJc w:val="left"/>
      <w:pPr>
        <w:ind w:left="3954" w:hanging="360"/>
      </w:pPr>
    </w:lvl>
    <w:lvl w:ilvl="5" w:tplc="0809001B" w:tentative="1">
      <w:start w:val="1"/>
      <w:numFmt w:val="lowerRoman"/>
      <w:lvlText w:val="%6."/>
      <w:lvlJc w:val="right"/>
      <w:pPr>
        <w:ind w:left="4674" w:hanging="180"/>
      </w:pPr>
    </w:lvl>
    <w:lvl w:ilvl="6" w:tplc="0809000F" w:tentative="1">
      <w:start w:val="1"/>
      <w:numFmt w:val="decimal"/>
      <w:lvlText w:val="%7."/>
      <w:lvlJc w:val="left"/>
      <w:pPr>
        <w:ind w:left="5394" w:hanging="360"/>
      </w:pPr>
    </w:lvl>
    <w:lvl w:ilvl="7" w:tplc="08090019" w:tentative="1">
      <w:start w:val="1"/>
      <w:numFmt w:val="lowerLetter"/>
      <w:lvlText w:val="%8."/>
      <w:lvlJc w:val="left"/>
      <w:pPr>
        <w:ind w:left="6114" w:hanging="360"/>
      </w:pPr>
    </w:lvl>
    <w:lvl w:ilvl="8" w:tplc="0809001B" w:tentative="1">
      <w:start w:val="1"/>
      <w:numFmt w:val="lowerRoman"/>
      <w:lvlText w:val="%9."/>
      <w:lvlJc w:val="right"/>
      <w:pPr>
        <w:ind w:left="6834" w:hanging="180"/>
      </w:pPr>
    </w:lvl>
  </w:abstractNum>
  <w:abstractNum w:abstractNumId="18" w15:restartNumberingAfterBreak="0">
    <w:nsid w:val="2CF85C61"/>
    <w:multiLevelType w:val="hybridMultilevel"/>
    <w:tmpl w:val="8BB65F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2E0657E1"/>
    <w:multiLevelType w:val="hybridMultilevel"/>
    <w:tmpl w:val="3972144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2FDC3C14"/>
    <w:multiLevelType w:val="hybridMultilevel"/>
    <w:tmpl w:val="09A685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3085262D"/>
    <w:multiLevelType w:val="multilevel"/>
    <w:tmpl w:val="6908C39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0A15F4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31A77FDC"/>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2407C8C"/>
    <w:multiLevelType w:val="hybridMultilevel"/>
    <w:tmpl w:val="9FBEEB3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390248E7"/>
    <w:multiLevelType w:val="hybridMultilevel"/>
    <w:tmpl w:val="32E0030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90655AB"/>
    <w:multiLevelType w:val="hybridMultilevel"/>
    <w:tmpl w:val="FC6C76FA"/>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3AD66A03"/>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8" w15:restartNumberingAfterBreak="0">
    <w:nsid w:val="3B805EDA"/>
    <w:multiLevelType w:val="hybridMultilevel"/>
    <w:tmpl w:val="2AF44BC6"/>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3C012764"/>
    <w:multiLevelType w:val="multilevel"/>
    <w:tmpl w:val="771611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0" w15:restartNumberingAfterBreak="0">
    <w:nsid w:val="3F7F2D27"/>
    <w:multiLevelType w:val="hybridMultilevel"/>
    <w:tmpl w:val="E52A356E"/>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0CA3EEC"/>
    <w:multiLevelType w:val="hybridMultilevel"/>
    <w:tmpl w:val="657E1618"/>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48A22B01"/>
    <w:multiLevelType w:val="hybridMultilevel"/>
    <w:tmpl w:val="EF9262B8"/>
    <w:lvl w:ilvl="0" w:tplc="8006FC5C">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4B332B31"/>
    <w:multiLevelType w:val="hybridMultilevel"/>
    <w:tmpl w:val="4B103B9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50FA5C38"/>
    <w:multiLevelType w:val="hybridMultilevel"/>
    <w:tmpl w:val="6D389FA2"/>
    <w:lvl w:ilvl="0" w:tplc="CB948CEA">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5AA1B25"/>
    <w:multiLevelType w:val="hybridMultilevel"/>
    <w:tmpl w:val="34562F2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82F56AD"/>
    <w:multiLevelType w:val="multilevel"/>
    <w:tmpl w:val="D794FDCA"/>
    <w:lvl w:ilvl="0">
      <w:start w:val="1"/>
      <w:numFmt w:val="decimal"/>
      <w:lvlText w:val="%1."/>
      <w:lvlJc w:val="left"/>
      <w:pPr>
        <w:ind w:left="360" w:hanging="360"/>
      </w:pPr>
    </w:lvl>
    <w:lvl w:ilvl="1">
      <w:start w:val="1"/>
      <w:numFmt w:val="decimal"/>
      <w:lvlText w:val="%1.%2."/>
      <w:lvlJc w:val="left"/>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5A3B5EA2"/>
    <w:multiLevelType w:val="multilevel"/>
    <w:tmpl w:val="09F8E770"/>
    <w:lvl w:ilvl="0">
      <w:start w:val="1"/>
      <w:numFmt w:val="decimal"/>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8" w15:restartNumberingAfterBreak="0">
    <w:nsid w:val="64C10E00"/>
    <w:multiLevelType w:val="hybridMultilevel"/>
    <w:tmpl w:val="71B6BAF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68C04E1B"/>
    <w:multiLevelType w:val="hybridMultilevel"/>
    <w:tmpl w:val="3800E344"/>
    <w:lvl w:ilvl="0" w:tplc="ED403128">
      <w:numFmt w:val="bullet"/>
      <w:lvlText w:val="-"/>
      <w:lvlJc w:val="left"/>
      <w:pPr>
        <w:ind w:left="720" w:hanging="360"/>
      </w:pPr>
      <w:rPr>
        <w:rFonts w:ascii="Arial" w:eastAsiaTheme="minorHAnsi" w:hAnsi="Aria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CCD4E20"/>
    <w:multiLevelType w:val="hybridMultilevel"/>
    <w:tmpl w:val="B2E8F4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15:restartNumberingAfterBreak="0">
    <w:nsid w:val="706E6AA5"/>
    <w:multiLevelType w:val="multilevel"/>
    <w:tmpl w:val="0809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42" w15:restartNumberingAfterBreak="0">
    <w:nsid w:val="70C90F85"/>
    <w:multiLevelType w:val="hybridMultilevel"/>
    <w:tmpl w:val="131EE13A"/>
    <w:lvl w:ilvl="0" w:tplc="08090009">
      <w:start w:val="1"/>
      <w:numFmt w:val="bullet"/>
      <w:lvlText w:val=""/>
      <w:lvlJc w:val="left"/>
      <w:pPr>
        <w:ind w:left="1080" w:hanging="360"/>
      </w:pPr>
      <w:rPr>
        <w:rFonts w:ascii="Wingdings" w:hAnsi="Wingdings"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3" w15:restartNumberingAfterBreak="0">
    <w:nsid w:val="75AF00B0"/>
    <w:multiLevelType w:val="hybridMultilevel"/>
    <w:tmpl w:val="4BC8BD0E"/>
    <w:lvl w:ilvl="0" w:tplc="9DCE8686">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4" w15:restartNumberingAfterBreak="0">
    <w:nsid w:val="76305C63"/>
    <w:multiLevelType w:val="hybridMultilevel"/>
    <w:tmpl w:val="2B189A54"/>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76D81EEE"/>
    <w:multiLevelType w:val="hybridMultilevel"/>
    <w:tmpl w:val="8A08DB30"/>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6" w15:restartNumberingAfterBreak="0">
    <w:nsid w:val="76FF7198"/>
    <w:multiLevelType w:val="hybridMultilevel"/>
    <w:tmpl w:val="FA0ADB8E"/>
    <w:lvl w:ilvl="0" w:tplc="C176816E">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7" w15:restartNumberingAfterBreak="0">
    <w:nsid w:val="7742781F"/>
    <w:multiLevelType w:val="hybridMultilevel"/>
    <w:tmpl w:val="3D5C4BCC"/>
    <w:lvl w:ilvl="0" w:tplc="2CE48E82">
      <w:start w:val="1"/>
      <w:numFmt w:val="bullet"/>
      <w:lvlText w:val=""/>
      <w:lvlJc w:val="left"/>
      <w:pPr>
        <w:ind w:left="720" w:hanging="360"/>
      </w:pPr>
      <w:rPr>
        <w:rFonts w:ascii="Wingdings" w:hAnsi="Wingdings"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77C5116A"/>
    <w:multiLevelType w:val="hybridMultilevel"/>
    <w:tmpl w:val="D31A1020"/>
    <w:lvl w:ilvl="0" w:tplc="4A82F380">
      <w:start w:val="1"/>
      <w:numFmt w:val="bullet"/>
      <w:lvlText w:val=""/>
      <w:lvlJc w:val="left"/>
      <w:pPr>
        <w:ind w:left="720" w:hanging="360"/>
      </w:pPr>
      <w:rPr>
        <w:rFonts w:ascii="Wingdings" w:hAnsi="Wingdings" w:hint="default"/>
        <w:sz w:val="16"/>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9" w15:restartNumberingAfterBreak="0">
    <w:nsid w:val="7A3C3321"/>
    <w:multiLevelType w:val="hybridMultilevel"/>
    <w:tmpl w:val="822A098E"/>
    <w:lvl w:ilvl="0" w:tplc="08090009">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0" w15:restartNumberingAfterBreak="0">
    <w:nsid w:val="7E9A3E38"/>
    <w:multiLevelType w:val="hybridMultilevel"/>
    <w:tmpl w:val="F806BCAE"/>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868489236">
    <w:abstractNumId w:val="43"/>
  </w:num>
  <w:num w:numId="2" w16cid:durableId="2117016591">
    <w:abstractNumId w:val="5"/>
  </w:num>
  <w:num w:numId="3" w16cid:durableId="29306991">
    <w:abstractNumId w:val="32"/>
  </w:num>
  <w:num w:numId="4" w16cid:durableId="1047100745">
    <w:abstractNumId w:val="24"/>
  </w:num>
  <w:num w:numId="5" w16cid:durableId="881871185">
    <w:abstractNumId w:val="18"/>
  </w:num>
  <w:num w:numId="6" w16cid:durableId="1539195655">
    <w:abstractNumId w:val="28"/>
  </w:num>
  <w:num w:numId="7" w16cid:durableId="1611551106">
    <w:abstractNumId w:val="8"/>
  </w:num>
  <w:num w:numId="8" w16cid:durableId="1642004620">
    <w:abstractNumId w:val="23"/>
  </w:num>
  <w:num w:numId="9" w16cid:durableId="1088844978">
    <w:abstractNumId w:val="6"/>
  </w:num>
  <w:num w:numId="10" w16cid:durableId="1954050677">
    <w:abstractNumId w:val="22"/>
  </w:num>
  <w:num w:numId="11" w16cid:durableId="1383596682">
    <w:abstractNumId w:val="10"/>
  </w:num>
  <w:num w:numId="12" w16cid:durableId="491262217">
    <w:abstractNumId w:val="27"/>
  </w:num>
  <w:num w:numId="13" w16cid:durableId="2077123106">
    <w:abstractNumId w:val="37"/>
  </w:num>
  <w:num w:numId="14" w16cid:durableId="146824961">
    <w:abstractNumId w:val="16"/>
  </w:num>
  <w:num w:numId="15" w16cid:durableId="568420435">
    <w:abstractNumId w:val="29"/>
  </w:num>
  <w:num w:numId="16" w16cid:durableId="579024117">
    <w:abstractNumId w:val="13"/>
  </w:num>
  <w:num w:numId="17" w16cid:durableId="1270620872">
    <w:abstractNumId w:val="3"/>
  </w:num>
  <w:num w:numId="18" w16cid:durableId="515273611">
    <w:abstractNumId w:val="36"/>
  </w:num>
  <w:num w:numId="19" w16cid:durableId="1878203315">
    <w:abstractNumId w:val="7"/>
  </w:num>
  <w:num w:numId="20" w16cid:durableId="490408598">
    <w:abstractNumId w:val="12"/>
  </w:num>
  <w:num w:numId="21" w16cid:durableId="1551458628">
    <w:abstractNumId w:val="21"/>
  </w:num>
  <w:num w:numId="22" w16cid:durableId="2054697109">
    <w:abstractNumId w:val="9"/>
  </w:num>
  <w:num w:numId="23" w16cid:durableId="33162674">
    <w:abstractNumId w:val="2"/>
  </w:num>
  <w:num w:numId="24" w16cid:durableId="1101493628">
    <w:abstractNumId w:val="49"/>
  </w:num>
  <w:num w:numId="25" w16cid:durableId="171918383">
    <w:abstractNumId w:val="11"/>
  </w:num>
  <w:num w:numId="26" w16cid:durableId="494683839">
    <w:abstractNumId w:val="0"/>
  </w:num>
  <w:num w:numId="27" w16cid:durableId="1400667779">
    <w:abstractNumId w:val="47"/>
  </w:num>
  <w:num w:numId="28" w16cid:durableId="2012829967">
    <w:abstractNumId w:val="42"/>
  </w:num>
  <w:num w:numId="29" w16cid:durableId="1554122169">
    <w:abstractNumId w:val="50"/>
  </w:num>
  <w:num w:numId="30" w16cid:durableId="64454221">
    <w:abstractNumId w:val="25"/>
  </w:num>
  <w:num w:numId="31" w16cid:durableId="962151187">
    <w:abstractNumId w:val="35"/>
  </w:num>
  <w:num w:numId="32" w16cid:durableId="672220935">
    <w:abstractNumId w:val="38"/>
  </w:num>
  <w:num w:numId="33" w16cid:durableId="538906062">
    <w:abstractNumId w:val="1"/>
  </w:num>
  <w:num w:numId="34" w16cid:durableId="527185199">
    <w:abstractNumId w:val="19"/>
  </w:num>
  <w:num w:numId="35" w16cid:durableId="973564555">
    <w:abstractNumId w:val="45"/>
  </w:num>
  <w:num w:numId="36" w16cid:durableId="473108015">
    <w:abstractNumId w:val="33"/>
  </w:num>
  <w:num w:numId="37" w16cid:durableId="1954895292">
    <w:abstractNumId w:val="4"/>
  </w:num>
  <w:num w:numId="38" w16cid:durableId="2010398597">
    <w:abstractNumId w:val="14"/>
  </w:num>
  <w:num w:numId="39" w16cid:durableId="292829139">
    <w:abstractNumId w:val="26"/>
  </w:num>
  <w:num w:numId="40" w16cid:durableId="2064401297">
    <w:abstractNumId w:val="31"/>
  </w:num>
  <w:num w:numId="41" w16cid:durableId="4211833">
    <w:abstractNumId w:val="44"/>
  </w:num>
  <w:num w:numId="42" w16cid:durableId="2063164002">
    <w:abstractNumId w:val="20"/>
  </w:num>
  <w:num w:numId="43" w16cid:durableId="558589749">
    <w:abstractNumId w:val="17"/>
  </w:num>
  <w:num w:numId="44" w16cid:durableId="1630819837">
    <w:abstractNumId w:val="41"/>
  </w:num>
  <w:num w:numId="45" w16cid:durableId="1828596157">
    <w:abstractNumId w:val="34"/>
  </w:num>
  <w:num w:numId="46" w16cid:durableId="5642163">
    <w:abstractNumId w:val="40"/>
  </w:num>
  <w:num w:numId="47" w16cid:durableId="246303320">
    <w:abstractNumId w:val="46"/>
  </w:num>
  <w:num w:numId="48" w16cid:durableId="964001202">
    <w:abstractNumId w:val="48"/>
  </w:num>
  <w:num w:numId="49" w16cid:durableId="1458445802">
    <w:abstractNumId w:val="30"/>
  </w:num>
  <w:num w:numId="50" w16cid:durableId="1861427745">
    <w:abstractNumId w:val="39"/>
  </w:num>
  <w:num w:numId="51" w16cid:durableId="96878154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2AC"/>
    <w:rsid w:val="000028CA"/>
    <w:rsid w:val="000147D1"/>
    <w:rsid w:val="000148A4"/>
    <w:rsid w:val="00016384"/>
    <w:rsid w:val="00020441"/>
    <w:rsid w:val="00022368"/>
    <w:rsid w:val="00023E03"/>
    <w:rsid w:val="00033426"/>
    <w:rsid w:val="00052FFB"/>
    <w:rsid w:val="000536EA"/>
    <w:rsid w:val="00071FCB"/>
    <w:rsid w:val="00074D07"/>
    <w:rsid w:val="000762AC"/>
    <w:rsid w:val="00084CF6"/>
    <w:rsid w:val="000858A4"/>
    <w:rsid w:val="00090C50"/>
    <w:rsid w:val="000972E4"/>
    <w:rsid w:val="000A001D"/>
    <w:rsid w:val="000A2344"/>
    <w:rsid w:val="000A719D"/>
    <w:rsid w:val="000B3C2C"/>
    <w:rsid w:val="000B52FC"/>
    <w:rsid w:val="000B6A48"/>
    <w:rsid w:val="000C61B7"/>
    <w:rsid w:val="000C64A7"/>
    <w:rsid w:val="000C6DF0"/>
    <w:rsid w:val="000D161C"/>
    <w:rsid w:val="000F301D"/>
    <w:rsid w:val="000F3F43"/>
    <w:rsid w:val="000F7A49"/>
    <w:rsid w:val="001029D5"/>
    <w:rsid w:val="00103B31"/>
    <w:rsid w:val="00111774"/>
    <w:rsid w:val="0011576F"/>
    <w:rsid w:val="00125492"/>
    <w:rsid w:val="00130502"/>
    <w:rsid w:val="00132FBB"/>
    <w:rsid w:val="00135D8E"/>
    <w:rsid w:val="001414D4"/>
    <w:rsid w:val="00145156"/>
    <w:rsid w:val="00157281"/>
    <w:rsid w:val="00157CDF"/>
    <w:rsid w:val="001710E9"/>
    <w:rsid w:val="00171118"/>
    <w:rsid w:val="00173094"/>
    <w:rsid w:val="0018010D"/>
    <w:rsid w:val="00181EF1"/>
    <w:rsid w:val="001838C8"/>
    <w:rsid w:val="001A1C03"/>
    <w:rsid w:val="001A3488"/>
    <w:rsid w:val="001A516B"/>
    <w:rsid w:val="001B10FD"/>
    <w:rsid w:val="001B21F7"/>
    <w:rsid w:val="001C185D"/>
    <w:rsid w:val="001C264F"/>
    <w:rsid w:val="001C4DD9"/>
    <w:rsid w:val="001D4C3F"/>
    <w:rsid w:val="001E0C06"/>
    <w:rsid w:val="001E12EF"/>
    <w:rsid w:val="001E3455"/>
    <w:rsid w:val="001E4320"/>
    <w:rsid w:val="001E5323"/>
    <w:rsid w:val="001E609B"/>
    <w:rsid w:val="001F1DA5"/>
    <w:rsid w:val="00200787"/>
    <w:rsid w:val="002026DF"/>
    <w:rsid w:val="002028EE"/>
    <w:rsid w:val="002075ED"/>
    <w:rsid w:val="00207C10"/>
    <w:rsid w:val="00210463"/>
    <w:rsid w:val="00216B6B"/>
    <w:rsid w:val="002203D2"/>
    <w:rsid w:val="00221A4A"/>
    <w:rsid w:val="00231A8E"/>
    <w:rsid w:val="0025345C"/>
    <w:rsid w:val="0025580A"/>
    <w:rsid w:val="0025587A"/>
    <w:rsid w:val="00263DE6"/>
    <w:rsid w:val="002641A7"/>
    <w:rsid w:val="0027200D"/>
    <w:rsid w:val="00274026"/>
    <w:rsid w:val="00275F73"/>
    <w:rsid w:val="0028009A"/>
    <w:rsid w:val="002818EC"/>
    <w:rsid w:val="00282E5C"/>
    <w:rsid w:val="00284A62"/>
    <w:rsid w:val="00291A74"/>
    <w:rsid w:val="00291F6A"/>
    <w:rsid w:val="00292BA2"/>
    <w:rsid w:val="0029484A"/>
    <w:rsid w:val="00294E97"/>
    <w:rsid w:val="002A191D"/>
    <w:rsid w:val="002A7CBD"/>
    <w:rsid w:val="002B23B4"/>
    <w:rsid w:val="002B547F"/>
    <w:rsid w:val="002B6655"/>
    <w:rsid w:val="002C2CF7"/>
    <w:rsid w:val="002C6CD1"/>
    <w:rsid w:val="002D14A2"/>
    <w:rsid w:val="002D4124"/>
    <w:rsid w:val="002E2529"/>
    <w:rsid w:val="002E4ABA"/>
    <w:rsid w:val="002E60E0"/>
    <w:rsid w:val="002F3058"/>
    <w:rsid w:val="002F6D5A"/>
    <w:rsid w:val="00303D73"/>
    <w:rsid w:val="00306582"/>
    <w:rsid w:val="00313574"/>
    <w:rsid w:val="00313720"/>
    <w:rsid w:val="003148B7"/>
    <w:rsid w:val="003148CD"/>
    <w:rsid w:val="00321824"/>
    <w:rsid w:val="003267A6"/>
    <w:rsid w:val="00326F94"/>
    <w:rsid w:val="0033734C"/>
    <w:rsid w:val="00350069"/>
    <w:rsid w:val="003528BA"/>
    <w:rsid w:val="00352F9A"/>
    <w:rsid w:val="003538FA"/>
    <w:rsid w:val="00355C51"/>
    <w:rsid w:val="003560B1"/>
    <w:rsid w:val="0036478B"/>
    <w:rsid w:val="00370E99"/>
    <w:rsid w:val="003719CC"/>
    <w:rsid w:val="0037268C"/>
    <w:rsid w:val="003739D7"/>
    <w:rsid w:val="00383B18"/>
    <w:rsid w:val="003856DA"/>
    <w:rsid w:val="00386239"/>
    <w:rsid w:val="003866C7"/>
    <w:rsid w:val="00394733"/>
    <w:rsid w:val="003A64AB"/>
    <w:rsid w:val="003A76D5"/>
    <w:rsid w:val="003B044E"/>
    <w:rsid w:val="003B1196"/>
    <w:rsid w:val="003B23E3"/>
    <w:rsid w:val="003B53AA"/>
    <w:rsid w:val="003B6D43"/>
    <w:rsid w:val="003C00AC"/>
    <w:rsid w:val="003D49E1"/>
    <w:rsid w:val="003D784D"/>
    <w:rsid w:val="003D7F62"/>
    <w:rsid w:val="003F67BD"/>
    <w:rsid w:val="004065F3"/>
    <w:rsid w:val="00414629"/>
    <w:rsid w:val="00416F93"/>
    <w:rsid w:val="004175AC"/>
    <w:rsid w:val="00426E05"/>
    <w:rsid w:val="00433717"/>
    <w:rsid w:val="00435914"/>
    <w:rsid w:val="00436C69"/>
    <w:rsid w:val="00443978"/>
    <w:rsid w:val="0044616A"/>
    <w:rsid w:val="00447D27"/>
    <w:rsid w:val="00455303"/>
    <w:rsid w:val="00457AA9"/>
    <w:rsid w:val="00461246"/>
    <w:rsid w:val="00481ED3"/>
    <w:rsid w:val="004875F4"/>
    <w:rsid w:val="00490371"/>
    <w:rsid w:val="00492AEC"/>
    <w:rsid w:val="004950FC"/>
    <w:rsid w:val="00496DDA"/>
    <w:rsid w:val="004A33B1"/>
    <w:rsid w:val="004B4053"/>
    <w:rsid w:val="004C5DC1"/>
    <w:rsid w:val="004D2D7B"/>
    <w:rsid w:val="004D717C"/>
    <w:rsid w:val="004D757D"/>
    <w:rsid w:val="004E33E9"/>
    <w:rsid w:val="004E6D53"/>
    <w:rsid w:val="004F1D8B"/>
    <w:rsid w:val="004F69D9"/>
    <w:rsid w:val="005000D8"/>
    <w:rsid w:val="00500228"/>
    <w:rsid w:val="00502AA2"/>
    <w:rsid w:val="00511D26"/>
    <w:rsid w:val="00513BDF"/>
    <w:rsid w:val="0052382E"/>
    <w:rsid w:val="00524265"/>
    <w:rsid w:val="00533938"/>
    <w:rsid w:val="005518F6"/>
    <w:rsid w:val="00553956"/>
    <w:rsid w:val="005542CC"/>
    <w:rsid w:val="00554DC4"/>
    <w:rsid w:val="00555894"/>
    <w:rsid w:val="00563D3B"/>
    <w:rsid w:val="005742CF"/>
    <w:rsid w:val="00576B92"/>
    <w:rsid w:val="00592D2B"/>
    <w:rsid w:val="00596BC2"/>
    <w:rsid w:val="005A22A1"/>
    <w:rsid w:val="005B2268"/>
    <w:rsid w:val="005B41BD"/>
    <w:rsid w:val="005B7A3E"/>
    <w:rsid w:val="005C3B16"/>
    <w:rsid w:val="005D6372"/>
    <w:rsid w:val="005D6D61"/>
    <w:rsid w:val="005E667C"/>
    <w:rsid w:val="005F54D1"/>
    <w:rsid w:val="005F67E1"/>
    <w:rsid w:val="005F6D11"/>
    <w:rsid w:val="00601691"/>
    <w:rsid w:val="006114F8"/>
    <w:rsid w:val="006140FE"/>
    <w:rsid w:val="00624F2A"/>
    <w:rsid w:val="006322CD"/>
    <w:rsid w:val="00635263"/>
    <w:rsid w:val="00642DAA"/>
    <w:rsid w:val="0064638F"/>
    <w:rsid w:val="00647705"/>
    <w:rsid w:val="00647E12"/>
    <w:rsid w:val="00650D05"/>
    <w:rsid w:val="00652B64"/>
    <w:rsid w:val="00656E9C"/>
    <w:rsid w:val="006570E2"/>
    <w:rsid w:val="00657257"/>
    <w:rsid w:val="0065746C"/>
    <w:rsid w:val="00665CD6"/>
    <w:rsid w:val="006773DB"/>
    <w:rsid w:val="0068006B"/>
    <w:rsid w:val="006804C4"/>
    <w:rsid w:val="00681314"/>
    <w:rsid w:val="006968C8"/>
    <w:rsid w:val="006A0D31"/>
    <w:rsid w:val="006A5ED6"/>
    <w:rsid w:val="006B04A6"/>
    <w:rsid w:val="006B3978"/>
    <w:rsid w:val="006C06D0"/>
    <w:rsid w:val="006E0255"/>
    <w:rsid w:val="006F1C23"/>
    <w:rsid w:val="006F4BBC"/>
    <w:rsid w:val="006F68B0"/>
    <w:rsid w:val="006F7B61"/>
    <w:rsid w:val="00702580"/>
    <w:rsid w:val="007026DE"/>
    <w:rsid w:val="00704C97"/>
    <w:rsid w:val="00713781"/>
    <w:rsid w:val="007154FC"/>
    <w:rsid w:val="0071596C"/>
    <w:rsid w:val="00717982"/>
    <w:rsid w:val="00724FAE"/>
    <w:rsid w:val="00731FCE"/>
    <w:rsid w:val="00734323"/>
    <w:rsid w:val="0073566C"/>
    <w:rsid w:val="0073683E"/>
    <w:rsid w:val="00736F12"/>
    <w:rsid w:val="007453BA"/>
    <w:rsid w:val="00756AE0"/>
    <w:rsid w:val="00764465"/>
    <w:rsid w:val="00765141"/>
    <w:rsid w:val="00766349"/>
    <w:rsid w:val="00767033"/>
    <w:rsid w:val="00774711"/>
    <w:rsid w:val="00775D22"/>
    <w:rsid w:val="00777F31"/>
    <w:rsid w:val="007800BD"/>
    <w:rsid w:val="0078445D"/>
    <w:rsid w:val="00784C3C"/>
    <w:rsid w:val="00784FFC"/>
    <w:rsid w:val="0078594E"/>
    <w:rsid w:val="00787378"/>
    <w:rsid w:val="00794C3A"/>
    <w:rsid w:val="007A004F"/>
    <w:rsid w:val="007A1E83"/>
    <w:rsid w:val="007A3F70"/>
    <w:rsid w:val="007A7400"/>
    <w:rsid w:val="007B0514"/>
    <w:rsid w:val="007B6344"/>
    <w:rsid w:val="007C1F8B"/>
    <w:rsid w:val="007C4770"/>
    <w:rsid w:val="007C584B"/>
    <w:rsid w:val="007D6BDC"/>
    <w:rsid w:val="007E1FE7"/>
    <w:rsid w:val="007E2F5E"/>
    <w:rsid w:val="007E4D22"/>
    <w:rsid w:val="007E73A3"/>
    <w:rsid w:val="00800B77"/>
    <w:rsid w:val="008058DD"/>
    <w:rsid w:val="00805CC4"/>
    <w:rsid w:val="00806596"/>
    <w:rsid w:val="00813A2B"/>
    <w:rsid w:val="00815596"/>
    <w:rsid w:val="008201A5"/>
    <w:rsid w:val="00824C3A"/>
    <w:rsid w:val="00825FB2"/>
    <w:rsid w:val="00827749"/>
    <w:rsid w:val="00841622"/>
    <w:rsid w:val="00842DCB"/>
    <w:rsid w:val="00844B1F"/>
    <w:rsid w:val="008464CB"/>
    <w:rsid w:val="008470AA"/>
    <w:rsid w:val="008477B6"/>
    <w:rsid w:val="00847CC5"/>
    <w:rsid w:val="00851653"/>
    <w:rsid w:val="00855AF3"/>
    <w:rsid w:val="008577F7"/>
    <w:rsid w:val="00861F3B"/>
    <w:rsid w:val="00861FFE"/>
    <w:rsid w:val="0086638E"/>
    <w:rsid w:val="00870F5C"/>
    <w:rsid w:val="00880972"/>
    <w:rsid w:val="00887E8E"/>
    <w:rsid w:val="008938B2"/>
    <w:rsid w:val="00895F6C"/>
    <w:rsid w:val="008A7309"/>
    <w:rsid w:val="008B05BF"/>
    <w:rsid w:val="008B1A92"/>
    <w:rsid w:val="008B49B8"/>
    <w:rsid w:val="008B53F2"/>
    <w:rsid w:val="008B6F5F"/>
    <w:rsid w:val="008C26B6"/>
    <w:rsid w:val="008C6DE0"/>
    <w:rsid w:val="008C7325"/>
    <w:rsid w:val="008C742C"/>
    <w:rsid w:val="008D1826"/>
    <w:rsid w:val="008D53F9"/>
    <w:rsid w:val="008E0B6A"/>
    <w:rsid w:val="008E45C0"/>
    <w:rsid w:val="008E6EED"/>
    <w:rsid w:val="008E7A2A"/>
    <w:rsid w:val="008F0844"/>
    <w:rsid w:val="008F6AB7"/>
    <w:rsid w:val="00900E92"/>
    <w:rsid w:val="0090562D"/>
    <w:rsid w:val="00906F3F"/>
    <w:rsid w:val="00915730"/>
    <w:rsid w:val="00922439"/>
    <w:rsid w:val="00925E32"/>
    <w:rsid w:val="0093381E"/>
    <w:rsid w:val="009365DD"/>
    <w:rsid w:val="009429E3"/>
    <w:rsid w:val="00944335"/>
    <w:rsid w:val="00944F12"/>
    <w:rsid w:val="009461DB"/>
    <w:rsid w:val="009514D0"/>
    <w:rsid w:val="00951932"/>
    <w:rsid w:val="009546DC"/>
    <w:rsid w:val="009603CB"/>
    <w:rsid w:val="00960984"/>
    <w:rsid w:val="00965FB8"/>
    <w:rsid w:val="00974B3A"/>
    <w:rsid w:val="00983ED5"/>
    <w:rsid w:val="00986C2F"/>
    <w:rsid w:val="009877B7"/>
    <w:rsid w:val="009A02BB"/>
    <w:rsid w:val="009A2BF0"/>
    <w:rsid w:val="009A3F07"/>
    <w:rsid w:val="009A6188"/>
    <w:rsid w:val="009B52D8"/>
    <w:rsid w:val="009B5F55"/>
    <w:rsid w:val="009C5853"/>
    <w:rsid w:val="009C5B60"/>
    <w:rsid w:val="009D230E"/>
    <w:rsid w:val="009D2983"/>
    <w:rsid w:val="009D2ED9"/>
    <w:rsid w:val="009D38BB"/>
    <w:rsid w:val="009E1970"/>
    <w:rsid w:val="009E2AD8"/>
    <w:rsid w:val="009E3A92"/>
    <w:rsid w:val="009E790B"/>
    <w:rsid w:val="009F031B"/>
    <w:rsid w:val="009F03F2"/>
    <w:rsid w:val="009F08E2"/>
    <w:rsid w:val="009F286C"/>
    <w:rsid w:val="00A01365"/>
    <w:rsid w:val="00A061EF"/>
    <w:rsid w:val="00A11BF1"/>
    <w:rsid w:val="00A11E1F"/>
    <w:rsid w:val="00A11E77"/>
    <w:rsid w:val="00A22266"/>
    <w:rsid w:val="00A25DC5"/>
    <w:rsid w:val="00A269F4"/>
    <w:rsid w:val="00A31878"/>
    <w:rsid w:val="00A4353E"/>
    <w:rsid w:val="00A52357"/>
    <w:rsid w:val="00A549BE"/>
    <w:rsid w:val="00A54AE2"/>
    <w:rsid w:val="00A5681E"/>
    <w:rsid w:val="00A60237"/>
    <w:rsid w:val="00A64725"/>
    <w:rsid w:val="00A653C0"/>
    <w:rsid w:val="00A672D1"/>
    <w:rsid w:val="00A70C79"/>
    <w:rsid w:val="00A712B3"/>
    <w:rsid w:val="00A77A7D"/>
    <w:rsid w:val="00A84943"/>
    <w:rsid w:val="00A91EF8"/>
    <w:rsid w:val="00A93BE6"/>
    <w:rsid w:val="00AA1D11"/>
    <w:rsid w:val="00AA32F0"/>
    <w:rsid w:val="00AA68A9"/>
    <w:rsid w:val="00AB1617"/>
    <w:rsid w:val="00AB4E12"/>
    <w:rsid w:val="00AB6D7C"/>
    <w:rsid w:val="00AC0F54"/>
    <w:rsid w:val="00AC341D"/>
    <w:rsid w:val="00AC5BD3"/>
    <w:rsid w:val="00AC6B7F"/>
    <w:rsid w:val="00AD0629"/>
    <w:rsid w:val="00AD2462"/>
    <w:rsid w:val="00AD4803"/>
    <w:rsid w:val="00AE0313"/>
    <w:rsid w:val="00AE12E6"/>
    <w:rsid w:val="00AE1901"/>
    <w:rsid w:val="00AE1A8F"/>
    <w:rsid w:val="00AF2619"/>
    <w:rsid w:val="00AF7543"/>
    <w:rsid w:val="00AF7C3F"/>
    <w:rsid w:val="00B03799"/>
    <w:rsid w:val="00B06A86"/>
    <w:rsid w:val="00B14B36"/>
    <w:rsid w:val="00B42C25"/>
    <w:rsid w:val="00B445F3"/>
    <w:rsid w:val="00B46E99"/>
    <w:rsid w:val="00B47009"/>
    <w:rsid w:val="00B5191F"/>
    <w:rsid w:val="00B542AC"/>
    <w:rsid w:val="00B62A22"/>
    <w:rsid w:val="00B74FB6"/>
    <w:rsid w:val="00B807FB"/>
    <w:rsid w:val="00B93D88"/>
    <w:rsid w:val="00BB6582"/>
    <w:rsid w:val="00BC1AF6"/>
    <w:rsid w:val="00BD64F3"/>
    <w:rsid w:val="00BE3CC9"/>
    <w:rsid w:val="00BE7337"/>
    <w:rsid w:val="00C05ADA"/>
    <w:rsid w:val="00C066A3"/>
    <w:rsid w:val="00C15DAC"/>
    <w:rsid w:val="00C2379E"/>
    <w:rsid w:val="00C26075"/>
    <w:rsid w:val="00C35E8E"/>
    <w:rsid w:val="00C404F3"/>
    <w:rsid w:val="00C41A33"/>
    <w:rsid w:val="00C4230F"/>
    <w:rsid w:val="00C429C1"/>
    <w:rsid w:val="00C50893"/>
    <w:rsid w:val="00C50ECC"/>
    <w:rsid w:val="00C51B24"/>
    <w:rsid w:val="00C54FB2"/>
    <w:rsid w:val="00C56143"/>
    <w:rsid w:val="00C6799E"/>
    <w:rsid w:val="00C67B83"/>
    <w:rsid w:val="00C70E95"/>
    <w:rsid w:val="00C72CFA"/>
    <w:rsid w:val="00C77617"/>
    <w:rsid w:val="00C81231"/>
    <w:rsid w:val="00C82A31"/>
    <w:rsid w:val="00C83377"/>
    <w:rsid w:val="00C83F21"/>
    <w:rsid w:val="00C96A91"/>
    <w:rsid w:val="00CD33F4"/>
    <w:rsid w:val="00CD491C"/>
    <w:rsid w:val="00CE13DE"/>
    <w:rsid w:val="00CE4284"/>
    <w:rsid w:val="00CF2A00"/>
    <w:rsid w:val="00D0171C"/>
    <w:rsid w:val="00D048CF"/>
    <w:rsid w:val="00D04EB5"/>
    <w:rsid w:val="00D06BC4"/>
    <w:rsid w:val="00D123A4"/>
    <w:rsid w:val="00D23DDD"/>
    <w:rsid w:val="00D2400C"/>
    <w:rsid w:val="00D27BA1"/>
    <w:rsid w:val="00D3384F"/>
    <w:rsid w:val="00D33D15"/>
    <w:rsid w:val="00D364B4"/>
    <w:rsid w:val="00D413E5"/>
    <w:rsid w:val="00D43F76"/>
    <w:rsid w:val="00D47222"/>
    <w:rsid w:val="00D64811"/>
    <w:rsid w:val="00D666BC"/>
    <w:rsid w:val="00D701B1"/>
    <w:rsid w:val="00D71CF5"/>
    <w:rsid w:val="00D77C02"/>
    <w:rsid w:val="00D802C7"/>
    <w:rsid w:val="00D84B4F"/>
    <w:rsid w:val="00D86891"/>
    <w:rsid w:val="00D92D4F"/>
    <w:rsid w:val="00D952C3"/>
    <w:rsid w:val="00DA4F04"/>
    <w:rsid w:val="00DA702D"/>
    <w:rsid w:val="00DC4318"/>
    <w:rsid w:val="00DD0D01"/>
    <w:rsid w:val="00DD15EA"/>
    <w:rsid w:val="00DD1678"/>
    <w:rsid w:val="00DD1D43"/>
    <w:rsid w:val="00DD5E3B"/>
    <w:rsid w:val="00DE7286"/>
    <w:rsid w:val="00DF0B1F"/>
    <w:rsid w:val="00DF60AF"/>
    <w:rsid w:val="00E01B23"/>
    <w:rsid w:val="00E0257E"/>
    <w:rsid w:val="00E100FC"/>
    <w:rsid w:val="00E167F4"/>
    <w:rsid w:val="00E16F23"/>
    <w:rsid w:val="00E2039F"/>
    <w:rsid w:val="00E228B9"/>
    <w:rsid w:val="00E255B5"/>
    <w:rsid w:val="00E27719"/>
    <w:rsid w:val="00E3020C"/>
    <w:rsid w:val="00E32560"/>
    <w:rsid w:val="00E3453F"/>
    <w:rsid w:val="00E40AE3"/>
    <w:rsid w:val="00E4482B"/>
    <w:rsid w:val="00E4628D"/>
    <w:rsid w:val="00E46A2F"/>
    <w:rsid w:val="00E47C22"/>
    <w:rsid w:val="00E535AB"/>
    <w:rsid w:val="00E54823"/>
    <w:rsid w:val="00E5742E"/>
    <w:rsid w:val="00E6243F"/>
    <w:rsid w:val="00E625F0"/>
    <w:rsid w:val="00E63F82"/>
    <w:rsid w:val="00E66837"/>
    <w:rsid w:val="00E73500"/>
    <w:rsid w:val="00E76C14"/>
    <w:rsid w:val="00E809C2"/>
    <w:rsid w:val="00E8121A"/>
    <w:rsid w:val="00E828C7"/>
    <w:rsid w:val="00E83FE7"/>
    <w:rsid w:val="00E84996"/>
    <w:rsid w:val="00E85D1E"/>
    <w:rsid w:val="00EA346B"/>
    <w:rsid w:val="00EA457D"/>
    <w:rsid w:val="00EB0E1B"/>
    <w:rsid w:val="00EC02CF"/>
    <w:rsid w:val="00EC3EED"/>
    <w:rsid w:val="00EC51D8"/>
    <w:rsid w:val="00EE1B90"/>
    <w:rsid w:val="00EE3CF3"/>
    <w:rsid w:val="00EE4171"/>
    <w:rsid w:val="00EE555D"/>
    <w:rsid w:val="00EF1B1A"/>
    <w:rsid w:val="00EF20AC"/>
    <w:rsid w:val="00EF45E5"/>
    <w:rsid w:val="00F0120A"/>
    <w:rsid w:val="00F019A9"/>
    <w:rsid w:val="00F041AD"/>
    <w:rsid w:val="00F17023"/>
    <w:rsid w:val="00F242AA"/>
    <w:rsid w:val="00F24670"/>
    <w:rsid w:val="00F25385"/>
    <w:rsid w:val="00F30948"/>
    <w:rsid w:val="00F4468C"/>
    <w:rsid w:val="00F46801"/>
    <w:rsid w:val="00F46848"/>
    <w:rsid w:val="00F50074"/>
    <w:rsid w:val="00F51A16"/>
    <w:rsid w:val="00F52393"/>
    <w:rsid w:val="00F542D3"/>
    <w:rsid w:val="00F55812"/>
    <w:rsid w:val="00F6333E"/>
    <w:rsid w:val="00F67F28"/>
    <w:rsid w:val="00F67F5B"/>
    <w:rsid w:val="00F73E37"/>
    <w:rsid w:val="00F74601"/>
    <w:rsid w:val="00F74E57"/>
    <w:rsid w:val="00F81C48"/>
    <w:rsid w:val="00F9313F"/>
    <w:rsid w:val="00F9331B"/>
    <w:rsid w:val="00FA0235"/>
    <w:rsid w:val="00FA46E4"/>
    <w:rsid w:val="00FB2D55"/>
    <w:rsid w:val="00FB48C7"/>
    <w:rsid w:val="00FD14B3"/>
    <w:rsid w:val="00FD220F"/>
    <w:rsid w:val="00FD42F6"/>
    <w:rsid w:val="00FF1A87"/>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4475D7"/>
  <w15:docId w15:val="{3D4B246D-904B-4808-9DA0-8E5FF14489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F6333E"/>
    <w:pPr>
      <w:jc w:val="both"/>
    </w:pPr>
    <w:rPr>
      <w:rFonts w:ascii="Times New Roman" w:hAnsi="Times New Roman"/>
      <w:sz w:val="24"/>
      <w:lang w:val="fr-FR"/>
    </w:rPr>
  </w:style>
  <w:style w:type="paragraph" w:styleId="Titre1">
    <w:name w:val="heading 1"/>
    <w:basedOn w:val="Normal"/>
    <w:next w:val="Normal"/>
    <w:link w:val="Titre1Car"/>
    <w:uiPriority w:val="9"/>
    <w:qFormat/>
    <w:rsid w:val="00457AA9"/>
    <w:pPr>
      <w:keepNext/>
      <w:keepLines/>
      <w:numPr>
        <w:numId w:val="44"/>
      </w:numPr>
      <w:spacing w:before="240" w:after="0" w:line="360" w:lineRule="auto"/>
      <w:outlineLvl w:val="0"/>
    </w:pPr>
    <w:rPr>
      <w:rFonts w:ascii="Arial" w:eastAsiaTheme="majorEastAsia" w:hAnsi="Arial" w:cstheme="majorBidi"/>
      <w:color w:val="2F5496" w:themeColor="accent1" w:themeShade="BF"/>
      <w:sz w:val="28"/>
      <w:szCs w:val="32"/>
    </w:rPr>
  </w:style>
  <w:style w:type="paragraph" w:styleId="Titre2">
    <w:name w:val="heading 2"/>
    <w:basedOn w:val="Normal"/>
    <w:next w:val="Normal"/>
    <w:link w:val="Titre2Car"/>
    <w:autoRedefine/>
    <w:uiPriority w:val="9"/>
    <w:unhideWhenUsed/>
    <w:qFormat/>
    <w:rsid w:val="002026DF"/>
    <w:pPr>
      <w:keepNext/>
      <w:keepLines/>
      <w:numPr>
        <w:ilvl w:val="1"/>
        <w:numId w:val="44"/>
      </w:numPr>
      <w:spacing w:before="40" w:after="0" w:line="360" w:lineRule="auto"/>
      <w:outlineLvl w:val="1"/>
    </w:pPr>
    <w:rPr>
      <w:rFonts w:ascii="Arial" w:eastAsiaTheme="majorEastAsia" w:hAnsi="Arial" w:cstheme="majorBidi"/>
      <w:color w:val="2F5496" w:themeColor="accent1" w:themeShade="BF"/>
      <w:szCs w:val="26"/>
    </w:rPr>
  </w:style>
  <w:style w:type="paragraph" w:styleId="Titre3">
    <w:name w:val="heading 3"/>
    <w:basedOn w:val="Normal"/>
    <w:next w:val="Normal"/>
    <w:link w:val="Titre3Car"/>
    <w:uiPriority w:val="9"/>
    <w:unhideWhenUsed/>
    <w:qFormat/>
    <w:rsid w:val="00352F9A"/>
    <w:pPr>
      <w:keepNext/>
      <w:keepLines/>
      <w:numPr>
        <w:ilvl w:val="2"/>
        <w:numId w:val="44"/>
      </w:numPr>
      <w:spacing w:before="40" w:after="0"/>
      <w:outlineLvl w:val="2"/>
    </w:pPr>
    <w:rPr>
      <w:rFonts w:asciiTheme="majorHAnsi" w:eastAsiaTheme="majorEastAsia" w:hAnsiTheme="majorHAnsi" w:cstheme="majorBidi"/>
      <w:color w:val="1F3763" w:themeColor="accent1" w:themeShade="7F"/>
      <w:szCs w:val="24"/>
    </w:rPr>
  </w:style>
  <w:style w:type="paragraph" w:styleId="Titre4">
    <w:name w:val="heading 4"/>
    <w:basedOn w:val="Normal"/>
    <w:next w:val="Normal"/>
    <w:link w:val="Titre4Car"/>
    <w:uiPriority w:val="9"/>
    <w:semiHidden/>
    <w:unhideWhenUsed/>
    <w:qFormat/>
    <w:rsid w:val="00352F9A"/>
    <w:pPr>
      <w:keepNext/>
      <w:keepLines/>
      <w:numPr>
        <w:ilvl w:val="3"/>
        <w:numId w:val="44"/>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semiHidden/>
    <w:unhideWhenUsed/>
    <w:qFormat/>
    <w:rsid w:val="00352F9A"/>
    <w:pPr>
      <w:keepNext/>
      <w:keepLines/>
      <w:numPr>
        <w:ilvl w:val="4"/>
        <w:numId w:val="44"/>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52F9A"/>
    <w:pPr>
      <w:keepNext/>
      <w:keepLines/>
      <w:numPr>
        <w:ilvl w:val="5"/>
        <w:numId w:val="44"/>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52F9A"/>
    <w:pPr>
      <w:keepNext/>
      <w:keepLines/>
      <w:numPr>
        <w:ilvl w:val="6"/>
        <w:numId w:val="44"/>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52F9A"/>
    <w:pPr>
      <w:keepNext/>
      <w:keepLines/>
      <w:numPr>
        <w:ilvl w:val="7"/>
        <w:numId w:val="44"/>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52F9A"/>
    <w:pPr>
      <w:keepNext/>
      <w:keepLines/>
      <w:numPr>
        <w:ilvl w:val="8"/>
        <w:numId w:val="4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1C4DD9"/>
    <w:pPr>
      <w:spacing w:after="0" w:line="360" w:lineRule="auto"/>
      <w:jc w:val="both"/>
    </w:pPr>
    <w:rPr>
      <w:rFonts w:ascii="Arial" w:hAnsi="Arial"/>
      <w:sz w:val="20"/>
      <w:lang w:val="fr-FR"/>
    </w:rPr>
  </w:style>
  <w:style w:type="character" w:customStyle="1" w:styleId="Titre1Car">
    <w:name w:val="Titre 1 Car"/>
    <w:basedOn w:val="Policepardfaut"/>
    <w:link w:val="Titre1"/>
    <w:uiPriority w:val="9"/>
    <w:rsid w:val="00457AA9"/>
    <w:rPr>
      <w:rFonts w:ascii="Arial" w:eastAsiaTheme="majorEastAsia" w:hAnsi="Arial" w:cstheme="majorBidi"/>
      <w:color w:val="2F5496" w:themeColor="accent1" w:themeShade="BF"/>
      <w:sz w:val="28"/>
      <w:szCs w:val="32"/>
      <w:lang w:val="fr-FR"/>
    </w:rPr>
  </w:style>
  <w:style w:type="character" w:customStyle="1" w:styleId="Titre2Car">
    <w:name w:val="Titre 2 Car"/>
    <w:basedOn w:val="Policepardfaut"/>
    <w:link w:val="Titre2"/>
    <w:uiPriority w:val="9"/>
    <w:rsid w:val="002026DF"/>
    <w:rPr>
      <w:rFonts w:ascii="Arial" w:eastAsiaTheme="majorEastAsia" w:hAnsi="Arial" w:cstheme="majorBidi"/>
      <w:color w:val="2F5496" w:themeColor="accent1" w:themeShade="BF"/>
      <w:sz w:val="24"/>
      <w:szCs w:val="26"/>
      <w:lang w:val="fr-FR"/>
    </w:rPr>
  </w:style>
  <w:style w:type="character" w:customStyle="1" w:styleId="SansinterligneCar">
    <w:name w:val="Sans interligne Car"/>
    <w:basedOn w:val="Policepardfaut"/>
    <w:link w:val="Sansinterligne"/>
    <w:uiPriority w:val="1"/>
    <w:rsid w:val="001C4DD9"/>
    <w:rPr>
      <w:rFonts w:ascii="Arial" w:hAnsi="Arial"/>
      <w:sz w:val="20"/>
      <w:lang w:val="fr-FR"/>
    </w:rPr>
  </w:style>
  <w:style w:type="paragraph" w:styleId="En-tte">
    <w:name w:val="header"/>
    <w:basedOn w:val="Normal"/>
    <w:link w:val="En-tteCar"/>
    <w:unhideWhenUsed/>
    <w:rsid w:val="00805CC4"/>
    <w:pPr>
      <w:tabs>
        <w:tab w:val="center" w:pos="4536"/>
        <w:tab w:val="right" w:pos="9072"/>
      </w:tabs>
      <w:spacing w:after="0" w:line="240" w:lineRule="auto"/>
    </w:pPr>
  </w:style>
  <w:style w:type="character" w:customStyle="1" w:styleId="En-tteCar">
    <w:name w:val="En-tête Car"/>
    <w:basedOn w:val="Policepardfaut"/>
    <w:link w:val="En-tte"/>
    <w:rsid w:val="00805CC4"/>
    <w:rPr>
      <w:rFonts w:ascii="Times New Roman" w:hAnsi="Times New Roman"/>
      <w:sz w:val="24"/>
      <w:lang w:val="fr-FR"/>
    </w:rPr>
  </w:style>
  <w:style w:type="paragraph" w:styleId="Pieddepage">
    <w:name w:val="footer"/>
    <w:basedOn w:val="Normal"/>
    <w:link w:val="PieddepageCar"/>
    <w:unhideWhenUsed/>
    <w:rsid w:val="00805CC4"/>
    <w:pPr>
      <w:tabs>
        <w:tab w:val="center" w:pos="4536"/>
        <w:tab w:val="right" w:pos="9072"/>
      </w:tabs>
      <w:spacing w:after="0" w:line="240" w:lineRule="auto"/>
    </w:pPr>
  </w:style>
  <w:style w:type="character" w:customStyle="1" w:styleId="PieddepageCar">
    <w:name w:val="Pied de page Car"/>
    <w:basedOn w:val="Policepardfaut"/>
    <w:link w:val="Pieddepage"/>
    <w:rsid w:val="00805CC4"/>
    <w:rPr>
      <w:rFonts w:ascii="Times New Roman" w:hAnsi="Times New Roman"/>
      <w:sz w:val="24"/>
      <w:lang w:val="fr-FR"/>
    </w:rPr>
  </w:style>
  <w:style w:type="paragraph" w:styleId="Paragraphedeliste">
    <w:name w:val="List Paragraph"/>
    <w:basedOn w:val="Normal"/>
    <w:uiPriority w:val="34"/>
    <w:qFormat/>
    <w:rsid w:val="00E66837"/>
    <w:pPr>
      <w:ind w:left="720"/>
      <w:contextualSpacing/>
    </w:pPr>
  </w:style>
  <w:style w:type="paragraph" w:styleId="En-ttedetabledesmatires">
    <w:name w:val="TOC Heading"/>
    <w:basedOn w:val="Titre1"/>
    <w:next w:val="Normal"/>
    <w:uiPriority w:val="39"/>
    <w:unhideWhenUsed/>
    <w:qFormat/>
    <w:rsid w:val="00704C97"/>
    <w:pPr>
      <w:spacing w:line="259" w:lineRule="auto"/>
      <w:jc w:val="left"/>
      <w:outlineLvl w:val="9"/>
    </w:pPr>
    <w:rPr>
      <w:rFonts w:asciiTheme="majorHAnsi" w:hAnsiTheme="majorHAnsi"/>
      <w:sz w:val="32"/>
      <w:lang w:val="en-GB" w:eastAsia="en-GB"/>
    </w:rPr>
  </w:style>
  <w:style w:type="paragraph" w:styleId="TM1">
    <w:name w:val="toc 1"/>
    <w:basedOn w:val="Normal"/>
    <w:next w:val="Normal"/>
    <w:autoRedefine/>
    <w:uiPriority w:val="39"/>
    <w:unhideWhenUsed/>
    <w:rsid w:val="00481ED3"/>
    <w:pPr>
      <w:tabs>
        <w:tab w:val="left" w:pos="440"/>
        <w:tab w:val="right" w:leader="dot" w:pos="9627"/>
      </w:tabs>
      <w:spacing w:after="100" w:line="360" w:lineRule="auto"/>
    </w:pPr>
  </w:style>
  <w:style w:type="paragraph" w:styleId="TM2">
    <w:name w:val="toc 2"/>
    <w:basedOn w:val="Normal"/>
    <w:next w:val="Normal"/>
    <w:autoRedefine/>
    <w:uiPriority w:val="39"/>
    <w:unhideWhenUsed/>
    <w:rsid w:val="00704C97"/>
    <w:pPr>
      <w:spacing w:after="100"/>
      <w:ind w:left="240"/>
    </w:pPr>
  </w:style>
  <w:style w:type="character" w:styleId="Lienhypertexte">
    <w:name w:val="Hyperlink"/>
    <w:basedOn w:val="Policepardfaut"/>
    <w:uiPriority w:val="99"/>
    <w:unhideWhenUsed/>
    <w:rsid w:val="00704C97"/>
    <w:rPr>
      <w:color w:val="0563C1" w:themeColor="hyperlink"/>
      <w:u w:val="single"/>
    </w:rPr>
  </w:style>
  <w:style w:type="character" w:customStyle="1" w:styleId="Titre3Car">
    <w:name w:val="Titre 3 Car"/>
    <w:basedOn w:val="Policepardfaut"/>
    <w:link w:val="Titre3"/>
    <w:uiPriority w:val="9"/>
    <w:rsid w:val="00352F9A"/>
    <w:rPr>
      <w:rFonts w:asciiTheme="majorHAnsi" w:eastAsiaTheme="majorEastAsia" w:hAnsiTheme="majorHAnsi" w:cstheme="majorBidi"/>
      <w:color w:val="1F3763" w:themeColor="accent1" w:themeShade="7F"/>
      <w:sz w:val="24"/>
      <w:szCs w:val="24"/>
      <w:lang w:val="fr-FR"/>
    </w:rPr>
  </w:style>
  <w:style w:type="character" w:customStyle="1" w:styleId="Titre4Car">
    <w:name w:val="Titre 4 Car"/>
    <w:basedOn w:val="Policepardfaut"/>
    <w:link w:val="Titre4"/>
    <w:uiPriority w:val="9"/>
    <w:semiHidden/>
    <w:rsid w:val="00352F9A"/>
    <w:rPr>
      <w:rFonts w:asciiTheme="majorHAnsi" w:eastAsiaTheme="majorEastAsia" w:hAnsiTheme="majorHAnsi" w:cstheme="majorBidi"/>
      <w:i/>
      <w:iCs/>
      <w:color w:val="2F5496" w:themeColor="accent1" w:themeShade="BF"/>
      <w:sz w:val="24"/>
      <w:lang w:val="fr-FR"/>
    </w:rPr>
  </w:style>
  <w:style w:type="character" w:customStyle="1" w:styleId="Titre5Car">
    <w:name w:val="Titre 5 Car"/>
    <w:basedOn w:val="Policepardfaut"/>
    <w:link w:val="Titre5"/>
    <w:uiPriority w:val="9"/>
    <w:semiHidden/>
    <w:rsid w:val="00352F9A"/>
    <w:rPr>
      <w:rFonts w:asciiTheme="majorHAnsi" w:eastAsiaTheme="majorEastAsia" w:hAnsiTheme="majorHAnsi" w:cstheme="majorBidi"/>
      <w:color w:val="2F5496" w:themeColor="accent1" w:themeShade="BF"/>
      <w:sz w:val="24"/>
      <w:lang w:val="fr-FR"/>
    </w:rPr>
  </w:style>
  <w:style w:type="character" w:customStyle="1" w:styleId="Titre6Car">
    <w:name w:val="Titre 6 Car"/>
    <w:basedOn w:val="Policepardfaut"/>
    <w:link w:val="Titre6"/>
    <w:uiPriority w:val="9"/>
    <w:semiHidden/>
    <w:rsid w:val="00352F9A"/>
    <w:rPr>
      <w:rFonts w:asciiTheme="majorHAnsi" w:eastAsiaTheme="majorEastAsia" w:hAnsiTheme="majorHAnsi" w:cstheme="majorBidi"/>
      <w:color w:val="1F3763" w:themeColor="accent1" w:themeShade="7F"/>
      <w:sz w:val="24"/>
      <w:lang w:val="fr-FR"/>
    </w:rPr>
  </w:style>
  <w:style w:type="character" w:customStyle="1" w:styleId="Titre7Car">
    <w:name w:val="Titre 7 Car"/>
    <w:basedOn w:val="Policepardfaut"/>
    <w:link w:val="Titre7"/>
    <w:uiPriority w:val="9"/>
    <w:semiHidden/>
    <w:rsid w:val="00352F9A"/>
    <w:rPr>
      <w:rFonts w:asciiTheme="majorHAnsi" w:eastAsiaTheme="majorEastAsia" w:hAnsiTheme="majorHAnsi" w:cstheme="majorBidi"/>
      <w:i/>
      <w:iCs/>
      <w:color w:val="1F3763" w:themeColor="accent1" w:themeShade="7F"/>
      <w:sz w:val="24"/>
      <w:lang w:val="fr-FR"/>
    </w:rPr>
  </w:style>
  <w:style w:type="character" w:customStyle="1" w:styleId="Titre8Car">
    <w:name w:val="Titre 8 Car"/>
    <w:basedOn w:val="Policepardfaut"/>
    <w:link w:val="Titre8"/>
    <w:uiPriority w:val="9"/>
    <w:semiHidden/>
    <w:rsid w:val="00352F9A"/>
    <w:rPr>
      <w:rFonts w:asciiTheme="majorHAnsi" w:eastAsiaTheme="majorEastAsia" w:hAnsiTheme="majorHAnsi" w:cstheme="majorBidi"/>
      <w:color w:val="272727" w:themeColor="text1" w:themeTint="D8"/>
      <w:sz w:val="21"/>
      <w:szCs w:val="21"/>
      <w:lang w:val="fr-FR"/>
    </w:rPr>
  </w:style>
  <w:style w:type="character" w:customStyle="1" w:styleId="Titre9Car">
    <w:name w:val="Titre 9 Car"/>
    <w:basedOn w:val="Policepardfaut"/>
    <w:link w:val="Titre9"/>
    <w:uiPriority w:val="9"/>
    <w:semiHidden/>
    <w:rsid w:val="00352F9A"/>
    <w:rPr>
      <w:rFonts w:asciiTheme="majorHAnsi" w:eastAsiaTheme="majorEastAsia" w:hAnsiTheme="majorHAnsi" w:cstheme="majorBidi"/>
      <w:i/>
      <w:iCs/>
      <w:color w:val="272727" w:themeColor="text1" w:themeTint="D8"/>
      <w:sz w:val="21"/>
      <w:szCs w:val="21"/>
      <w:lang w:val="fr-FR"/>
    </w:rPr>
  </w:style>
  <w:style w:type="paragraph" w:styleId="Lgende">
    <w:name w:val="caption"/>
    <w:basedOn w:val="Normal"/>
    <w:next w:val="Normal"/>
    <w:uiPriority w:val="35"/>
    <w:unhideWhenUsed/>
    <w:qFormat/>
    <w:rsid w:val="009E3A92"/>
    <w:pPr>
      <w:spacing w:after="200" w:line="240" w:lineRule="auto"/>
    </w:pPr>
    <w:rPr>
      <w:i/>
      <w:iCs/>
      <w:color w:val="44546A" w:themeColor="text2"/>
      <w:sz w:val="18"/>
      <w:szCs w:val="18"/>
    </w:rPr>
  </w:style>
  <w:style w:type="paragraph" w:styleId="Tabledesillustrations">
    <w:name w:val="table of figures"/>
    <w:basedOn w:val="Normal"/>
    <w:next w:val="Normal"/>
    <w:uiPriority w:val="99"/>
    <w:unhideWhenUsed/>
    <w:rsid w:val="005D6372"/>
    <w:pPr>
      <w:spacing w:after="0"/>
    </w:pPr>
  </w:style>
  <w:style w:type="character" w:customStyle="1" w:styleId="Mentionnonrsolue1">
    <w:name w:val="Mention non résolue1"/>
    <w:basedOn w:val="Policepardfaut"/>
    <w:uiPriority w:val="99"/>
    <w:semiHidden/>
    <w:unhideWhenUsed/>
    <w:rsid w:val="00F55812"/>
    <w:rPr>
      <w:color w:val="605E5C"/>
      <w:shd w:val="clear" w:color="auto" w:fill="E1DFDD"/>
    </w:rPr>
  </w:style>
  <w:style w:type="paragraph" w:styleId="Textedebulles">
    <w:name w:val="Balloon Text"/>
    <w:basedOn w:val="Normal"/>
    <w:link w:val="TextedebullesCar"/>
    <w:uiPriority w:val="99"/>
    <w:semiHidden/>
    <w:unhideWhenUsed/>
    <w:rsid w:val="00AC5BD3"/>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C5BD3"/>
    <w:rPr>
      <w:rFonts w:ascii="Tahoma" w:hAnsi="Tahoma" w:cs="Tahoma"/>
      <w:sz w:val="16"/>
      <w:szCs w:val="16"/>
      <w:lang w:val="fr-FR"/>
    </w:rPr>
  </w:style>
  <w:style w:type="character" w:styleId="Mentionnonrsolue">
    <w:name w:val="Unresolved Mention"/>
    <w:basedOn w:val="Policepardfaut"/>
    <w:uiPriority w:val="99"/>
    <w:semiHidden/>
    <w:unhideWhenUsed/>
    <w:rsid w:val="00C70E95"/>
    <w:rPr>
      <w:color w:val="605E5C"/>
      <w:shd w:val="clear" w:color="auto" w:fill="E1DFDD"/>
    </w:rPr>
  </w:style>
  <w:style w:type="paragraph" w:customStyle="1" w:styleId="MR2005">
    <w:name w:val="MR 2005"/>
    <w:basedOn w:val="Normal"/>
    <w:rsid w:val="00555894"/>
    <w:pPr>
      <w:pBdr>
        <w:top w:val="single" w:sz="4" w:space="8" w:color="000000"/>
        <w:left w:val="single" w:sz="4" w:space="4" w:color="000000"/>
        <w:bottom w:val="single" w:sz="4" w:space="4" w:color="000000"/>
        <w:right w:val="single" w:sz="4" w:space="4" w:color="000000"/>
      </w:pBdr>
      <w:suppressAutoHyphens/>
      <w:spacing w:before="480" w:after="600" w:line="312" w:lineRule="auto"/>
      <w:jc w:val="center"/>
    </w:pPr>
    <w:rPr>
      <w:rFonts w:eastAsia="Times New Roman" w:cs="Times New Roman"/>
      <w:b/>
      <w:caps/>
      <w:szCs w:val="20"/>
      <w:lang w:val="x-none" w:eastAsia="zh-CN"/>
    </w:rPr>
  </w:style>
  <w:style w:type="character" w:styleId="Numrodeligne">
    <w:name w:val="line number"/>
    <w:basedOn w:val="Policepardfaut"/>
    <w:uiPriority w:val="99"/>
    <w:semiHidden/>
    <w:unhideWhenUsed/>
    <w:rsid w:val="00841622"/>
  </w:style>
  <w:style w:type="paragraph" w:styleId="TM3">
    <w:name w:val="toc 3"/>
    <w:basedOn w:val="Normal"/>
    <w:next w:val="Normal"/>
    <w:autoRedefine/>
    <w:uiPriority w:val="39"/>
    <w:unhideWhenUsed/>
    <w:rsid w:val="00F73E3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698187">
      <w:bodyDiv w:val="1"/>
      <w:marLeft w:val="0"/>
      <w:marRight w:val="0"/>
      <w:marTop w:val="0"/>
      <w:marBottom w:val="0"/>
      <w:divBdr>
        <w:top w:val="none" w:sz="0" w:space="0" w:color="auto"/>
        <w:left w:val="none" w:sz="0" w:space="0" w:color="auto"/>
        <w:bottom w:val="none" w:sz="0" w:space="0" w:color="auto"/>
        <w:right w:val="none" w:sz="0" w:space="0" w:color="auto"/>
      </w:divBdr>
    </w:div>
    <w:div w:id="265114614">
      <w:bodyDiv w:val="1"/>
      <w:marLeft w:val="0"/>
      <w:marRight w:val="0"/>
      <w:marTop w:val="0"/>
      <w:marBottom w:val="0"/>
      <w:divBdr>
        <w:top w:val="none" w:sz="0" w:space="0" w:color="auto"/>
        <w:left w:val="none" w:sz="0" w:space="0" w:color="auto"/>
        <w:bottom w:val="none" w:sz="0" w:space="0" w:color="auto"/>
        <w:right w:val="none" w:sz="0" w:space="0" w:color="auto"/>
      </w:divBdr>
      <w:divsChild>
        <w:div w:id="844245509">
          <w:marLeft w:val="0"/>
          <w:marRight w:val="0"/>
          <w:marTop w:val="0"/>
          <w:marBottom w:val="0"/>
          <w:divBdr>
            <w:top w:val="none" w:sz="0" w:space="0" w:color="auto"/>
            <w:left w:val="none" w:sz="0" w:space="0" w:color="auto"/>
            <w:bottom w:val="none" w:sz="0" w:space="0" w:color="auto"/>
            <w:right w:val="none" w:sz="0" w:space="0" w:color="auto"/>
          </w:divBdr>
        </w:div>
      </w:divsChild>
    </w:div>
    <w:div w:id="506941150">
      <w:bodyDiv w:val="1"/>
      <w:marLeft w:val="0"/>
      <w:marRight w:val="0"/>
      <w:marTop w:val="0"/>
      <w:marBottom w:val="0"/>
      <w:divBdr>
        <w:top w:val="none" w:sz="0" w:space="0" w:color="auto"/>
        <w:left w:val="none" w:sz="0" w:space="0" w:color="auto"/>
        <w:bottom w:val="none" w:sz="0" w:space="0" w:color="auto"/>
        <w:right w:val="none" w:sz="0" w:space="0" w:color="auto"/>
      </w:divBdr>
    </w:div>
    <w:div w:id="680352548">
      <w:bodyDiv w:val="1"/>
      <w:marLeft w:val="0"/>
      <w:marRight w:val="0"/>
      <w:marTop w:val="0"/>
      <w:marBottom w:val="0"/>
      <w:divBdr>
        <w:top w:val="none" w:sz="0" w:space="0" w:color="auto"/>
        <w:left w:val="none" w:sz="0" w:space="0" w:color="auto"/>
        <w:bottom w:val="none" w:sz="0" w:space="0" w:color="auto"/>
        <w:right w:val="none" w:sz="0" w:space="0" w:color="auto"/>
      </w:divBdr>
    </w:div>
    <w:div w:id="856845993">
      <w:bodyDiv w:val="1"/>
      <w:marLeft w:val="0"/>
      <w:marRight w:val="0"/>
      <w:marTop w:val="0"/>
      <w:marBottom w:val="0"/>
      <w:divBdr>
        <w:top w:val="none" w:sz="0" w:space="0" w:color="auto"/>
        <w:left w:val="none" w:sz="0" w:space="0" w:color="auto"/>
        <w:bottom w:val="none" w:sz="0" w:space="0" w:color="auto"/>
        <w:right w:val="none" w:sz="0" w:space="0" w:color="auto"/>
      </w:divBdr>
    </w:div>
    <w:div w:id="939753465">
      <w:bodyDiv w:val="1"/>
      <w:marLeft w:val="0"/>
      <w:marRight w:val="0"/>
      <w:marTop w:val="0"/>
      <w:marBottom w:val="0"/>
      <w:divBdr>
        <w:top w:val="none" w:sz="0" w:space="0" w:color="auto"/>
        <w:left w:val="none" w:sz="0" w:space="0" w:color="auto"/>
        <w:bottom w:val="none" w:sz="0" w:space="0" w:color="auto"/>
        <w:right w:val="none" w:sz="0" w:space="0" w:color="auto"/>
      </w:divBdr>
    </w:div>
    <w:div w:id="1076971352">
      <w:bodyDiv w:val="1"/>
      <w:marLeft w:val="0"/>
      <w:marRight w:val="0"/>
      <w:marTop w:val="0"/>
      <w:marBottom w:val="0"/>
      <w:divBdr>
        <w:top w:val="none" w:sz="0" w:space="0" w:color="auto"/>
        <w:left w:val="none" w:sz="0" w:space="0" w:color="auto"/>
        <w:bottom w:val="none" w:sz="0" w:space="0" w:color="auto"/>
        <w:right w:val="none" w:sz="0" w:space="0" w:color="auto"/>
      </w:divBdr>
      <w:divsChild>
        <w:div w:id="1212308495">
          <w:marLeft w:val="0"/>
          <w:marRight w:val="0"/>
          <w:marTop w:val="0"/>
          <w:marBottom w:val="0"/>
          <w:divBdr>
            <w:top w:val="none" w:sz="0" w:space="0" w:color="auto"/>
            <w:left w:val="none" w:sz="0" w:space="0" w:color="auto"/>
            <w:bottom w:val="none" w:sz="0" w:space="0" w:color="auto"/>
            <w:right w:val="none" w:sz="0" w:space="0" w:color="auto"/>
          </w:divBdr>
        </w:div>
      </w:divsChild>
    </w:div>
    <w:div w:id="1211377457">
      <w:bodyDiv w:val="1"/>
      <w:marLeft w:val="0"/>
      <w:marRight w:val="0"/>
      <w:marTop w:val="0"/>
      <w:marBottom w:val="0"/>
      <w:divBdr>
        <w:top w:val="none" w:sz="0" w:space="0" w:color="auto"/>
        <w:left w:val="none" w:sz="0" w:space="0" w:color="auto"/>
        <w:bottom w:val="none" w:sz="0" w:space="0" w:color="auto"/>
        <w:right w:val="none" w:sz="0" w:space="0" w:color="auto"/>
      </w:divBdr>
    </w:div>
    <w:div w:id="1251083158">
      <w:bodyDiv w:val="1"/>
      <w:marLeft w:val="0"/>
      <w:marRight w:val="0"/>
      <w:marTop w:val="0"/>
      <w:marBottom w:val="0"/>
      <w:divBdr>
        <w:top w:val="none" w:sz="0" w:space="0" w:color="auto"/>
        <w:left w:val="none" w:sz="0" w:space="0" w:color="auto"/>
        <w:bottom w:val="none" w:sz="0" w:space="0" w:color="auto"/>
        <w:right w:val="none" w:sz="0" w:space="0" w:color="auto"/>
      </w:divBdr>
    </w:div>
    <w:div w:id="1269655812">
      <w:bodyDiv w:val="1"/>
      <w:marLeft w:val="0"/>
      <w:marRight w:val="0"/>
      <w:marTop w:val="0"/>
      <w:marBottom w:val="0"/>
      <w:divBdr>
        <w:top w:val="none" w:sz="0" w:space="0" w:color="auto"/>
        <w:left w:val="none" w:sz="0" w:space="0" w:color="auto"/>
        <w:bottom w:val="none" w:sz="0" w:space="0" w:color="auto"/>
        <w:right w:val="none" w:sz="0" w:space="0" w:color="auto"/>
      </w:divBdr>
    </w:div>
    <w:div w:id="1304382314">
      <w:bodyDiv w:val="1"/>
      <w:marLeft w:val="0"/>
      <w:marRight w:val="0"/>
      <w:marTop w:val="0"/>
      <w:marBottom w:val="0"/>
      <w:divBdr>
        <w:top w:val="none" w:sz="0" w:space="0" w:color="auto"/>
        <w:left w:val="none" w:sz="0" w:space="0" w:color="auto"/>
        <w:bottom w:val="none" w:sz="0" w:space="0" w:color="auto"/>
        <w:right w:val="none" w:sz="0" w:space="0" w:color="auto"/>
      </w:divBdr>
    </w:div>
    <w:div w:id="1325552381">
      <w:bodyDiv w:val="1"/>
      <w:marLeft w:val="0"/>
      <w:marRight w:val="0"/>
      <w:marTop w:val="0"/>
      <w:marBottom w:val="0"/>
      <w:divBdr>
        <w:top w:val="none" w:sz="0" w:space="0" w:color="auto"/>
        <w:left w:val="none" w:sz="0" w:space="0" w:color="auto"/>
        <w:bottom w:val="none" w:sz="0" w:space="0" w:color="auto"/>
        <w:right w:val="none" w:sz="0" w:space="0" w:color="auto"/>
      </w:divBdr>
    </w:div>
    <w:div w:id="1550607245">
      <w:bodyDiv w:val="1"/>
      <w:marLeft w:val="0"/>
      <w:marRight w:val="0"/>
      <w:marTop w:val="0"/>
      <w:marBottom w:val="0"/>
      <w:divBdr>
        <w:top w:val="none" w:sz="0" w:space="0" w:color="auto"/>
        <w:left w:val="none" w:sz="0" w:space="0" w:color="auto"/>
        <w:bottom w:val="none" w:sz="0" w:space="0" w:color="auto"/>
        <w:right w:val="none" w:sz="0" w:space="0" w:color="auto"/>
      </w:divBdr>
    </w:div>
    <w:div w:id="1631783696">
      <w:bodyDiv w:val="1"/>
      <w:marLeft w:val="0"/>
      <w:marRight w:val="0"/>
      <w:marTop w:val="0"/>
      <w:marBottom w:val="0"/>
      <w:divBdr>
        <w:top w:val="none" w:sz="0" w:space="0" w:color="auto"/>
        <w:left w:val="none" w:sz="0" w:space="0" w:color="auto"/>
        <w:bottom w:val="none" w:sz="0" w:space="0" w:color="auto"/>
        <w:right w:val="none" w:sz="0" w:space="0" w:color="auto"/>
      </w:divBdr>
    </w:div>
    <w:div w:id="1880165805">
      <w:bodyDiv w:val="1"/>
      <w:marLeft w:val="0"/>
      <w:marRight w:val="0"/>
      <w:marTop w:val="0"/>
      <w:marBottom w:val="0"/>
      <w:divBdr>
        <w:top w:val="none" w:sz="0" w:space="0" w:color="auto"/>
        <w:left w:val="none" w:sz="0" w:space="0" w:color="auto"/>
        <w:bottom w:val="none" w:sz="0" w:space="0" w:color="auto"/>
        <w:right w:val="none" w:sz="0" w:space="0" w:color="auto"/>
      </w:divBdr>
    </w:div>
    <w:div w:id="2067095927">
      <w:bodyDiv w:val="1"/>
      <w:marLeft w:val="0"/>
      <w:marRight w:val="0"/>
      <w:marTop w:val="0"/>
      <w:marBottom w:val="0"/>
      <w:divBdr>
        <w:top w:val="none" w:sz="0" w:space="0" w:color="auto"/>
        <w:left w:val="none" w:sz="0" w:space="0" w:color="auto"/>
        <w:bottom w:val="none" w:sz="0" w:space="0" w:color="auto"/>
        <w:right w:val="none" w:sz="0" w:space="0" w:color="auto"/>
      </w:divBdr>
    </w:div>
    <w:div w:id="2133131724">
      <w:bodyDiv w:val="1"/>
      <w:marLeft w:val="0"/>
      <w:marRight w:val="0"/>
      <w:marTop w:val="0"/>
      <w:marBottom w:val="0"/>
      <w:divBdr>
        <w:top w:val="none" w:sz="0" w:space="0" w:color="auto"/>
        <w:left w:val="none" w:sz="0" w:space="0" w:color="auto"/>
        <w:bottom w:val="none" w:sz="0" w:space="0" w:color="auto"/>
        <w:right w:val="none" w:sz="0" w:space="0" w:color="auto"/>
      </w:divBdr>
    </w:div>
    <w:div w:id="2143112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header" Target="header4.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4.xml"/><Relationship Id="rId10" Type="http://schemas.openxmlformats.org/officeDocument/2006/relationships/hyperlink" Target="http://www.polytech.univ-tours.fr/" TargetMode="External"/><Relationship Id="rId19" Type="http://schemas.openxmlformats.org/officeDocument/2006/relationships/header" Target="header5.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7.xml"/></Relationships>
</file>

<file path=word/_rels/footer4.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040026-1F19-4275-9575-51461E60C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1822</TotalTime>
  <Pages>23</Pages>
  <Words>5127</Words>
  <Characters>28202</Characters>
  <Application>Microsoft Office Word</Application>
  <DocSecurity>0</DocSecurity>
  <Lines>235</Lines>
  <Paragraphs>66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Titouan Mercier</dc:creator>
  <cp:keywords/>
  <dc:description/>
  <cp:lastModifiedBy>Titouan Mercier</cp:lastModifiedBy>
  <cp:revision>142</cp:revision>
  <cp:lastPrinted>2021-09-13T10:50:00Z</cp:lastPrinted>
  <dcterms:created xsi:type="dcterms:W3CDTF">2021-09-13T10:35:00Z</dcterms:created>
  <dcterms:modified xsi:type="dcterms:W3CDTF">2024-08-13T05:09:00Z</dcterms:modified>
</cp:coreProperties>
</file>